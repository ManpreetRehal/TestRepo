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3DA95"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1. What is Automation Testing?</w:t>
      </w:r>
    </w:p>
    <w:p w14:paraId="15253BC8"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Automation testing is the process of testing the software using an automation tool to find the defects. In this process, executing the test scripts and generating the results are performed automatically by automation tools. Some most popular tools to do automation testing are HP QTP/UFT, </w:t>
      </w:r>
      <w:r w:rsidRPr="003D1F85">
        <w:rPr>
          <w:rFonts w:asciiTheme="minorHAnsi" w:hAnsiTheme="minorHAnsi" w:cs="Helvetica"/>
          <w:color w:val="E03D3E"/>
          <w:sz w:val="20"/>
          <w:szCs w:val="20"/>
          <w:u w:val="single" w:color="E03D3E"/>
        </w:rPr>
        <w:t>Selenium WebDriver</w:t>
      </w:r>
      <w:r w:rsidRPr="003D1F85">
        <w:rPr>
          <w:rFonts w:asciiTheme="minorHAnsi" w:hAnsiTheme="minorHAnsi" w:cs="Helvetica"/>
          <w:color w:val="1A1A1A"/>
          <w:sz w:val="20"/>
          <w:szCs w:val="20"/>
        </w:rPr>
        <w:t>, etc.,</w:t>
      </w:r>
    </w:p>
    <w:p w14:paraId="50731D3B"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6B353566"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2. What are the benefits of Automation Testing?</w:t>
      </w:r>
    </w:p>
    <w:p w14:paraId="734E8981" w14:textId="77777777" w:rsidR="005E4EBF" w:rsidRPr="003D1F85" w:rsidRDefault="005E4EBF" w:rsidP="005E4EBF">
      <w:pPr>
        <w:widowControl w:val="0"/>
        <w:numPr>
          <w:ilvl w:val="0"/>
          <w:numId w:val="19"/>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Saves time and money. Automation testing is faster in execution.</w:t>
      </w:r>
    </w:p>
    <w:p w14:paraId="26FE1905" w14:textId="77777777" w:rsidR="005E4EBF" w:rsidRPr="003D1F85" w:rsidRDefault="005E4EBF" w:rsidP="005E4EBF">
      <w:pPr>
        <w:widowControl w:val="0"/>
        <w:numPr>
          <w:ilvl w:val="0"/>
          <w:numId w:val="19"/>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Reusability of code. Create one time and execute multiple times with less or no maintenance.</w:t>
      </w:r>
    </w:p>
    <w:p w14:paraId="7D1291BB" w14:textId="77777777" w:rsidR="005E4EBF" w:rsidRPr="003D1F85" w:rsidRDefault="005E4EBF" w:rsidP="005E4EBF">
      <w:pPr>
        <w:widowControl w:val="0"/>
        <w:tabs>
          <w:tab w:val="left" w:pos="220"/>
          <w:tab w:val="left" w:pos="720"/>
        </w:tabs>
        <w:autoSpaceDE w:val="0"/>
        <w:autoSpaceDN w:val="0"/>
        <w:adjustRightInd w:val="0"/>
        <w:ind w:left="720"/>
        <w:rPr>
          <w:rFonts w:asciiTheme="minorHAnsi" w:hAnsiTheme="minorHAnsi" w:cs="Helvetica"/>
          <w:color w:val="1A1A1A"/>
          <w:sz w:val="20"/>
          <w:szCs w:val="20"/>
        </w:rPr>
      </w:pPr>
    </w:p>
    <w:p w14:paraId="4C6DA69F" w14:textId="77777777" w:rsidR="005E4EBF" w:rsidRPr="003D1F85" w:rsidRDefault="005E4EBF" w:rsidP="005E4EBF">
      <w:pPr>
        <w:widowControl w:val="0"/>
        <w:numPr>
          <w:ilvl w:val="0"/>
          <w:numId w:val="19"/>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Easy reporting. It generates automatic reports after test execution.</w:t>
      </w:r>
    </w:p>
    <w:p w14:paraId="259E0CFC" w14:textId="77777777" w:rsidR="005E4EBF" w:rsidRPr="003D1F85" w:rsidRDefault="005E4EBF" w:rsidP="005E4EBF">
      <w:pPr>
        <w:widowControl w:val="0"/>
        <w:numPr>
          <w:ilvl w:val="0"/>
          <w:numId w:val="19"/>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Easy for compatibility testing. It enables parallel execution in the combination of different OS and browser environments.</w:t>
      </w:r>
    </w:p>
    <w:p w14:paraId="3B64F69D" w14:textId="77777777" w:rsidR="005E4EBF" w:rsidRPr="003D1F85" w:rsidRDefault="005E4EBF" w:rsidP="005E4EBF">
      <w:pPr>
        <w:widowControl w:val="0"/>
        <w:numPr>
          <w:ilvl w:val="0"/>
          <w:numId w:val="19"/>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Low-cost maintenance. It is cheaper compared to manual testing in a long run.</w:t>
      </w:r>
    </w:p>
    <w:p w14:paraId="2B55C16C" w14:textId="77777777" w:rsidR="005E4EBF" w:rsidRPr="003D1F85" w:rsidRDefault="005E4EBF" w:rsidP="005E4EBF">
      <w:pPr>
        <w:widowControl w:val="0"/>
        <w:numPr>
          <w:ilvl w:val="0"/>
          <w:numId w:val="19"/>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Automated testing is more reliable.</w:t>
      </w:r>
    </w:p>
    <w:p w14:paraId="13EA24A7" w14:textId="77777777" w:rsidR="005E4EBF" w:rsidRPr="003D1F85" w:rsidRDefault="005E4EBF" w:rsidP="005E4EBF">
      <w:pPr>
        <w:widowControl w:val="0"/>
        <w:numPr>
          <w:ilvl w:val="0"/>
          <w:numId w:val="19"/>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Automated testing is more powerful and versatile.</w:t>
      </w:r>
    </w:p>
    <w:p w14:paraId="188CDB09" w14:textId="77777777" w:rsidR="005E4EBF" w:rsidRPr="003D1F85" w:rsidRDefault="005E4EBF" w:rsidP="005E4EBF">
      <w:pPr>
        <w:widowControl w:val="0"/>
        <w:numPr>
          <w:ilvl w:val="0"/>
          <w:numId w:val="19"/>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It is mostly used for regression testing. Supports execution of repeated test cases.</w:t>
      </w:r>
    </w:p>
    <w:p w14:paraId="6EBB9CDE" w14:textId="77777777" w:rsidR="005E4EBF" w:rsidRPr="003D1F85" w:rsidRDefault="005E4EBF" w:rsidP="005E4EBF">
      <w:pPr>
        <w:widowControl w:val="0"/>
        <w:numPr>
          <w:ilvl w:val="0"/>
          <w:numId w:val="19"/>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Minimal manual intervention. Test scripts can be run unattended.</w:t>
      </w:r>
    </w:p>
    <w:p w14:paraId="2E7DDE1F" w14:textId="77777777" w:rsidR="005E4EBF" w:rsidRPr="003D1F85" w:rsidRDefault="005E4EBF" w:rsidP="005E4EBF">
      <w:pPr>
        <w:widowControl w:val="0"/>
        <w:numPr>
          <w:ilvl w:val="0"/>
          <w:numId w:val="19"/>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Maximum coverage. It helps to increase the test coverage.</w:t>
      </w:r>
    </w:p>
    <w:p w14:paraId="2DBF0D46" w14:textId="77777777" w:rsidR="005E4EBF" w:rsidRPr="003D1F85" w:rsidRDefault="005E4EBF" w:rsidP="005E4EBF">
      <w:pPr>
        <w:widowControl w:val="0"/>
        <w:tabs>
          <w:tab w:val="left" w:pos="220"/>
          <w:tab w:val="left" w:pos="720"/>
        </w:tabs>
        <w:autoSpaceDE w:val="0"/>
        <w:autoSpaceDN w:val="0"/>
        <w:adjustRightInd w:val="0"/>
        <w:rPr>
          <w:rFonts w:asciiTheme="minorHAnsi" w:hAnsiTheme="minorHAnsi" w:cs="Helvetica"/>
          <w:color w:val="1A1A1A"/>
          <w:sz w:val="20"/>
          <w:szCs w:val="20"/>
        </w:rPr>
      </w:pPr>
    </w:p>
    <w:p w14:paraId="156D113F"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3. What type of tests have you automated?</w:t>
      </w:r>
    </w:p>
    <w:p w14:paraId="143B570F"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Our main focus is to automate test cases to do Regression testing, Smoke testing, and Sanity testing. Sometimes based on the project and the test time estimation, we do focus on End to End testing.</w:t>
      </w:r>
    </w:p>
    <w:p w14:paraId="4387A4A1"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45C38795"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4. How many test cases you have automated per day?</w:t>
      </w:r>
    </w:p>
    <w:p w14:paraId="433675F0" w14:textId="5502CE8F" w:rsidR="005E4EBF" w:rsidRPr="003D1F85" w:rsidRDefault="005E4EBF" w:rsidP="005E4EBF">
      <w:pPr>
        <w:widowControl w:val="0"/>
        <w:autoSpaceDE w:val="0"/>
        <w:autoSpaceDN w:val="0"/>
        <w:adjustRightInd w:val="0"/>
        <w:rPr>
          <w:rFonts w:asciiTheme="minorHAnsi" w:hAnsiTheme="minorHAnsi" w:cs="Times"/>
          <w:sz w:val="20"/>
          <w:szCs w:val="20"/>
        </w:rPr>
      </w:pPr>
      <w:r w:rsidRPr="003D1F85">
        <w:rPr>
          <w:rFonts w:asciiTheme="minorHAnsi" w:hAnsiTheme="minorHAnsi" w:cs="Helvetica"/>
          <w:color w:val="1A1A1A"/>
          <w:sz w:val="20"/>
          <w:szCs w:val="20"/>
        </w:rPr>
        <w:t>It depends on Test case scenario complexity and length. I did automate 2-5 test scenarios per day when the complexity is limited. Sometimes just 1 or fewer test scenarios in a day when the complexity is high.</w:t>
      </w:r>
    </w:p>
    <w:p w14:paraId="1B574D15" w14:textId="77777777" w:rsidR="005E4EBF" w:rsidRPr="003D1F85" w:rsidRDefault="005E4EBF" w:rsidP="005E4EBF">
      <w:pPr>
        <w:widowControl w:val="0"/>
        <w:autoSpaceDE w:val="0"/>
        <w:autoSpaceDN w:val="0"/>
        <w:adjustRightInd w:val="0"/>
        <w:rPr>
          <w:rFonts w:asciiTheme="minorHAnsi" w:hAnsiTheme="minorHAnsi" w:cs="Times"/>
          <w:sz w:val="20"/>
          <w:szCs w:val="20"/>
        </w:rPr>
      </w:pPr>
    </w:p>
    <w:p w14:paraId="7F34F0BF"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5. What is a Framework?</w:t>
      </w:r>
    </w:p>
    <w:p w14:paraId="2D04D296"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A framework defines a set of rules or best practices which we can follow in a systematic way to achieve the desired results. There are different types of automation frameworks and the most common ones are:</w:t>
      </w:r>
    </w:p>
    <w:p w14:paraId="2D0FA06E" w14:textId="77777777" w:rsidR="005E4EBF" w:rsidRPr="003D1F85" w:rsidRDefault="005E4EBF" w:rsidP="005E4EBF">
      <w:pPr>
        <w:widowControl w:val="0"/>
        <w:numPr>
          <w:ilvl w:val="0"/>
          <w:numId w:val="2"/>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Data Driven Testing Framework</w:t>
      </w:r>
    </w:p>
    <w:p w14:paraId="4B8A70EE" w14:textId="77777777" w:rsidR="005E4EBF" w:rsidRPr="003D1F85" w:rsidRDefault="005E4EBF" w:rsidP="005E4EBF">
      <w:pPr>
        <w:widowControl w:val="0"/>
        <w:numPr>
          <w:ilvl w:val="0"/>
          <w:numId w:val="2"/>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Keyword Driven Testing Framework</w:t>
      </w:r>
    </w:p>
    <w:p w14:paraId="439580F0" w14:textId="62AF5220" w:rsidR="005E4EBF" w:rsidRPr="00654686" w:rsidRDefault="005E4EBF" w:rsidP="00FC0B74">
      <w:pPr>
        <w:widowControl w:val="0"/>
        <w:numPr>
          <w:ilvl w:val="0"/>
          <w:numId w:val="2"/>
        </w:numPr>
        <w:tabs>
          <w:tab w:val="left" w:pos="220"/>
          <w:tab w:val="left" w:pos="720"/>
        </w:tabs>
        <w:autoSpaceDE w:val="0"/>
        <w:autoSpaceDN w:val="0"/>
        <w:adjustRightInd w:val="0"/>
        <w:ind w:hanging="720"/>
        <w:rPr>
          <w:rFonts w:asciiTheme="minorHAnsi" w:hAnsiTheme="minorHAnsi" w:cs="Helvetica"/>
          <w:color w:val="1A1A1A"/>
          <w:sz w:val="20"/>
          <w:szCs w:val="20"/>
        </w:rPr>
      </w:pPr>
      <w:r w:rsidRPr="00654686">
        <w:rPr>
          <w:rFonts w:asciiTheme="minorHAnsi" w:hAnsiTheme="minorHAnsi" w:cs="Helvetica"/>
          <w:color w:val="1A1A1A"/>
          <w:sz w:val="20"/>
          <w:szCs w:val="20"/>
        </w:rPr>
        <w:t>Hybrid Testing Framework</w:t>
      </w:r>
    </w:p>
    <w:p w14:paraId="5980536C"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2B0D4714"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6. Have you created any Framework?</w:t>
      </w:r>
    </w:p>
    <w:p w14:paraId="376C92DF"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If you are a beginner: No, I didn’t get a chance to create a framework. I have used the framework which is already available.</w:t>
      </w:r>
    </w:p>
    <w:p w14:paraId="732B3238" w14:textId="7AEE911B"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If you are an experienced tester: Yes, I have created a framework.  Or I have involved in the creation of the framework.</w:t>
      </w:r>
    </w:p>
    <w:p w14:paraId="5B32797D"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3A6BA706"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7. Can you explain the Framework which you have used in your Selenium Project?</w:t>
      </w:r>
    </w:p>
    <w:p w14:paraId="68B42F23" w14:textId="2D419FD6"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Here we have clearly explained each component of Framework. </w:t>
      </w:r>
    </w:p>
    <w:p w14:paraId="63813CB6"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7002FAA4"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8. Why do you prefer Selenium Automation Tool?</w:t>
      </w:r>
    </w:p>
    <w:p w14:paraId="3D564E54" w14:textId="77777777" w:rsidR="005E4EBF" w:rsidRPr="003D1F85" w:rsidRDefault="005E4EBF" w:rsidP="005E4EBF">
      <w:pPr>
        <w:widowControl w:val="0"/>
        <w:autoSpaceDE w:val="0"/>
        <w:autoSpaceDN w:val="0"/>
        <w:adjustRightInd w:val="0"/>
        <w:rPr>
          <w:rFonts w:asciiTheme="minorHAnsi" w:hAnsiTheme="minorHAnsi" w:cs="Times"/>
          <w:sz w:val="20"/>
          <w:szCs w:val="20"/>
        </w:rPr>
      </w:pPr>
    </w:p>
    <w:p w14:paraId="3307C3F5" w14:textId="77777777" w:rsidR="005E4EBF" w:rsidRPr="003D1F85" w:rsidRDefault="005E4EBF" w:rsidP="005E4EBF">
      <w:pPr>
        <w:widowControl w:val="0"/>
        <w:numPr>
          <w:ilvl w:val="0"/>
          <w:numId w:val="20"/>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Free and open source</w:t>
      </w:r>
    </w:p>
    <w:p w14:paraId="4BF566DE" w14:textId="77777777" w:rsidR="005E4EBF" w:rsidRPr="003D1F85" w:rsidRDefault="005E4EBF" w:rsidP="005E4EBF">
      <w:pPr>
        <w:widowControl w:val="0"/>
        <w:numPr>
          <w:ilvl w:val="0"/>
          <w:numId w:val="20"/>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Have large user base and helping communities</w:t>
      </w:r>
    </w:p>
    <w:p w14:paraId="20783CD3" w14:textId="77777777" w:rsidR="005E4EBF" w:rsidRPr="003D1F85" w:rsidRDefault="005E4EBF" w:rsidP="005E4EBF">
      <w:pPr>
        <w:widowControl w:val="0"/>
        <w:numPr>
          <w:ilvl w:val="0"/>
          <w:numId w:val="20"/>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Cross browser compatibility</w:t>
      </w:r>
    </w:p>
    <w:p w14:paraId="3FC22CE4" w14:textId="77777777" w:rsidR="005E4EBF" w:rsidRPr="003D1F85" w:rsidRDefault="005E4EBF" w:rsidP="005E4EBF">
      <w:pPr>
        <w:widowControl w:val="0"/>
        <w:numPr>
          <w:ilvl w:val="0"/>
          <w:numId w:val="20"/>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Platform compatibility</w:t>
      </w:r>
    </w:p>
    <w:p w14:paraId="314B0E3F" w14:textId="58A7B82A" w:rsidR="005E4EBF" w:rsidRPr="00654686" w:rsidRDefault="005E4EBF" w:rsidP="00953E7D">
      <w:pPr>
        <w:widowControl w:val="0"/>
        <w:numPr>
          <w:ilvl w:val="0"/>
          <w:numId w:val="20"/>
        </w:numPr>
        <w:tabs>
          <w:tab w:val="left" w:pos="220"/>
          <w:tab w:val="left" w:pos="720"/>
        </w:tabs>
        <w:autoSpaceDE w:val="0"/>
        <w:autoSpaceDN w:val="0"/>
        <w:adjustRightInd w:val="0"/>
        <w:rPr>
          <w:rFonts w:asciiTheme="minorHAnsi" w:hAnsiTheme="minorHAnsi" w:cs="Helvetica"/>
          <w:color w:val="1A1A1A"/>
          <w:sz w:val="20"/>
          <w:szCs w:val="20"/>
        </w:rPr>
      </w:pPr>
      <w:r w:rsidRPr="00654686">
        <w:rPr>
          <w:rFonts w:asciiTheme="minorHAnsi" w:hAnsiTheme="minorHAnsi" w:cs="Helvetica"/>
          <w:color w:val="1A1A1A"/>
          <w:sz w:val="20"/>
          <w:szCs w:val="20"/>
        </w:rPr>
        <w:t>Multiple programming languages support</w:t>
      </w:r>
      <w:bookmarkStart w:id="0" w:name="_GoBack"/>
      <w:bookmarkEnd w:id="0"/>
    </w:p>
    <w:p w14:paraId="276E5231" w14:textId="77777777" w:rsidR="005E4EBF" w:rsidRPr="003D1F85" w:rsidRDefault="005E4EBF" w:rsidP="005E4EBF">
      <w:pPr>
        <w:widowControl w:val="0"/>
        <w:tabs>
          <w:tab w:val="left" w:pos="220"/>
          <w:tab w:val="left" w:pos="720"/>
        </w:tabs>
        <w:autoSpaceDE w:val="0"/>
        <w:autoSpaceDN w:val="0"/>
        <w:adjustRightInd w:val="0"/>
        <w:rPr>
          <w:rFonts w:asciiTheme="minorHAnsi" w:hAnsiTheme="minorHAnsi" w:cs="Helvetica"/>
          <w:color w:val="1A1A1A"/>
          <w:sz w:val="20"/>
          <w:szCs w:val="20"/>
        </w:rPr>
      </w:pPr>
    </w:p>
    <w:p w14:paraId="4E53EA55"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9. What is Selenium?</w:t>
      </w:r>
    </w:p>
    <w:p w14:paraId="04519221"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Selenium is an open source (free) automated testing suite to test web applications. It supports different platforms and browsers. It has gained a lot of popularity in terms of web-based automated testing and giving a great competition to the famous commercial tool HP QTP (Quick Test Professional) AKA HP UFT (Unified Functional Testing).</w:t>
      </w:r>
    </w:p>
    <w:p w14:paraId="485FA7E5"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lastRenderedPageBreak/>
        <w:t>Selenium is a set of different software tools. Each tool has a different approach in supporting web based automation testing.</w:t>
      </w:r>
    </w:p>
    <w:p w14:paraId="18B8E6F8"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It has four components namely,</w:t>
      </w:r>
    </w:p>
    <w:p w14:paraId="0881655B" w14:textId="77777777" w:rsidR="005E4EBF" w:rsidRPr="003D1F85" w:rsidRDefault="005E4EBF" w:rsidP="005E4EBF">
      <w:pPr>
        <w:widowControl w:val="0"/>
        <w:numPr>
          <w:ilvl w:val="0"/>
          <w:numId w:val="4"/>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Selenium IDE (Integrated Development Environment)</w:t>
      </w:r>
    </w:p>
    <w:p w14:paraId="6719FC71" w14:textId="77777777" w:rsidR="005E4EBF" w:rsidRPr="003D1F85" w:rsidRDefault="005E4EBF" w:rsidP="005E4EBF">
      <w:pPr>
        <w:widowControl w:val="0"/>
        <w:numPr>
          <w:ilvl w:val="0"/>
          <w:numId w:val="4"/>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Selenium RC (Remote Control)</w:t>
      </w:r>
      <w:r w:rsidR="005710F8" w:rsidRPr="003D1F85">
        <w:rPr>
          <w:rFonts w:asciiTheme="minorHAnsi" w:hAnsiTheme="minorHAnsi" w:cs="Helvetica"/>
          <w:color w:val="1A1A1A"/>
          <w:sz w:val="20"/>
          <w:szCs w:val="20"/>
        </w:rPr>
        <w:t xml:space="preserve"> – selenium 1</w:t>
      </w:r>
    </w:p>
    <w:p w14:paraId="6AF67794" w14:textId="77777777" w:rsidR="005E4EBF" w:rsidRPr="003D1F85" w:rsidRDefault="005E4EBF" w:rsidP="005E4EBF">
      <w:pPr>
        <w:widowControl w:val="0"/>
        <w:numPr>
          <w:ilvl w:val="0"/>
          <w:numId w:val="4"/>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Selenium WebDriver</w:t>
      </w:r>
      <w:r w:rsidR="005710F8" w:rsidRPr="003D1F85">
        <w:rPr>
          <w:rFonts w:asciiTheme="minorHAnsi" w:hAnsiTheme="minorHAnsi" w:cs="Helvetica"/>
          <w:color w:val="1A1A1A"/>
          <w:sz w:val="20"/>
          <w:szCs w:val="20"/>
        </w:rPr>
        <w:t xml:space="preserve"> – selenium 2 &amp; 3</w:t>
      </w:r>
    </w:p>
    <w:p w14:paraId="0C5664A0" w14:textId="77777777" w:rsidR="005E4EBF" w:rsidRPr="003D1F85" w:rsidRDefault="005E4EBF" w:rsidP="005E4EBF">
      <w:pPr>
        <w:widowControl w:val="0"/>
        <w:numPr>
          <w:ilvl w:val="0"/>
          <w:numId w:val="4"/>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Selenium Grid</w:t>
      </w:r>
    </w:p>
    <w:p w14:paraId="695F0B57" w14:textId="77777777" w:rsidR="005E4EBF" w:rsidRPr="003D1F85" w:rsidRDefault="005E4EBF" w:rsidP="005E4EBF">
      <w:pPr>
        <w:widowControl w:val="0"/>
        <w:tabs>
          <w:tab w:val="left" w:pos="220"/>
          <w:tab w:val="left" w:pos="720"/>
        </w:tabs>
        <w:autoSpaceDE w:val="0"/>
        <w:autoSpaceDN w:val="0"/>
        <w:adjustRightInd w:val="0"/>
        <w:rPr>
          <w:rFonts w:asciiTheme="minorHAnsi" w:hAnsiTheme="minorHAnsi" w:cs="Helvetica"/>
          <w:color w:val="1A1A1A"/>
          <w:sz w:val="20"/>
          <w:szCs w:val="20"/>
        </w:rPr>
      </w:pPr>
    </w:p>
    <w:p w14:paraId="7E42F1CD" w14:textId="77777777" w:rsidR="005E4EBF" w:rsidRPr="003D1F85" w:rsidRDefault="005E4EBF" w:rsidP="005E4EBF">
      <w:pPr>
        <w:widowControl w:val="0"/>
        <w:tabs>
          <w:tab w:val="left" w:pos="220"/>
          <w:tab w:val="left" w:pos="720"/>
        </w:tabs>
        <w:autoSpaceDE w:val="0"/>
        <w:autoSpaceDN w:val="0"/>
        <w:adjustRightInd w:val="0"/>
        <w:rPr>
          <w:rFonts w:asciiTheme="minorHAnsi" w:hAnsiTheme="minorHAnsi" w:cs="Helvetica"/>
          <w:color w:val="1A1A1A"/>
          <w:sz w:val="20"/>
          <w:szCs w:val="20"/>
        </w:rPr>
      </w:pPr>
    </w:p>
    <w:p w14:paraId="69434692"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10. What is Selenium IDE?</w:t>
      </w:r>
    </w:p>
    <w:p w14:paraId="54F74E0B"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Selenium IDE (Integrated Development Environment) is a Firefox plugin. It is the simplest framework in the Selenium Suite. It allows us to record and playback the scripts. Even though we can create scripts using Selenium IDE, we need to use Selenium RC or Selenium WebDriver to write more advanced and robust test cases.</w:t>
      </w:r>
    </w:p>
    <w:p w14:paraId="2E79D144"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125DEC4E"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383F3491"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11. What is </w:t>
      </w:r>
      <w:proofErr w:type="spellStart"/>
      <w:r w:rsidRPr="003D1F85">
        <w:rPr>
          <w:rFonts w:asciiTheme="minorHAnsi" w:hAnsiTheme="minorHAnsi" w:cs="Helvetica"/>
          <w:color w:val="1A1A1A"/>
          <w:sz w:val="20"/>
          <w:szCs w:val="20"/>
        </w:rPr>
        <w:t>Selenese</w:t>
      </w:r>
      <w:proofErr w:type="spellEnd"/>
      <w:r w:rsidRPr="003D1F85">
        <w:rPr>
          <w:rFonts w:asciiTheme="minorHAnsi" w:hAnsiTheme="minorHAnsi" w:cs="Helvetica"/>
          <w:color w:val="1A1A1A"/>
          <w:sz w:val="20"/>
          <w:szCs w:val="20"/>
        </w:rPr>
        <w:t>?</w:t>
      </w:r>
    </w:p>
    <w:p w14:paraId="6BD07C69"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Selenese</w:t>
      </w:r>
      <w:proofErr w:type="spellEnd"/>
      <w:r w:rsidRPr="003D1F85">
        <w:rPr>
          <w:rFonts w:asciiTheme="minorHAnsi" w:hAnsiTheme="minorHAnsi" w:cs="Helvetica"/>
          <w:color w:val="1A1A1A"/>
          <w:sz w:val="20"/>
          <w:szCs w:val="20"/>
        </w:rPr>
        <w:t xml:space="preserve"> is the language which is used to write test scripts in Selenium IDE.</w:t>
      </w:r>
    </w:p>
    <w:p w14:paraId="3841AAE7" w14:textId="77777777" w:rsidR="005E4EBF" w:rsidRPr="003D1F85" w:rsidRDefault="005E4EBF" w:rsidP="005E4EBF">
      <w:pPr>
        <w:widowControl w:val="0"/>
        <w:autoSpaceDE w:val="0"/>
        <w:autoSpaceDN w:val="0"/>
        <w:adjustRightInd w:val="0"/>
        <w:rPr>
          <w:rFonts w:asciiTheme="minorHAnsi" w:hAnsiTheme="minorHAnsi" w:cs="Times"/>
          <w:sz w:val="20"/>
          <w:szCs w:val="20"/>
        </w:rPr>
      </w:pPr>
    </w:p>
    <w:p w14:paraId="4A4622FA" w14:textId="77777777" w:rsidR="005E4EBF" w:rsidRPr="003D1F85" w:rsidRDefault="005E4EBF" w:rsidP="005E4EBF">
      <w:pPr>
        <w:widowControl w:val="0"/>
        <w:autoSpaceDE w:val="0"/>
        <w:autoSpaceDN w:val="0"/>
        <w:adjustRightInd w:val="0"/>
        <w:rPr>
          <w:rFonts w:asciiTheme="minorHAnsi" w:hAnsiTheme="minorHAnsi" w:cs="Times"/>
          <w:sz w:val="20"/>
          <w:szCs w:val="20"/>
        </w:rPr>
      </w:pPr>
    </w:p>
    <w:p w14:paraId="7FB8C076" w14:textId="77777777" w:rsidR="005E4EBF" w:rsidRPr="003D1F85" w:rsidRDefault="005E4EBF" w:rsidP="005E4EBF">
      <w:pPr>
        <w:widowControl w:val="0"/>
        <w:autoSpaceDE w:val="0"/>
        <w:autoSpaceDN w:val="0"/>
        <w:adjustRightInd w:val="0"/>
        <w:rPr>
          <w:rFonts w:asciiTheme="minorHAnsi" w:hAnsiTheme="minorHAnsi" w:cs="Times"/>
          <w:sz w:val="20"/>
          <w:szCs w:val="20"/>
        </w:rPr>
      </w:pPr>
    </w:p>
    <w:p w14:paraId="6DBC616E"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12. Which is the only browser that supports Selenium IDE to be used?</w:t>
      </w:r>
    </w:p>
    <w:p w14:paraId="6EF2AED2"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Firefox</w:t>
      </w:r>
    </w:p>
    <w:p w14:paraId="6F29A3D9"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2B7FBBE3"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5E57B746"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13. What is Selenium RC?</w:t>
      </w:r>
    </w:p>
    <w:p w14:paraId="661EE107"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Selenium RC AKA Selenium 1. Selenium RC was the main Selenium project for a long time before the WebDriver merge brought up Selenium 2. Selenium 1 is still actively supported (in maintenance mode). It relies on JavaScript for automation. It supports Java, </w:t>
      </w:r>
      <w:proofErr w:type="spellStart"/>
      <w:r w:rsidRPr="003D1F85">
        <w:rPr>
          <w:rFonts w:asciiTheme="minorHAnsi" w:hAnsiTheme="minorHAnsi" w:cs="Helvetica"/>
          <w:color w:val="1A1A1A"/>
          <w:sz w:val="20"/>
          <w:szCs w:val="20"/>
        </w:rPr>
        <w:t>Javascript</w:t>
      </w:r>
      <w:proofErr w:type="spellEnd"/>
      <w:r w:rsidRPr="003D1F85">
        <w:rPr>
          <w:rFonts w:asciiTheme="minorHAnsi" w:hAnsiTheme="minorHAnsi" w:cs="Helvetica"/>
          <w:color w:val="1A1A1A"/>
          <w:sz w:val="20"/>
          <w:szCs w:val="20"/>
        </w:rPr>
        <w:t>, Ruby, PHP, Python, Perl and C#. It supports almost every browser out there.</w:t>
      </w:r>
    </w:p>
    <w:p w14:paraId="49ABB943"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5BEF1282"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7DA5F6E4"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14. What is Selenium WebDriver?</w:t>
      </w:r>
    </w:p>
    <w:p w14:paraId="62FD77B8"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Selenium WebDriver AKA Selenium 2 is a browser automation framework that accepts commands and sends them to a browser. It is implemented through a browser-specific driver. It controls the browser by directly communicating with it. Selenium WebDriver supports Java, C#, PHP, Python, Perl, Ruby.</w:t>
      </w:r>
    </w:p>
    <w:p w14:paraId="30E6C774"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207E7F6A"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2FEAC9EB"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15. What is Selenium Grid?</w:t>
      </w:r>
    </w:p>
    <w:p w14:paraId="5D510FFD"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Selenium Grid is a tool used together with Selenium RC to run tests on different machines against different browsers in parallel. That is, running multiple tests at the same time against different machines running different browsers and operating systems.</w:t>
      </w:r>
    </w:p>
    <w:p w14:paraId="09DF5207" w14:textId="77777777" w:rsidR="005E4EBF" w:rsidRPr="003D1F85" w:rsidRDefault="005E4EBF" w:rsidP="005E4EBF">
      <w:pPr>
        <w:widowControl w:val="0"/>
        <w:autoSpaceDE w:val="0"/>
        <w:autoSpaceDN w:val="0"/>
        <w:adjustRightInd w:val="0"/>
        <w:rPr>
          <w:rFonts w:asciiTheme="minorHAnsi" w:hAnsiTheme="minorHAnsi" w:cs="Times"/>
          <w:sz w:val="20"/>
          <w:szCs w:val="20"/>
        </w:rPr>
      </w:pPr>
    </w:p>
    <w:p w14:paraId="575A8659"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In simple words, it is used to distribute your test execution on multiple platforms and environments concurrently.</w:t>
      </w:r>
    </w:p>
    <w:p w14:paraId="46E0D9D3"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3B115728"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23497BC4"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16. When do you use Selenium Grid?</w:t>
      </w:r>
    </w:p>
    <w:p w14:paraId="551DC6B3"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Selenium Grid can be used to execute same or different test scripts on multiple platforms and browsers concurrently so as to achieve distributed test execution</w:t>
      </w:r>
    </w:p>
    <w:p w14:paraId="725C9937"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656ECB2A"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6674F195"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17. What are the advantages of Selenium Grid?</w:t>
      </w:r>
    </w:p>
    <w:p w14:paraId="2F64CD7A"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It allows running test cases in parallel thereby saving test execution time.</w:t>
      </w:r>
    </w:p>
    <w:p w14:paraId="492B8DD2"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It allows multi-browser testing</w:t>
      </w:r>
    </w:p>
    <w:p w14:paraId="26EC9C97"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It allows us to execute test cases on multi-platform</w:t>
      </w:r>
    </w:p>
    <w:p w14:paraId="5E400487"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58FA874F"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1E25BA7E"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18. What is a hub in Selenium Grid?</w:t>
      </w:r>
    </w:p>
    <w:p w14:paraId="2870309E"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A hub is a server or a central point that controls the test executions on different machines.</w:t>
      </w:r>
    </w:p>
    <w:p w14:paraId="7305E3C1"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43FF5275"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350B2959"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19. What is a node in Selenium Grid?</w:t>
      </w:r>
    </w:p>
    <w:p w14:paraId="083E02D1"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Node is the machine which is attached to the hub. There can be multiple nodes in Selenium Grid.</w:t>
      </w:r>
    </w:p>
    <w:p w14:paraId="4DFECA57"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42A55135"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5B2943C8"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591A2E37"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5C6BD6A9"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20. What are the types of WebDriver APIs available in Selenium?</w:t>
      </w:r>
    </w:p>
    <w:p w14:paraId="3016F3B4" w14:textId="77777777"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Firefox Driver</w:t>
      </w:r>
    </w:p>
    <w:p w14:paraId="7B8FFFDA" w14:textId="77777777"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Gecko Driver</w:t>
      </w:r>
    </w:p>
    <w:p w14:paraId="5E5748A0" w14:textId="77777777"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InternetExplorer</w:t>
      </w:r>
      <w:proofErr w:type="spellEnd"/>
      <w:r w:rsidRPr="003D1F85">
        <w:rPr>
          <w:rFonts w:asciiTheme="minorHAnsi" w:hAnsiTheme="minorHAnsi" w:cs="Helvetica"/>
          <w:color w:val="1A1A1A"/>
          <w:sz w:val="20"/>
          <w:szCs w:val="20"/>
        </w:rPr>
        <w:t xml:space="preserve"> Driver</w:t>
      </w:r>
    </w:p>
    <w:p w14:paraId="558A1AD5" w14:textId="77777777"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Chrome Driver</w:t>
      </w:r>
    </w:p>
    <w:p w14:paraId="2E344F1F" w14:textId="77777777"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HTML</w:t>
      </w:r>
      <w:r w:rsidR="00BE37DE" w:rsidRPr="003D1F85">
        <w:rPr>
          <w:rFonts w:asciiTheme="minorHAnsi" w:hAnsiTheme="minorHAnsi" w:cs="Helvetica"/>
          <w:color w:val="1A1A1A"/>
          <w:sz w:val="20"/>
          <w:szCs w:val="20"/>
        </w:rPr>
        <w:t>UNIT</w:t>
      </w:r>
      <w:r w:rsidRPr="003D1F85">
        <w:rPr>
          <w:rFonts w:asciiTheme="minorHAnsi" w:hAnsiTheme="minorHAnsi" w:cs="Helvetica"/>
          <w:color w:val="1A1A1A"/>
          <w:sz w:val="20"/>
          <w:szCs w:val="20"/>
        </w:rPr>
        <w:t xml:space="preserve"> Driver</w:t>
      </w:r>
    </w:p>
    <w:p w14:paraId="27CC27C3" w14:textId="77777777"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Opera Driver</w:t>
      </w:r>
    </w:p>
    <w:p w14:paraId="5E1E32F6" w14:textId="77777777"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Safari Driver</w:t>
      </w:r>
    </w:p>
    <w:p w14:paraId="47960060" w14:textId="77777777"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Android Driver</w:t>
      </w:r>
    </w:p>
    <w:p w14:paraId="60994A20" w14:textId="77777777"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iPhone Driver</w:t>
      </w:r>
    </w:p>
    <w:p w14:paraId="73BD9300" w14:textId="77777777"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EventFiringWebDriver</w:t>
      </w:r>
      <w:proofErr w:type="spellEnd"/>
    </w:p>
    <w:p w14:paraId="4ABD5DFC" w14:textId="77777777" w:rsidR="005E4EBF" w:rsidRPr="003D1F85" w:rsidRDefault="005E4EBF" w:rsidP="005E4EBF">
      <w:pPr>
        <w:widowControl w:val="0"/>
        <w:tabs>
          <w:tab w:val="left" w:pos="220"/>
          <w:tab w:val="left" w:pos="720"/>
        </w:tabs>
        <w:autoSpaceDE w:val="0"/>
        <w:autoSpaceDN w:val="0"/>
        <w:adjustRightInd w:val="0"/>
        <w:rPr>
          <w:rFonts w:asciiTheme="minorHAnsi" w:hAnsiTheme="minorHAnsi" w:cs="Helvetica"/>
          <w:color w:val="1A1A1A"/>
          <w:sz w:val="20"/>
          <w:szCs w:val="20"/>
        </w:rPr>
      </w:pPr>
    </w:p>
    <w:p w14:paraId="5DCB7778"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61B31826"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21. Which WebDriver implementation claims to be the fastest?</w:t>
      </w:r>
    </w:p>
    <w:p w14:paraId="2EB256AD" w14:textId="77777777" w:rsidR="005E4EBF" w:rsidRPr="003D1F85" w:rsidRDefault="005E4EBF" w:rsidP="005E4EBF">
      <w:pPr>
        <w:widowControl w:val="0"/>
        <w:autoSpaceDE w:val="0"/>
        <w:autoSpaceDN w:val="0"/>
        <w:adjustRightInd w:val="0"/>
        <w:rPr>
          <w:rFonts w:asciiTheme="minorHAnsi" w:hAnsiTheme="minorHAnsi" w:cs="Times"/>
          <w:sz w:val="20"/>
          <w:szCs w:val="20"/>
        </w:rPr>
      </w:pPr>
    </w:p>
    <w:p w14:paraId="0AB401C5" w14:textId="77777777" w:rsidR="005E4EBF" w:rsidRPr="003D1F85" w:rsidRDefault="005E4EBF" w:rsidP="005E4EBF">
      <w:pPr>
        <w:widowControl w:val="0"/>
        <w:autoSpaceDE w:val="0"/>
        <w:autoSpaceDN w:val="0"/>
        <w:adjustRightInd w:val="0"/>
        <w:rPr>
          <w:rFonts w:asciiTheme="minorHAnsi" w:hAnsiTheme="minorHAnsi" w:cs="Times"/>
          <w:sz w:val="20"/>
          <w:szCs w:val="20"/>
        </w:rPr>
      </w:pPr>
    </w:p>
    <w:p w14:paraId="36B48AA7"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The fastest implementation of WebDriver is the </w:t>
      </w:r>
      <w:proofErr w:type="spellStart"/>
      <w:r w:rsidRPr="003D1F85">
        <w:rPr>
          <w:rFonts w:asciiTheme="minorHAnsi" w:hAnsiTheme="minorHAnsi" w:cs="Helvetica"/>
          <w:color w:val="1A1A1A"/>
          <w:sz w:val="20"/>
          <w:szCs w:val="20"/>
        </w:rPr>
        <w:t>HTMLUnitDriver</w:t>
      </w:r>
      <w:proofErr w:type="spellEnd"/>
      <w:r w:rsidRPr="003D1F85">
        <w:rPr>
          <w:rFonts w:asciiTheme="minorHAnsi" w:hAnsiTheme="minorHAnsi" w:cs="Helvetica"/>
          <w:color w:val="1A1A1A"/>
          <w:sz w:val="20"/>
          <w:szCs w:val="20"/>
        </w:rPr>
        <w:t xml:space="preserve">. It is because the </w:t>
      </w:r>
      <w:proofErr w:type="spellStart"/>
      <w:r w:rsidRPr="003D1F85">
        <w:rPr>
          <w:rFonts w:asciiTheme="minorHAnsi" w:hAnsiTheme="minorHAnsi" w:cs="Helvetica"/>
          <w:color w:val="1A1A1A"/>
          <w:sz w:val="20"/>
          <w:szCs w:val="20"/>
        </w:rPr>
        <w:t>HTMLUnitDriver</w:t>
      </w:r>
      <w:proofErr w:type="spellEnd"/>
      <w:r w:rsidRPr="003D1F85">
        <w:rPr>
          <w:rFonts w:asciiTheme="minorHAnsi" w:hAnsiTheme="minorHAnsi" w:cs="Helvetica"/>
          <w:color w:val="1A1A1A"/>
          <w:sz w:val="20"/>
          <w:szCs w:val="20"/>
        </w:rPr>
        <w:t xml:space="preserve"> does not execute tests in the browser.</w:t>
      </w:r>
    </w:p>
    <w:p w14:paraId="47380953"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4BCA9B21"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36AE22FF"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22. What are the Programming Languages supported by Selenium </w:t>
      </w:r>
      <w:proofErr w:type="spellStart"/>
      <w:r w:rsidRPr="003D1F85">
        <w:rPr>
          <w:rFonts w:asciiTheme="minorHAnsi" w:hAnsiTheme="minorHAnsi" w:cs="Helvetica"/>
          <w:color w:val="1A1A1A"/>
          <w:sz w:val="20"/>
          <w:szCs w:val="20"/>
        </w:rPr>
        <w:t>WebDiver</w:t>
      </w:r>
      <w:proofErr w:type="spellEnd"/>
      <w:r w:rsidRPr="003D1F85">
        <w:rPr>
          <w:rFonts w:asciiTheme="minorHAnsi" w:hAnsiTheme="minorHAnsi" w:cs="Helvetica"/>
          <w:color w:val="1A1A1A"/>
          <w:sz w:val="20"/>
          <w:szCs w:val="20"/>
        </w:rPr>
        <w:t>?</w:t>
      </w:r>
    </w:p>
    <w:p w14:paraId="51815A97" w14:textId="77777777" w:rsidR="005E4EBF" w:rsidRPr="003D1F85" w:rsidRDefault="005E4EBF" w:rsidP="005E4EBF">
      <w:pPr>
        <w:widowControl w:val="0"/>
        <w:numPr>
          <w:ilvl w:val="0"/>
          <w:numId w:val="6"/>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Java</w:t>
      </w:r>
    </w:p>
    <w:p w14:paraId="6A7D3768" w14:textId="77777777" w:rsidR="005E4EBF" w:rsidRPr="003D1F85" w:rsidRDefault="005E4EBF" w:rsidP="005E4EBF">
      <w:pPr>
        <w:widowControl w:val="0"/>
        <w:numPr>
          <w:ilvl w:val="0"/>
          <w:numId w:val="6"/>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C#</w:t>
      </w:r>
    </w:p>
    <w:p w14:paraId="60C387D7" w14:textId="77777777" w:rsidR="005E4EBF" w:rsidRPr="003D1F85" w:rsidRDefault="005E4EBF" w:rsidP="005E4EBF">
      <w:pPr>
        <w:widowControl w:val="0"/>
        <w:numPr>
          <w:ilvl w:val="0"/>
          <w:numId w:val="6"/>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Python</w:t>
      </w:r>
    </w:p>
    <w:p w14:paraId="483F34FF" w14:textId="77777777" w:rsidR="005E4EBF" w:rsidRPr="003D1F85" w:rsidRDefault="005E4EBF" w:rsidP="005E4EBF">
      <w:pPr>
        <w:widowControl w:val="0"/>
        <w:numPr>
          <w:ilvl w:val="0"/>
          <w:numId w:val="6"/>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Ruby</w:t>
      </w:r>
    </w:p>
    <w:p w14:paraId="3BE0F813" w14:textId="77777777" w:rsidR="005E4EBF" w:rsidRPr="003D1F85" w:rsidRDefault="005E4EBF" w:rsidP="005E4EBF">
      <w:pPr>
        <w:widowControl w:val="0"/>
        <w:numPr>
          <w:ilvl w:val="0"/>
          <w:numId w:val="6"/>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Perl</w:t>
      </w:r>
    </w:p>
    <w:p w14:paraId="4099B7C9" w14:textId="77777777" w:rsidR="005E4EBF" w:rsidRPr="003D1F85" w:rsidRDefault="005E4EBF" w:rsidP="005E4EBF">
      <w:pPr>
        <w:widowControl w:val="0"/>
        <w:numPr>
          <w:ilvl w:val="0"/>
          <w:numId w:val="6"/>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PHP</w:t>
      </w:r>
    </w:p>
    <w:p w14:paraId="642C6D6A" w14:textId="77777777" w:rsidR="005E4EBF" w:rsidRPr="003D1F85" w:rsidRDefault="005E4EBF" w:rsidP="005E4EBF">
      <w:pPr>
        <w:widowControl w:val="0"/>
        <w:tabs>
          <w:tab w:val="left" w:pos="220"/>
          <w:tab w:val="left" w:pos="720"/>
        </w:tabs>
        <w:autoSpaceDE w:val="0"/>
        <w:autoSpaceDN w:val="0"/>
        <w:adjustRightInd w:val="0"/>
        <w:rPr>
          <w:rFonts w:asciiTheme="minorHAnsi" w:hAnsiTheme="minorHAnsi" w:cs="Helvetica"/>
          <w:color w:val="1A1A1A"/>
          <w:sz w:val="20"/>
          <w:szCs w:val="20"/>
        </w:rPr>
      </w:pPr>
    </w:p>
    <w:p w14:paraId="176E5BB8"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23. What are the Operating Systems supported by Selenium WebDriver?</w:t>
      </w:r>
    </w:p>
    <w:p w14:paraId="7FC15E02" w14:textId="77777777" w:rsidR="005E4EBF" w:rsidRPr="003D1F85" w:rsidRDefault="005E4EBF" w:rsidP="005E4EBF">
      <w:pPr>
        <w:widowControl w:val="0"/>
        <w:numPr>
          <w:ilvl w:val="0"/>
          <w:numId w:val="7"/>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Windows</w:t>
      </w:r>
    </w:p>
    <w:p w14:paraId="38406D76" w14:textId="77777777" w:rsidR="005E4EBF" w:rsidRPr="003D1F85" w:rsidRDefault="005E4EBF" w:rsidP="005E4EBF">
      <w:pPr>
        <w:widowControl w:val="0"/>
        <w:numPr>
          <w:ilvl w:val="0"/>
          <w:numId w:val="7"/>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Linux</w:t>
      </w:r>
    </w:p>
    <w:p w14:paraId="1AB40FBA" w14:textId="77777777" w:rsidR="005E4EBF" w:rsidRPr="003D1F85" w:rsidRDefault="005E4EBF" w:rsidP="005E4EBF">
      <w:pPr>
        <w:widowControl w:val="0"/>
        <w:numPr>
          <w:ilvl w:val="0"/>
          <w:numId w:val="7"/>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Apple</w:t>
      </w:r>
    </w:p>
    <w:p w14:paraId="08CC0D78" w14:textId="77777777" w:rsidR="005E4EBF" w:rsidRPr="003D1F85" w:rsidRDefault="005E4EBF" w:rsidP="005E4EBF">
      <w:pPr>
        <w:widowControl w:val="0"/>
        <w:tabs>
          <w:tab w:val="left" w:pos="220"/>
          <w:tab w:val="left" w:pos="720"/>
        </w:tabs>
        <w:autoSpaceDE w:val="0"/>
        <w:autoSpaceDN w:val="0"/>
        <w:adjustRightInd w:val="0"/>
        <w:rPr>
          <w:rFonts w:asciiTheme="minorHAnsi" w:hAnsiTheme="minorHAnsi" w:cs="Helvetica"/>
          <w:color w:val="1A1A1A"/>
          <w:sz w:val="20"/>
          <w:szCs w:val="20"/>
        </w:rPr>
      </w:pPr>
    </w:p>
    <w:p w14:paraId="172D5F3B"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24. What are the Open-source Frameworks supported by Selenium WebDriver?</w:t>
      </w:r>
    </w:p>
    <w:p w14:paraId="42AB1B79" w14:textId="77777777" w:rsidR="005E4EBF" w:rsidRPr="003D1F85" w:rsidRDefault="005E4EBF" w:rsidP="005E4EBF">
      <w:pPr>
        <w:widowControl w:val="0"/>
        <w:numPr>
          <w:ilvl w:val="0"/>
          <w:numId w:val="8"/>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JUnit</w:t>
      </w:r>
    </w:p>
    <w:p w14:paraId="3949BDE9" w14:textId="77777777" w:rsidR="005E4EBF" w:rsidRPr="003D1F85" w:rsidRDefault="005E4EBF" w:rsidP="005E4EBF">
      <w:pPr>
        <w:widowControl w:val="0"/>
        <w:numPr>
          <w:ilvl w:val="0"/>
          <w:numId w:val="8"/>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TestNG</w:t>
      </w:r>
    </w:p>
    <w:p w14:paraId="5D075C06" w14:textId="77777777" w:rsidR="00201BA2" w:rsidRPr="003D1F85" w:rsidRDefault="00201BA2" w:rsidP="005E4EBF">
      <w:pPr>
        <w:widowControl w:val="0"/>
        <w:numPr>
          <w:ilvl w:val="0"/>
          <w:numId w:val="8"/>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CUCUMBER</w:t>
      </w:r>
    </w:p>
    <w:p w14:paraId="7E623DD9" w14:textId="77777777" w:rsidR="00201BA2" w:rsidRPr="003D1F85" w:rsidRDefault="00201BA2" w:rsidP="005E4EBF">
      <w:pPr>
        <w:widowControl w:val="0"/>
        <w:numPr>
          <w:ilvl w:val="0"/>
          <w:numId w:val="8"/>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JBHEAVE</w:t>
      </w:r>
    </w:p>
    <w:p w14:paraId="19EBAEB6" w14:textId="77777777" w:rsidR="005E4EBF" w:rsidRPr="003D1F85" w:rsidRDefault="005E4EBF" w:rsidP="005E4EBF">
      <w:pPr>
        <w:widowControl w:val="0"/>
        <w:tabs>
          <w:tab w:val="left" w:pos="220"/>
          <w:tab w:val="left" w:pos="720"/>
        </w:tabs>
        <w:autoSpaceDE w:val="0"/>
        <w:autoSpaceDN w:val="0"/>
        <w:adjustRightInd w:val="0"/>
        <w:rPr>
          <w:rFonts w:asciiTheme="minorHAnsi" w:hAnsiTheme="minorHAnsi" w:cs="Helvetica"/>
          <w:color w:val="1A1A1A"/>
          <w:sz w:val="20"/>
          <w:szCs w:val="20"/>
        </w:rPr>
      </w:pPr>
    </w:p>
    <w:p w14:paraId="019A3FC8"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25. What are the Locators available in Selenium?</w:t>
      </w:r>
    </w:p>
    <w:p w14:paraId="158D8FF6"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Different types of locators are:</w:t>
      </w:r>
    </w:p>
    <w:p w14:paraId="72D87B99" w14:textId="77777777" w:rsidR="005E4EBF" w:rsidRPr="003D1F8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ID – </w:t>
      </w:r>
      <w:hyperlink r:id="rId5" w:history="1">
        <w:r w:rsidR="004C42BD" w:rsidRPr="003D1F85">
          <w:rPr>
            <w:rFonts w:asciiTheme="minorHAnsi" w:hAnsiTheme="minorHAnsi" w:cs="Helvetica"/>
            <w:color w:val="E03D3E"/>
            <w:sz w:val="20"/>
            <w:szCs w:val="20"/>
            <w:u w:val="single" w:color="E03D3E"/>
          </w:rPr>
          <w:t xml:space="preserve"> </w:t>
        </w:r>
      </w:hyperlink>
    </w:p>
    <w:p w14:paraId="760AA0DD" w14:textId="77777777" w:rsidR="005E4EBF" w:rsidRPr="003D1F8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ClassName</w:t>
      </w:r>
      <w:proofErr w:type="spellEnd"/>
      <w:r w:rsidRPr="003D1F85">
        <w:rPr>
          <w:rFonts w:asciiTheme="minorHAnsi" w:hAnsiTheme="minorHAnsi" w:cs="Helvetica"/>
          <w:color w:val="1A1A1A"/>
          <w:sz w:val="20"/>
          <w:szCs w:val="20"/>
        </w:rPr>
        <w:t xml:space="preserve"> – </w:t>
      </w:r>
      <w:hyperlink r:id="rId6" w:history="1">
        <w:r w:rsidR="004C42BD" w:rsidRPr="003D1F85">
          <w:rPr>
            <w:rFonts w:asciiTheme="minorHAnsi" w:hAnsiTheme="minorHAnsi" w:cs="Helvetica"/>
            <w:color w:val="E03D3E"/>
            <w:sz w:val="20"/>
            <w:szCs w:val="20"/>
            <w:u w:val="single" w:color="E03D3E"/>
          </w:rPr>
          <w:t xml:space="preserve"> </w:t>
        </w:r>
      </w:hyperlink>
    </w:p>
    <w:p w14:paraId="10CA45AF" w14:textId="77777777" w:rsidR="005E4EBF" w:rsidRPr="003D1F8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Name – </w:t>
      </w:r>
      <w:hyperlink r:id="rId7" w:history="1">
        <w:r w:rsidR="004C42BD" w:rsidRPr="003D1F85">
          <w:rPr>
            <w:rFonts w:asciiTheme="minorHAnsi" w:hAnsiTheme="minorHAnsi" w:cs="Helvetica"/>
            <w:color w:val="E03D3E"/>
            <w:sz w:val="20"/>
            <w:szCs w:val="20"/>
            <w:u w:val="single" w:color="E03D3E"/>
          </w:rPr>
          <w:t xml:space="preserve"> </w:t>
        </w:r>
      </w:hyperlink>
    </w:p>
    <w:p w14:paraId="3AE006BE" w14:textId="77777777" w:rsidR="005E4EBF" w:rsidRPr="003D1F8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TagName</w:t>
      </w:r>
      <w:proofErr w:type="spellEnd"/>
      <w:r w:rsidRPr="003D1F85">
        <w:rPr>
          <w:rFonts w:asciiTheme="minorHAnsi" w:hAnsiTheme="minorHAnsi" w:cs="Helvetica"/>
          <w:color w:val="1A1A1A"/>
          <w:sz w:val="20"/>
          <w:szCs w:val="20"/>
        </w:rPr>
        <w:t xml:space="preserve"> – </w:t>
      </w:r>
      <w:hyperlink r:id="rId8" w:history="1">
        <w:r w:rsidR="004C42BD" w:rsidRPr="003D1F85">
          <w:rPr>
            <w:rFonts w:asciiTheme="minorHAnsi" w:hAnsiTheme="minorHAnsi" w:cs="Helvetica"/>
            <w:color w:val="E03D3E"/>
            <w:sz w:val="20"/>
            <w:szCs w:val="20"/>
            <w:u w:val="single" w:color="E03D3E"/>
          </w:rPr>
          <w:t xml:space="preserve"> </w:t>
        </w:r>
      </w:hyperlink>
    </w:p>
    <w:p w14:paraId="3F6F7B65" w14:textId="77777777" w:rsidR="005E4EBF" w:rsidRPr="003D1F8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LinkText</w:t>
      </w:r>
      <w:proofErr w:type="spellEnd"/>
      <w:r w:rsidRPr="003D1F85">
        <w:rPr>
          <w:rFonts w:asciiTheme="minorHAnsi" w:hAnsiTheme="minorHAnsi" w:cs="Helvetica"/>
          <w:color w:val="1A1A1A"/>
          <w:sz w:val="20"/>
          <w:szCs w:val="20"/>
        </w:rPr>
        <w:t xml:space="preserve"> – </w:t>
      </w:r>
      <w:hyperlink r:id="rId9" w:history="1">
        <w:r w:rsidR="004C42BD" w:rsidRPr="003D1F85">
          <w:rPr>
            <w:rFonts w:asciiTheme="minorHAnsi" w:hAnsiTheme="minorHAnsi" w:cs="Helvetica"/>
            <w:color w:val="E03D3E"/>
            <w:sz w:val="20"/>
            <w:szCs w:val="20"/>
            <w:u w:val="single" w:color="E03D3E"/>
          </w:rPr>
          <w:t xml:space="preserve"> </w:t>
        </w:r>
      </w:hyperlink>
    </w:p>
    <w:p w14:paraId="32DD9966" w14:textId="77777777" w:rsidR="005E4EBF" w:rsidRPr="003D1F8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lastRenderedPageBreak/>
        <w:t>PartialLinkText</w:t>
      </w:r>
      <w:proofErr w:type="spellEnd"/>
      <w:r w:rsidRPr="003D1F85">
        <w:rPr>
          <w:rFonts w:asciiTheme="minorHAnsi" w:hAnsiTheme="minorHAnsi" w:cs="Helvetica"/>
          <w:color w:val="1A1A1A"/>
          <w:sz w:val="20"/>
          <w:szCs w:val="20"/>
        </w:rPr>
        <w:t xml:space="preserve"> – </w:t>
      </w:r>
      <w:hyperlink r:id="rId10" w:history="1">
        <w:r w:rsidR="004C42BD" w:rsidRPr="003D1F85">
          <w:rPr>
            <w:rFonts w:asciiTheme="minorHAnsi" w:hAnsiTheme="minorHAnsi" w:cs="Helvetica"/>
            <w:color w:val="E03D3E"/>
            <w:sz w:val="20"/>
            <w:szCs w:val="20"/>
            <w:u w:val="single" w:color="E03D3E"/>
          </w:rPr>
          <w:t xml:space="preserve"> </w:t>
        </w:r>
      </w:hyperlink>
    </w:p>
    <w:p w14:paraId="7A52B15F" w14:textId="77777777" w:rsidR="005E4EBF" w:rsidRPr="003D1F8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XPath – </w:t>
      </w:r>
      <w:hyperlink r:id="rId11" w:history="1">
        <w:r w:rsidR="004C42BD" w:rsidRPr="003D1F85">
          <w:rPr>
            <w:rFonts w:asciiTheme="minorHAnsi" w:hAnsiTheme="minorHAnsi" w:cs="Helvetica"/>
            <w:color w:val="E03D3E"/>
            <w:sz w:val="20"/>
            <w:szCs w:val="20"/>
            <w:u w:val="single" w:color="E03D3E"/>
          </w:rPr>
          <w:t xml:space="preserve"> </w:t>
        </w:r>
      </w:hyperlink>
    </w:p>
    <w:p w14:paraId="516B891D" w14:textId="77777777" w:rsidR="005E4EBF" w:rsidRPr="003D1F8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CSS Selector – </w:t>
      </w:r>
      <w:hyperlink r:id="rId12" w:history="1">
        <w:r w:rsidR="004C42BD" w:rsidRPr="003D1F85">
          <w:rPr>
            <w:rFonts w:asciiTheme="minorHAnsi" w:hAnsiTheme="minorHAnsi" w:cs="Helvetica"/>
            <w:color w:val="E03D3E"/>
            <w:sz w:val="20"/>
            <w:szCs w:val="20"/>
            <w:u w:val="single" w:color="E03D3E"/>
          </w:rPr>
          <w:t xml:space="preserve"> </w:t>
        </w:r>
      </w:hyperlink>
    </w:p>
    <w:p w14:paraId="25780444"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0848594E"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26. What is a XPath?</w:t>
      </w:r>
    </w:p>
    <w:p w14:paraId="5A96CC71"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XPath is used to locate the elements. Using XPath, we could navigate through elements and attributes in an XML document to locate web elements such as textbox, button, checkbox, Image etc., in a web page.</w:t>
      </w:r>
    </w:p>
    <w:p w14:paraId="662DF359"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0BDD978B"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4F0B6CC9"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27. What is the difference between “/” and “//” </w:t>
      </w:r>
    </w:p>
    <w:p w14:paraId="04594B31"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Single Slash “/” – Single slash is used to create XPath with absolute path i.e. the XPath would be created to start selection from the document node/start node.</w:t>
      </w:r>
    </w:p>
    <w:p w14:paraId="70A6470D" w14:textId="77777777" w:rsidR="005E4EBF" w:rsidRPr="003D1F85" w:rsidRDefault="005E4EBF" w:rsidP="005E4EBF">
      <w:pPr>
        <w:widowControl w:val="0"/>
        <w:autoSpaceDE w:val="0"/>
        <w:autoSpaceDN w:val="0"/>
        <w:adjustRightInd w:val="0"/>
        <w:rPr>
          <w:rFonts w:asciiTheme="minorHAnsi" w:hAnsiTheme="minorHAnsi" w:cs="Times"/>
          <w:sz w:val="20"/>
          <w:szCs w:val="20"/>
        </w:rPr>
      </w:pPr>
    </w:p>
    <w:p w14:paraId="3600BD07" w14:textId="77777777" w:rsidR="005E4EBF" w:rsidRPr="003D1F85" w:rsidRDefault="005E4EBF" w:rsidP="005E4EBF">
      <w:pPr>
        <w:widowControl w:val="0"/>
        <w:autoSpaceDE w:val="0"/>
        <w:autoSpaceDN w:val="0"/>
        <w:adjustRightInd w:val="0"/>
        <w:rPr>
          <w:rFonts w:asciiTheme="minorHAnsi" w:hAnsiTheme="minorHAnsi" w:cs="Times"/>
          <w:sz w:val="20"/>
          <w:szCs w:val="20"/>
        </w:rPr>
      </w:pPr>
    </w:p>
    <w:p w14:paraId="55608065" w14:textId="77777777" w:rsidR="005E4EBF" w:rsidRPr="003D1F85" w:rsidRDefault="005E4EBF" w:rsidP="005E4EBF">
      <w:pPr>
        <w:widowControl w:val="0"/>
        <w:autoSpaceDE w:val="0"/>
        <w:autoSpaceDN w:val="0"/>
        <w:adjustRightInd w:val="0"/>
        <w:rPr>
          <w:rFonts w:asciiTheme="minorHAnsi" w:hAnsiTheme="minorHAnsi" w:cs="Times"/>
          <w:sz w:val="20"/>
          <w:szCs w:val="20"/>
        </w:rPr>
      </w:pPr>
    </w:p>
    <w:p w14:paraId="722A8E23" w14:textId="77777777" w:rsidR="005E4EBF" w:rsidRPr="003D1F85" w:rsidRDefault="005E4EBF" w:rsidP="005E4EBF">
      <w:pPr>
        <w:widowControl w:val="0"/>
        <w:autoSpaceDE w:val="0"/>
        <w:autoSpaceDN w:val="0"/>
        <w:adjustRightInd w:val="0"/>
        <w:rPr>
          <w:rFonts w:asciiTheme="minorHAnsi" w:hAnsiTheme="minorHAnsi" w:cs="Times"/>
          <w:sz w:val="20"/>
          <w:szCs w:val="20"/>
        </w:rPr>
      </w:pPr>
    </w:p>
    <w:p w14:paraId="659BC0AF"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Double Slash “//” – Double slash is used to create XPath with relative path i.e. the XPath would be created to start selection from anywhere within the document.</w:t>
      </w:r>
    </w:p>
    <w:p w14:paraId="233BF00A" w14:textId="77777777" w:rsidR="00F80EF2" w:rsidRPr="003D1F85" w:rsidRDefault="00F80EF2" w:rsidP="005E4EBF">
      <w:pPr>
        <w:widowControl w:val="0"/>
        <w:autoSpaceDE w:val="0"/>
        <w:autoSpaceDN w:val="0"/>
        <w:adjustRightInd w:val="0"/>
        <w:rPr>
          <w:rFonts w:asciiTheme="minorHAnsi" w:hAnsiTheme="minorHAnsi" w:cs="Helvetica"/>
          <w:color w:val="1A1A1A"/>
          <w:sz w:val="20"/>
          <w:szCs w:val="20"/>
        </w:rPr>
      </w:pPr>
    </w:p>
    <w:p w14:paraId="4D7469C7"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28. What is the difference between Absolute Path and Relative Path?</w:t>
      </w:r>
    </w:p>
    <w:p w14:paraId="060ACF56"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Absolute XPath starts from the root node and ends with desired descendant element’s node. It starts with top HTML node and ends with input node. It starts with a single forward </w:t>
      </w:r>
      <w:proofErr w:type="gramStart"/>
      <w:r w:rsidRPr="003D1F85">
        <w:rPr>
          <w:rFonts w:asciiTheme="minorHAnsi" w:hAnsiTheme="minorHAnsi" w:cs="Helvetica"/>
          <w:color w:val="1A1A1A"/>
          <w:sz w:val="20"/>
          <w:szCs w:val="20"/>
        </w:rPr>
        <w:t>slash(</w:t>
      </w:r>
      <w:proofErr w:type="gramEnd"/>
      <w:r w:rsidRPr="003D1F85">
        <w:rPr>
          <w:rFonts w:asciiTheme="minorHAnsi" w:hAnsiTheme="minorHAnsi" w:cs="Helvetica"/>
          <w:color w:val="1A1A1A"/>
          <w:sz w:val="20"/>
          <w:szCs w:val="20"/>
        </w:rPr>
        <w:t>/) as shown below.</w:t>
      </w:r>
    </w:p>
    <w:p w14:paraId="67C0DA20" w14:textId="77777777" w:rsidR="005E4EBF" w:rsidRPr="003D1F85" w:rsidRDefault="005E4EBF" w:rsidP="004C42BD">
      <w:pPr>
        <w:widowControl w:val="0"/>
        <w:autoSpaceDE w:val="0"/>
        <w:autoSpaceDN w:val="0"/>
        <w:adjustRightInd w:val="0"/>
        <w:outlineLvl w:val="0"/>
        <w:rPr>
          <w:rFonts w:asciiTheme="minorHAnsi" w:hAnsiTheme="minorHAnsi" w:cs="Monaco"/>
          <w:color w:val="1A1A1A"/>
          <w:sz w:val="20"/>
          <w:szCs w:val="20"/>
        </w:rPr>
      </w:pPr>
      <w:r w:rsidRPr="003D1F85">
        <w:rPr>
          <w:rFonts w:asciiTheme="minorHAnsi" w:hAnsiTheme="minorHAnsi" w:cs="Monaco"/>
          <w:sz w:val="20"/>
          <w:szCs w:val="20"/>
        </w:rPr>
        <w:t>/html/body/div[3]/div[1]/form/table/</w:t>
      </w:r>
      <w:proofErr w:type="spellStart"/>
      <w:r w:rsidRPr="003D1F85">
        <w:rPr>
          <w:rFonts w:asciiTheme="minorHAnsi" w:hAnsiTheme="minorHAnsi" w:cs="Monaco"/>
          <w:sz w:val="20"/>
          <w:szCs w:val="20"/>
        </w:rPr>
        <w:t>tbody</w:t>
      </w:r>
      <w:proofErr w:type="spellEnd"/>
      <w:r w:rsidRPr="003D1F85">
        <w:rPr>
          <w:rFonts w:asciiTheme="minorHAnsi" w:hAnsiTheme="minorHAnsi" w:cs="Monaco"/>
          <w:sz w:val="20"/>
          <w:szCs w:val="20"/>
        </w:rPr>
        <w:t>/</w:t>
      </w:r>
      <w:proofErr w:type="gramStart"/>
      <w:r w:rsidRPr="003D1F85">
        <w:rPr>
          <w:rFonts w:asciiTheme="minorHAnsi" w:hAnsiTheme="minorHAnsi" w:cs="Monaco"/>
          <w:sz w:val="20"/>
          <w:szCs w:val="20"/>
        </w:rPr>
        <w:t>tr[</w:t>
      </w:r>
      <w:proofErr w:type="gramEnd"/>
      <w:r w:rsidRPr="003D1F85">
        <w:rPr>
          <w:rFonts w:asciiTheme="minorHAnsi" w:hAnsiTheme="minorHAnsi" w:cs="Monaco"/>
          <w:sz w:val="20"/>
          <w:szCs w:val="20"/>
        </w:rPr>
        <w:t>1]/td/input</w:t>
      </w:r>
    </w:p>
    <w:p w14:paraId="6C7CED31"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Relative XPath starts from any node in between the HTML page to the current element’s </w:t>
      </w:r>
      <w:proofErr w:type="gramStart"/>
      <w:r w:rsidRPr="003D1F85">
        <w:rPr>
          <w:rFonts w:asciiTheme="minorHAnsi" w:hAnsiTheme="minorHAnsi" w:cs="Helvetica"/>
          <w:color w:val="1A1A1A"/>
          <w:sz w:val="20"/>
          <w:szCs w:val="20"/>
        </w:rPr>
        <w:t>node(</w:t>
      </w:r>
      <w:proofErr w:type="gramEnd"/>
      <w:r w:rsidRPr="003D1F85">
        <w:rPr>
          <w:rFonts w:asciiTheme="minorHAnsi" w:hAnsiTheme="minorHAnsi" w:cs="Helvetica"/>
          <w:color w:val="1A1A1A"/>
          <w:sz w:val="20"/>
          <w:szCs w:val="20"/>
        </w:rPr>
        <w:t>last node of the element). It starts with a single forward </w:t>
      </w:r>
      <w:proofErr w:type="gramStart"/>
      <w:r w:rsidRPr="003D1F85">
        <w:rPr>
          <w:rFonts w:asciiTheme="minorHAnsi" w:hAnsiTheme="minorHAnsi" w:cs="Helvetica"/>
          <w:color w:val="1A1A1A"/>
          <w:sz w:val="20"/>
          <w:szCs w:val="20"/>
        </w:rPr>
        <w:t>slash(</w:t>
      </w:r>
      <w:proofErr w:type="gramEnd"/>
      <w:r w:rsidRPr="003D1F85">
        <w:rPr>
          <w:rFonts w:asciiTheme="minorHAnsi" w:hAnsiTheme="minorHAnsi" w:cs="Helvetica"/>
          <w:color w:val="1A1A1A"/>
          <w:sz w:val="20"/>
          <w:szCs w:val="20"/>
        </w:rPr>
        <w:t>//) as shown below.</w:t>
      </w:r>
    </w:p>
    <w:p w14:paraId="0FA45C67" w14:textId="77777777" w:rsidR="005E4EBF" w:rsidRPr="003D1F85" w:rsidRDefault="005E4EBF" w:rsidP="005E4EBF">
      <w:pPr>
        <w:widowControl w:val="0"/>
        <w:autoSpaceDE w:val="0"/>
        <w:autoSpaceDN w:val="0"/>
        <w:adjustRightInd w:val="0"/>
        <w:rPr>
          <w:rFonts w:asciiTheme="minorHAnsi" w:hAnsiTheme="minorHAnsi" w:cs="Monaco"/>
          <w:color w:val="1A1A1A"/>
          <w:sz w:val="20"/>
          <w:szCs w:val="20"/>
        </w:rPr>
      </w:pPr>
      <w:r w:rsidRPr="003D1F85">
        <w:rPr>
          <w:rFonts w:asciiTheme="minorHAnsi" w:hAnsiTheme="minorHAnsi" w:cs="Monaco"/>
          <w:sz w:val="20"/>
          <w:szCs w:val="20"/>
        </w:rPr>
        <w:t>//input[@id='email']</w:t>
      </w:r>
    </w:p>
    <w:p w14:paraId="2F79889A" w14:textId="77777777" w:rsidR="008616DF" w:rsidRPr="003D1F85" w:rsidRDefault="008616DF" w:rsidP="005E4EBF">
      <w:pPr>
        <w:widowControl w:val="0"/>
        <w:autoSpaceDE w:val="0"/>
        <w:autoSpaceDN w:val="0"/>
        <w:adjustRightInd w:val="0"/>
        <w:rPr>
          <w:rFonts w:asciiTheme="minorHAnsi" w:hAnsiTheme="minorHAnsi" w:cs="Helvetica"/>
          <w:color w:val="1A1A1A"/>
          <w:sz w:val="20"/>
          <w:szCs w:val="20"/>
        </w:rPr>
      </w:pPr>
    </w:p>
    <w:p w14:paraId="647A43BA" w14:textId="77777777" w:rsidR="005E4EBF" w:rsidRPr="003D1F85" w:rsidRDefault="008616D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br w:type="textWrapping" w:clear="all"/>
      </w:r>
      <w:r w:rsidR="005E4EBF" w:rsidRPr="003D1F85">
        <w:rPr>
          <w:rFonts w:asciiTheme="minorHAnsi" w:hAnsiTheme="minorHAnsi" w:cs="Helvetica"/>
          <w:color w:val="1A1A1A"/>
          <w:sz w:val="20"/>
          <w:szCs w:val="20"/>
        </w:rPr>
        <w:t>29. What is the difference between Assert and Verify in Selenium?</w:t>
      </w:r>
    </w:p>
    <w:p w14:paraId="418510DC"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Assert: In simple words, if the assert condition is true then the program control will execute the next test step but if the condition is false, the execution will stop and further test step will not be executed.</w:t>
      </w:r>
    </w:p>
    <w:p w14:paraId="28E49D0B" w14:textId="77777777" w:rsidR="00996625" w:rsidRPr="003D1F85" w:rsidRDefault="00996625" w:rsidP="005E4EBF">
      <w:pPr>
        <w:widowControl w:val="0"/>
        <w:autoSpaceDE w:val="0"/>
        <w:autoSpaceDN w:val="0"/>
        <w:adjustRightInd w:val="0"/>
        <w:rPr>
          <w:rFonts w:asciiTheme="minorHAnsi" w:hAnsiTheme="minorHAnsi" w:cs="Helvetica"/>
          <w:color w:val="1A1A1A"/>
          <w:sz w:val="20"/>
          <w:szCs w:val="20"/>
        </w:rPr>
      </w:pPr>
    </w:p>
    <w:p w14:paraId="65696FA8"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Verify: In simple words, there won’t be any halt in the test execution even though the verify condition is true or false.</w:t>
      </w:r>
    </w:p>
    <w:p w14:paraId="18ED76DF"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For detailed post check the below link.</w:t>
      </w:r>
    </w:p>
    <w:p w14:paraId="68F5FFA2" w14:textId="77777777" w:rsidR="00996625" w:rsidRPr="003D1F85" w:rsidRDefault="00996625" w:rsidP="005E4EBF">
      <w:pPr>
        <w:widowControl w:val="0"/>
        <w:autoSpaceDE w:val="0"/>
        <w:autoSpaceDN w:val="0"/>
        <w:adjustRightInd w:val="0"/>
        <w:rPr>
          <w:rFonts w:asciiTheme="minorHAnsi" w:hAnsiTheme="minorHAnsi" w:cs="Helvetica"/>
          <w:color w:val="1A1A1A"/>
          <w:sz w:val="20"/>
          <w:szCs w:val="20"/>
        </w:rPr>
      </w:pPr>
    </w:p>
    <w:p w14:paraId="405CD3A7" w14:textId="77777777" w:rsidR="00996625" w:rsidRPr="003D1F85" w:rsidRDefault="00996625" w:rsidP="005E4EBF">
      <w:pPr>
        <w:widowControl w:val="0"/>
        <w:autoSpaceDE w:val="0"/>
        <w:autoSpaceDN w:val="0"/>
        <w:adjustRightInd w:val="0"/>
        <w:rPr>
          <w:rFonts w:asciiTheme="minorHAnsi" w:hAnsiTheme="minorHAnsi" w:cs="Helvetica"/>
          <w:color w:val="1A1A1A"/>
          <w:sz w:val="20"/>
          <w:szCs w:val="20"/>
        </w:rPr>
      </w:pPr>
    </w:p>
    <w:p w14:paraId="4430736D" w14:textId="77777777" w:rsidR="00996625" w:rsidRPr="003D1F85" w:rsidRDefault="00996625" w:rsidP="005E4EBF">
      <w:pPr>
        <w:widowControl w:val="0"/>
        <w:autoSpaceDE w:val="0"/>
        <w:autoSpaceDN w:val="0"/>
        <w:adjustRightInd w:val="0"/>
        <w:rPr>
          <w:rFonts w:asciiTheme="minorHAnsi" w:hAnsiTheme="minorHAnsi" w:cs="Helvetica"/>
          <w:color w:val="1A1A1A"/>
          <w:sz w:val="20"/>
          <w:szCs w:val="20"/>
        </w:rPr>
      </w:pPr>
    </w:p>
    <w:p w14:paraId="11C8FA90" w14:textId="77777777" w:rsidR="00996625" w:rsidRPr="003D1F85" w:rsidRDefault="00996625" w:rsidP="005E4EBF">
      <w:pPr>
        <w:widowControl w:val="0"/>
        <w:autoSpaceDE w:val="0"/>
        <w:autoSpaceDN w:val="0"/>
        <w:adjustRightInd w:val="0"/>
        <w:rPr>
          <w:rFonts w:asciiTheme="minorHAnsi" w:hAnsiTheme="minorHAnsi" w:cs="Helvetica"/>
          <w:color w:val="757575"/>
          <w:sz w:val="20"/>
          <w:szCs w:val="20"/>
        </w:rPr>
      </w:pPr>
    </w:p>
    <w:p w14:paraId="6641113F"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w:t>
      </w:r>
    </w:p>
    <w:p w14:paraId="693F7ACC"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30. What are Soft Assert and Hard Assert in Selenium?</w:t>
      </w:r>
    </w:p>
    <w:p w14:paraId="4356C6F1"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Soft Assert: Soft Assert collects errors during </w:t>
      </w:r>
      <w:r w:rsidRPr="003D1F85">
        <w:rPr>
          <w:rFonts w:asciiTheme="minorHAnsi" w:hAnsiTheme="minorHAnsi" w:cs="Courier"/>
          <w:i/>
          <w:iCs/>
          <w:color w:val="1A1A1A"/>
          <w:sz w:val="20"/>
          <w:szCs w:val="20"/>
        </w:rPr>
        <w:t>@Test</w:t>
      </w:r>
      <w:r w:rsidRPr="003D1F85">
        <w:rPr>
          <w:rFonts w:asciiTheme="minorHAnsi" w:hAnsiTheme="minorHAnsi" w:cs="Helvetica"/>
          <w:color w:val="1A1A1A"/>
          <w:sz w:val="20"/>
          <w:szCs w:val="20"/>
        </w:rPr>
        <w:t xml:space="preserve"> Soft Assert does not throw an exception when an assert fails and would continue with the next </w:t>
      </w:r>
      <w:r w:rsidR="00FE14B6" w:rsidRPr="003D1F85">
        <w:rPr>
          <w:rFonts w:asciiTheme="minorHAnsi" w:hAnsiTheme="minorHAnsi" w:cs="Helvetica"/>
          <w:color w:val="1A1A1A"/>
          <w:sz w:val="20"/>
          <w:szCs w:val="20"/>
        </w:rPr>
        <w:t>step after the assert statement</w:t>
      </w:r>
    </w:p>
    <w:p w14:paraId="731AD56D" w14:textId="77777777" w:rsidR="005E4EBF" w:rsidRPr="003D1F85" w:rsidRDefault="005E4EBF" w:rsidP="005E4EBF">
      <w:pPr>
        <w:widowControl w:val="0"/>
        <w:autoSpaceDE w:val="0"/>
        <w:autoSpaceDN w:val="0"/>
        <w:adjustRightInd w:val="0"/>
        <w:rPr>
          <w:rFonts w:asciiTheme="minorHAnsi" w:hAnsiTheme="minorHAnsi" w:cs="Times"/>
          <w:sz w:val="20"/>
          <w:szCs w:val="20"/>
        </w:rPr>
      </w:pPr>
    </w:p>
    <w:p w14:paraId="677ABA8B"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Hard Assert: Hard Assert throws an </w:t>
      </w:r>
      <w:proofErr w:type="spellStart"/>
      <w:r w:rsidRPr="003D1F85">
        <w:rPr>
          <w:rFonts w:asciiTheme="minorHAnsi" w:hAnsiTheme="minorHAnsi" w:cs="Helvetica"/>
          <w:color w:val="1A1A1A"/>
          <w:sz w:val="20"/>
          <w:szCs w:val="20"/>
        </w:rPr>
        <w:t>AssertException</w:t>
      </w:r>
      <w:proofErr w:type="spellEnd"/>
      <w:r w:rsidRPr="003D1F85">
        <w:rPr>
          <w:rFonts w:asciiTheme="minorHAnsi" w:hAnsiTheme="minorHAnsi" w:cs="Helvetica"/>
          <w:color w:val="1A1A1A"/>
          <w:sz w:val="20"/>
          <w:szCs w:val="20"/>
        </w:rPr>
        <w:t xml:space="preserve"> immediately when an assert statement fails and test suite continues with next </w:t>
      </w:r>
      <w:r w:rsidRPr="003D1F85">
        <w:rPr>
          <w:rFonts w:asciiTheme="minorHAnsi" w:hAnsiTheme="minorHAnsi" w:cs="Courier"/>
          <w:i/>
          <w:iCs/>
          <w:color w:val="1A1A1A"/>
          <w:sz w:val="20"/>
          <w:szCs w:val="20"/>
        </w:rPr>
        <w:t>@Test</w:t>
      </w:r>
    </w:p>
    <w:p w14:paraId="6A5361C0" w14:textId="77777777"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14:paraId="1BD9FB3D" w14:textId="77777777"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14:paraId="148809A3" w14:textId="77777777"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14:paraId="41E667B7" w14:textId="77777777"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14:paraId="3F25A57B" w14:textId="77777777"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14:paraId="224A3CE6" w14:textId="77777777"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14:paraId="150EF589" w14:textId="77777777"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14:paraId="79EE4229" w14:textId="77777777"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14:paraId="446D2458" w14:textId="77777777"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14:paraId="2A180AC7" w14:textId="77777777"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14:paraId="776240B7" w14:textId="77777777"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14:paraId="0F59B72D"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lastRenderedPageBreak/>
        <w:t>31. What are the verification points available in Selenium?</w:t>
      </w:r>
    </w:p>
    <w:p w14:paraId="7FD4F536"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In Selenium IDE, we use </w:t>
      </w:r>
      <w:proofErr w:type="spellStart"/>
      <w:r w:rsidRPr="003D1F85">
        <w:rPr>
          <w:rFonts w:asciiTheme="minorHAnsi" w:hAnsiTheme="minorHAnsi" w:cs="Helvetica"/>
          <w:color w:val="1A1A1A"/>
          <w:sz w:val="20"/>
          <w:szCs w:val="20"/>
        </w:rPr>
        <w:t>Selenese</w:t>
      </w:r>
      <w:proofErr w:type="spellEnd"/>
      <w:r w:rsidRPr="003D1F85">
        <w:rPr>
          <w:rFonts w:asciiTheme="minorHAnsi" w:hAnsiTheme="minorHAnsi" w:cs="Helvetica"/>
          <w:color w:val="1A1A1A"/>
          <w:sz w:val="20"/>
          <w:szCs w:val="20"/>
        </w:rPr>
        <w:t xml:space="preserve"> Verify and Assert Commands as Verification points</w:t>
      </w:r>
    </w:p>
    <w:p w14:paraId="27D01DD7" w14:textId="77777777" w:rsidR="003C157A" w:rsidRPr="003D1F85" w:rsidRDefault="003C157A" w:rsidP="005E4EBF">
      <w:pPr>
        <w:widowControl w:val="0"/>
        <w:autoSpaceDE w:val="0"/>
        <w:autoSpaceDN w:val="0"/>
        <w:adjustRightInd w:val="0"/>
        <w:rPr>
          <w:rFonts w:asciiTheme="minorHAnsi" w:hAnsiTheme="minorHAnsi" w:cs="Helvetica"/>
          <w:color w:val="1A1A1A"/>
          <w:sz w:val="20"/>
          <w:szCs w:val="20"/>
        </w:rPr>
      </w:pPr>
    </w:p>
    <w:p w14:paraId="76159971"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In Selenium WebDriver, there is no built-in features for verification points. It totally depends on our coding style. some of the Verification points are</w:t>
      </w:r>
    </w:p>
    <w:p w14:paraId="35AC8A2C"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To check for page title</w:t>
      </w:r>
    </w:p>
    <w:p w14:paraId="373D9938"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To check for certain text</w:t>
      </w:r>
    </w:p>
    <w:p w14:paraId="512BCE03"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To check for certain element (text box, button, drop down, etc.)</w:t>
      </w:r>
    </w:p>
    <w:p w14:paraId="188B2CAC" w14:textId="77777777" w:rsidR="00B05CE2" w:rsidRPr="003D1F85" w:rsidRDefault="00B05CE2" w:rsidP="005E4EBF">
      <w:pPr>
        <w:widowControl w:val="0"/>
        <w:autoSpaceDE w:val="0"/>
        <w:autoSpaceDN w:val="0"/>
        <w:adjustRightInd w:val="0"/>
        <w:rPr>
          <w:rFonts w:asciiTheme="minorHAnsi" w:hAnsiTheme="minorHAnsi" w:cs="Helvetica"/>
          <w:color w:val="1A1A1A"/>
          <w:sz w:val="20"/>
          <w:szCs w:val="20"/>
        </w:rPr>
      </w:pPr>
    </w:p>
    <w:p w14:paraId="2E3D8552" w14:textId="77777777" w:rsidR="00B05CE2" w:rsidRPr="003D1F85" w:rsidRDefault="00B05CE2" w:rsidP="005E4EBF">
      <w:pPr>
        <w:widowControl w:val="0"/>
        <w:autoSpaceDE w:val="0"/>
        <w:autoSpaceDN w:val="0"/>
        <w:adjustRightInd w:val="0"/>
        <w:rPr>
          <w:rFonts w:asciiTheme="minorHAnsi" w:hAnsiTheme="minorHAnsi" w:cs="Helvetica"/>
          <w:color w:val="1A1A1A"/>
          <w:sz w:val="20"/>
          <w:szCs w:val="20"/>
        </w:rPr>
      </w:pPr>
    </w:p>
    <w:p w14:paraId="09307588" w14:textId="77777777" w:rsidR="00B05CE2" w:rsidRPr="003D1F85" w:rsidRDefault="00B05CE2" w:rsidP="005E4EBF">
      <w:pPr>
        <w:widowControl w:val="0"/>
        <w:autoSpaceDE w:val="0"/>
        <w:autoSpaceDN w:val="0"/>
        <w:adjustRightInd w:val="0"/>
        <w:rPr>
          <w:rFonts w:asciiTheme="minorHAnsi" w:hAnsiTheme="minorHAnsi" w:cs="Helvetica"/>
          <w:color w:val="1A1A1A"/>
          <w:sz w:val="20"/>
          <w:szCs w:val="20"/>
        </w:rPr>
      </w:pPr>
    </w:p>
    <w:p w14:paraId="2319949C" w14:textId="77777777" w:rsidR="00B05CE2" w:rsidRPr="003D1F85" w:rsidRDefault="00B05CE2" w:rsidP="005E4EBF">
      <w:pPr>
        <w:widowControl w:val="0"/>
        <w:autoSpaceDE w:val="0"/>
        <w:autoSpaceDN w:val="0"/>
        <w:adjustRightInd w:val="0"/>
        <w:rPr>
          <w:rFonts w:asciiTheme="minorHAnsi" w:hAnsiTheme="minorHAnsi" w:cs="Helvetica"/>
          <w:color w:val="1A1A1A"/>
          <w:sz w:val="20"/>
          <w:szCs w:val="20"/>
        </w:rPr>
      </w:pPr>
    </w:p>
    <w:p w14:paraId="2766F2F9"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32. How to launch a browser using Selenium WebDriver?</w:t>
      </w:r>
    </w:p>
    <w:p w14:paraId="33840D2E"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WebDriver is an Interface. We create Object of a WebDriver Interface.</w:t>
      </w:r>
    </w:p>
    <w:p w14:paraId="6BFA6591" w14:textId="77777777" w:rsidR="004A446C" w:rsidRPr="003D1F85" w:rsidRDefault="004A446C" w:rsidP="005E4EBF">
      <w:pPr>
        <w:widowControl w:val="0"/>
        <w:autoSpaceDE w:val="0"/>
        <w:autoSpaceDN w:val="0"/>
        <w:adjustRightInd w:val="0"/>
        <w:rPr>
          <w:rFonts w:asciiTheme="minorHAnsi" w:hAnsiTheme="minorHAnsi" w:cs="Helvetica"/>
          <w:color w:val="1A1A1A"/>
          <w:sz w:val="20"/>
          <w:szCs w:val="20"/>
        </w:rPr>
      </w:pPr>
    </w:p>
    <w:p w14:paraId="00174CF0" w14:textId="77777777" w:rsidR="004A446C" w:rsidRPr="003D1F85" w:rsidRDefault="004A446C"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&lt;2.53 – no </w:t>
      </w:r>
      <w:proofErr w:type="spellStart"/>
      <w:r w:rsidRPr="003D1F85">
        <w:rPr>
          <w:rFonts w:asciiTheme="minorHAnsi" w:hAnsiTheme="minorHAnsi" w:cs="Helvetica"/>
          <w:color w:val="1A1A1A"/>
          <w:sz w:val="20"/>
          <w:szCs w:val="20"/>
        </w:rPr>
        <w:t>geckodriver</w:t>
      </w:r>
      <w:proofErr w:type="spellEnd"/>
    </w:p>
    <w:p w14:paraId="18EF3DF9" w14:textId="77777777" w:rsidR="004A446C" w:rsidRPr="003D1F85" w:rsidRDefault="004A446C"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3.x – </w:t>
      </w:r>
      <w:proofErr w:type="spellStart"/>
      <w:r w:rsidRPr="003D1F85">
        <w:rPr>
          <w:rFonts w:asciiTheme="minorHAnsi" w:hAnsiTheme="minorHAnsi" w:cs="Helvetica"/>
          <w:color w:val="1A1A1A"/>
          <w:sz w:val="20"/>
          <w:szCs w:val="20"/>
        </w:rPr>
        <w:t>geckodriver</w:t>
      </w:r>
      <w:proofErr w:type="spellEnd"/>
      <w:r w:rsidRPr="003D1F85">
        <w:rPr>
          <w:rFonts w:asciiTheme="minorHAnsi" w:hAnsiTheme="minorHAnsi" w:cs="Helvetica"/>
          <w:color w:val="1A1A1A"/>
          <w:sz w:val="20"/>
          <w:szCs w:val="20"/>
        </w:rPr>
        <w:t xml:space="preserve"> for FF</w:t>
      </w:r>
    </w:p>
    <w:p w14:paraId="2D29486F" w14:textId="77777777" w:rsidR="004A446C" w:rsidRPr="003D1F85" w:rsidRDefault="004A446C" w:rsidP="005E4EBF">
      <w:pPr>
        <w:widowControl w:val="0"/>
        <w:autoSpaceDE w:val="0"/>
        <w:autoSpaceDN w:val="0"/>
        <w:adjustRightInd w:val="0"/>
        <w:rPr>
          <w:rFonts w:asciiTheme="minorHAnsi" w:hAnsiTheme="minorHAnsi" w:cs="Helvetica"/>
          <w:color w:val="1A1A1A"/>
          <w:sz w:val="20"/>
          <w:szCs w:val="20"/>
        </w:rPr>
      </w:pPr>
    </w:p>
    <w:p w14:paraId="23CC9CB1" w14:textId="77777777" w:rsidR="004A446C" w:rsidRPr="003D1F85" w:rsidRDefault="004A446C" w:rsidP="005E4EBF">
      <w:pPr>
        <w:widowControl w:val="0"/>
        <w:autoSpaceDE w:val="0"/>
        <w:autoSpaceDN w:val="0"/>
        <w:adjustRightInd w:val="0"/>
        <w:rPr>
          <w:rFonts w:asciiTheme="minorHAnsi" w:hAnsiTheme="minorHAnsi" w:cs="Helvetica"/>
          <w:color w:val="1A1A1A"/>
          <w:sz w:val="20"/>
          <w:szCs w:val="20"/>
        </w:rPr>
      </w:pPr>
    </w:p>
    <w:p w14:paraId="7BA3F5CF" w14:textId="77777777"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To launch Firefox Driver:</w:t>
      </w:r>
      <w:r w:rsidRPr="003D1F85">
        <w:rPr>
          <w:rFonts w:ascii="MS Mincho" w:eastAsia="MS Mincho" w:hAnsi="MS Mincho" w:cs="MS Mincho"/>
          <w:color w:val="1A1A1A"/>
          <w:sz w:val="20"/>
          <w:szCs w:val="20"/>
        </w:rPr>
        <w:t> </w:t>
      </w:r>
      <w:r w:rsidRPr="003D1F85">
        <w:rPr>
          <w:rFonts w:asciiTheme="minorHAnsi" w:hAnsiTheme="minorHAnsi" w:cs="Helvetica"/>
          <w:color w:val="1A1A1A"/>
          <w:sz w:val="20"/>
          <w:szCs w:val="20"/>
        </w:rPr>
        <w:t xml:space="preserve">WebDriver driver = new </w:t>
      </w:r>
      <w:proofErr w:type="spellStart"/>
      <w:proofErr w:type="gramStart"/>
      <w:r w:rsidRPr="003D1F85">
        <w:rPr>
          <w:rFonts w:asciiTheme="minorHAnsi" w:hAnsiTheme="minorHAnsi" w:cs="Helvetica"/>
          <w:color w:val="1A1A1A"/>
          <w:sz w:val="20"/>
          <w:szCs w:val="20"/>
        </w:rPr>
        <w:t>FirefoxDriver</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w:t>
      </w:r>
    </w:p>
    <w:p w14:paraId="5C19F94A" w14:textId="77777777" w:rsidR="004A446C" w:rsidRPr="003D1F85" w:rsidRDefault="004A446C" w:rsidP="005E4EBF">
      <w:pPr>
        <w:widowControl w:val="0"/>
        <w:autoSpaceDE w:val="0"/>
        <w:autoSpaceDN w:val="0"/>
        <w:adjustRightInd w:val="0"/>
        <w:rPr>
          <w:rFonts w:asciiTheme="minorHAnsi" w:hAnsiTheme="minorHAnsi" w:cs="Helvetica"/>
          <w:color w:val="1A1A1A"/>
          <w:sz w:val="20"/>
          <w:szCs w:val="20"/>
        </w:rPr>
      </w:pPr>
    </w:p>
    <w:p w14:paraId="6B7D65B8" w14:textId="77777777" w:rsidR="004A446C" w:rsidRPr="003D1F85" w:rsidRDefault="004A446C" w:rsidP="005E4EBF">
      <w:pPr>
        <w:widowControl w:val="0"/>
        <w:autoSpaceDE w:val="0"/>
        <w:autoSpaceDN w:val="0"/>
        <w:adjustRightInd w:val="0"/>
        <w:rPr>
          <w:rFonts w:asciiTheme="minorHAnsi" w:hAnsiTheme="minorHAnsi" w:cs="Helvetica"/>
          <w:color w:val="1A1A1A"/>
          <w:sz w:val="20"/>
          <w:szCs w:val="20"/>
        </w:rPr>
      </w:pPr>
    </w:p>
    <w:p w14:paraId="44B43BE1" w14:textId="77777777" w:rsidR="004A446C" w:rsidRPr="003D1F85" w:rsidRDefault="004A446C" w:rsidP="005E4EBF">
      <w:pPr>
        <w:widowControl w:val="0"/>
        <w:autoSpaceDE w:val="0"/>
        <w:autoSpaceDN w:val="0"/>
        <w:adjustRightInd w:val="0"/>
        <w:rPr>
          <w:rFonts w:asciiTheme="minorHAnsi" w:hAnsiTheme="minorHAnsi" w:cs="Helvetica"/>
          <w:color w:val="1A1A1A"/>
          <w:sz w:val="20"/>
          <w:szCs w:val="20"/>
        </w:rPr>
      </w:pPr>
    </w:p>
    <w:p w14:paraId="516A0047" w14:textId="77777777"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To launch Chrome Driver:</w:t>
      </w:r>
      <w:r w:rsidRPr="003D1F85">
        <w:rPr>
          <w:rFonts w:ascii="MS Mincho" w:eastAsia="MS Mincho" w:hAnsi="MS Mincho" w:cs="MS Mincho"/>
          <w:color w:val="1A1A1A"/>
          <w:sz w:val="20"/>
          <w:szCs w:val="20"/>
        </w:rPr>
        <w:t> </w:t>
      </w:r>
      <w:r w:rsidRPr="003D1F85">
        <w:rPr>
          <w:rFonts w:asciiTheme="minorHAnsi" w:hAnsiTheme="minorHAnsi" w:cs="Helvetica"/>
          <w:color w:val="1A1A1A"/>
          <w:sz w:val="20"/>
          <w:szCs w:val="20"/>
        </w:rPr>
        <w:t xml:space="preserve">WebDriver driver = new </w:t>
      </w:r>
      <w:proofErr w:type="spellStart"/>
      <w:proofErr w:type="gramStart"/>
      <w:r w:rsidRPr="003D1F85">
        <w:rPr>
          <w:rFonts w:asciiTheme="minorHAnsi" w:hAnsiTheme="minorHAnsi" w:cs="Helvetica"/>
          <w:color w:val="1A1A1A"/>
          <w:sz w:val="20"/>
          <w:szCs w:val="20"/>
        </w:rPr>
        <w:t>ChromeDriver</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w:t>
      </w:r>
    </w:p>
    <w:p w14:paraId="6A997FF4" w14:textId="77777777" w:rsidR="004A446C" w:rsidRPr="003D1F85" w:rsidRDefault="004A446C" w:rsidP="005E4EBF">
      <w:pPr>
        <w:widowControl w:val="0"/>
        <w:autoSpaceDE w:val="0"/>
        <w:autoSpaceDN w:val="0"/>
        <w:adjustRightInd w:val="0"/>
        <w:rPr>
          <w:rFonts w:asciiTheme="minorHAnsi" w:hAnsiTheme="minorHAnsi" w:cs="Helvetica"/>
          <w:color w:val="1A1A1A"/>
          <w:sz w:val="20"/>
          <w:szCs w:val="20"/>
        </w:rPr>
      </w:pPr>
    </w:p>
    <w:p w14:paraId="1DCE9D84" w14:textId="77777777"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To launch Internet Explorer Driver:</w:t>
      </w:r>
      <w:r w:rsidRPr="003D1F85">
        <w:rPr>
          <w:rFonts w:ascii="MS Mincho" w:eastAsia="MS Mincho" w:hAnsi="MS Mincho" w:cs="MS Mincho"/>
          <w:color w:val="1A1A1A"/>
          <w:sz w:val="20"/>
          <w:szCs w:val="20"/>
        </w:rPr>
        <w:t> </w:t>
      </w:r>
      <w:r w:rsidRPr="003D1F85">
        <w:rPr>
          <w:rFonts w:asciiTheme="minorHAnsi" w:hAnsiTheme="minorHAnsi" w:cs="Helvetica"/>
          <w:color w:val="1A1A1A"/>
          <w:sz w:val="20"/>
          <w:szCs w:val="20"/>
        </w:rPr>
        <w:t xml:space="preserve">WebDriver driver = new </w:t>
      </w:r>
      <w:proofErr w:type="spellStart"/>
      <w:proofErr w:type="gramStart"/>
      <w:r w:rsidRPr="003D1F85">
        <w:rPr>
          <w:rFonts w:asciiTheme="minorHAnsi" w:hAnsiTheme="minorHAnsi" w:cs="Helvetica"/>
          <w:color w:val="1A1A1A"/>
          <w:sz w:val="20"/>
          <w:szCs w:val="20"/>
        </w:rPr>
        <w:t>InternetExplorerDriver</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w:t>
      </w:r>
    </w:p>
    <w:p w14:paraId="1A7D9DAF" w14:textId="77777777" w:rsidR="009441A4" w:rsidRPr="003D1F85" w:rsidRDefault="009441A4" w:rsidP="005E4EBF">
      <w:pPr>
        <w:widowControl w:val="0"/>
        <w:autoSpaceDE w:val="0"/>
        <w:autoSpaceDN w:val="0"/>
        <w:adjustRightInd w:val="0"/>
        <w:rPr>
          <w:rFonts w:asciiTheme="minorHAnsi" w:hAnsiTheme="minorHAnsi" w:cs="Helvetica"/>
          <w:color w:val="1A1A1A"/>
          <w:sz w:val="20"/>
          <w:szCs w:val="20"/>
        </w:rPr>
      </w:pPr>
    </w:p>
    <w:p w14:paraId="6016F60C" w14:textId="77777777" w:rsidR="009441A4" w:rsidRPr="003D1F85" w:rsidRDefault="009441A4" w:rsidP="005E4EBF">
      <w:pPr>
        <w:widowControl w:val="0"/>
        <w:autoSpaceDE w:val="0"/>
        <w:autoSpaceDN w:val="0"/>
        <w:adjustRightInd w:val="0"/>
        <w:rPr>
          <w:rFonts w:asciiTheme="minorHAnsi" w:hAnsiTheme="minorHAnsi" w:cs="Helvetica"/>
          <w:color w:val="1A1A1A"/>
          <w:sz w:val="20"/>
          <w:szCs w:val="20"/>
        </w:rPr>
      </w:pPr>
    </w:p>
    <w:p w14:paraId="6BEA2264" w14:textId="77777777" w:rsidR="009441A4" w:rsidRPr="003D1F85" w:rsidRDefault="009441A4" w:rsidP="005E4EBF">
      <w:pPr>
        <w:widowControl w:val="0"/>
        <w:autoSpaceDE w:val="0"/>
        <w:autoSpaceDN w:val="0"/>
        <w:adjustRightInd w:val="0"/>
        <w:rPr>
          <w:rFonts w:asciiTheme="minorHAnsi" w:hAnsiTheme="minorHAnsi" w:cs="Helvetica"/>
          <w:color w:val="1A1A1A"/>
          <w:sz w:val="20"/>
          <w:szCs w:val="20"/>
        </w:rPr>
      </w:pPr>
    </w:p>
    <w:p w14:paraId="10365616" w14:textId="77777777" w:rsidR="009441A4" w:rsidRPr="003D1F85" w:rsidRDefault="009441A4" w:rsidP="005E4EBF">
      <w:pPr>
        <w:widowControl w:val="0"/>
        <w:autoSpaceDE w:val="0"/>
        <w:autoSpaceDN w:val="0"/>
        <w:adjustRightInd w:val="0"/>
        <w:rPr>
          <w:rFonts w:asciiTheme="minorHAnsi" w:hAnsiTheme="minorHAnsi" w:cs="Helvetica"/>
          <w:color w:val="1A1A1A"/>
          <w:sz w:val="20"/>
          <w:szCs w:val="20"/>
        </w:rPr>
      </w:pPr>
    </w:p>
    <w:p w14:paraId="0F9131EF"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33. Is the </w:t>
      </w:r>
      <w:proofErr w:type="spellStart"/>
      <w:r w:rsidRPr="003D1F85">
        <w:rPr>
          <w:rFonts w:asciiTheme="minorHAnsi" w:hAnsiTheme="minorHAnsi" w:cs="Helvetica"/>
          <w:color w:val="1A1A1A"/>
          <w:sz w:val="20"/>
          <w:szCs w:val="20"/>
        </w:rPr>
        <w:t>FirefoxDriver</w:t>
      </w:r>
      <w:proofErr w:type="spellEnd"/>
      <w:r w:rsidRPr="003D1F85">
        <w:rPr>
          <w:rFonts w:asciiTheme="minorHAnsi" w:hAnsiTheme="minorHAnsi" w:cs="Helvetica"/>
          <w:color w:val="1A1A1A"/>
          <w:sz w:val="20"/>
          <w:szCs w:val="20"/>
        </w:rPr>
        <w:t> a Class or an Interface? </w:t>
      </w:r>
    </w:p>
    <w:p w14:paraId="50354A2E"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FirefoxDriver</w:t>
      </w:r>
      <w:proofErr w:type="spellEnd"/>
      <w:r w:rsidRPr="003D1F85">
        <w:rPr>
          <w:rFonts w:asciiTheme="minorHAnsi" w:hAnsiTheme="minorHAnsi" w:cs="Helvetica"/>
          <w:color w:val="1A1A1A"/>
          <w:sz w:val="20"/>
          <w:szCs w:val="20"/>
        </w:rPr>
        <w:t xml:space="preserve"> is a Java class, and it implements the WebDriver interface.</w:t>
      </w:r>
    </w:p>
    <w:p w14:paraId="276BB4EF" w14:textId="77777777" w:rsidR="005E4EBF" w:rsidRPr="003D1F85" w:rsidRDefault="005E4EBF" w:rsidP="005E4EBF">
      <w:pPr>
        <w:widowControl w:val="0"/>
        <w:autoSpaceDE w:val="0"/>
        <w:autoSpaceDN w:val="0"/>
        <w:adjustRightInd w:val="0"/>
        <w:rPr>
          <w:rFonts w:asciiTheme="minorHAnsi" w:hAnsiTheme="minorHAnsi" w:cs="Times"/>
          <w:sz w:val="20"/>
          <w:szCs w:val="20"/>
        </w:rPr>
      </w:pPr>
    </w:p>
    <w:p w14:paraId="6A08EFB7" w14:textId="77777777" w:rsidR="005E4EBF" w:rsidRPr="003D1F85" w:rsidRDefault="005E4EBF" w:rsidP="005E4EBF">
      <w:pPr>
        <w:widowControl w:val="0"/>
        <w:autoSpaceDE w:val="0"/>
        <w:autoSpaceDN w:val="0"/>
        <w:adjustRightInd w:val="0"/>
        <w:rPr>
          <w:rFonts w:asciiTheme="minorHAnsi" w:hAnsiTheme="minorHAnsi" w:cs="Times"/>
          <w:sz w:val="20"/>
          <w:szCs w:val="20"/>
        </w:rPr>
      </w:pPr>
    </w:p>
    <w:p w14:paraId="73E136D7" w14:textId="77777777" w:rsidR="005E4EBF" w:rsidRPr="003D1F85" w:rsidRDefault="005E4EBF" w:rsidP="005E4EBF">
      <w:pPr>
        <w:widowControl w:val="0"/>
        <w:autoSpaceDE w:val="0"/>
        <w:autoSpaceDN w:val="0"/>
        <w:adjustRightInd w:val="0"/>
        <w:rPr>
          <w:rFonts w:asciiTheme="minorHAnsi" w:hAnsiTheme="minorHAnsi" w:cs="Times"/>
          <w:sz w:val="20"/>
          <w:szCs w:val="20"/>
        </w:rPr>
      </w:pPr>
    </w:p>
    <w:p w14:paraId="2201BD82" w14:textId="77777777" w:rsidR="005E4EBF" w:rsidRPr="003D1F85" w:rsidRDefault="005E4EBF" w:rsidP="005E4EBF">
      <w:pPr>
        <w:widowControl w:val="0"/>
        <w:autoSpaceDE w:val="0"/>
        <w:autoSpaceDN w:val="0"/>
        <w:adjustRightInd w:val="0"/>
        <w:rPr>
          <w:rFonts w:asciiTheme="minorHAnsi" w:hAnsiTheme="minorHAnsi" w:cs="Times"/>
          <w:sz w:val="20"/>
          <w:szCs w:val="20"/>
        </w:rPr>
      </w:pPr>
      <w:r w:rsidRPr="003D1F85">
        <w:rPr>
          <w:rFonts w:asciiTheme="minorHAnsi" w:hAnsiTheme="minorHAnsi" w:cs="Times"/>
          <w:noProof/>
          <w:sz w:val="20"/>
          <w:szCs w:val="20"/>
        </w:rPr>
        <w:drawing>
          <wp:inline distT="0" distB="0" distL="0" distR="0" wp14:anchorId="1B882E54" wp14:editId="5266035D">
            <wp:extent cx="12700" cy="1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37CFF12E" w14:textId="77777777" w:rsidR="005E4EBF" w:rsidRPr="003D1F85" w:rsidRDefault="005E4EBF" w:rsidP="005E4EBF">
      <w:pPr>
        <w:widowControl w:val="0"/>
        <w:autoSpaceDE w:val="0"/>
        <w:autoSpaceDN w:val="0"/>
        <w:adjustRightInd w:val="0"/>
        <w:rPr>
          <w:rFonts w:asciiTheme="minorHAnsi" w:hAnsiTheme="minorHAnsi" w:cs="Times"/>
          <w:sz w:val="20"/>
          <w:szCs w:val="20"/>
        </w:rPr>
      </w:pPr>
    </w:p>
    <w:p w14:paraId="3F643A18"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34. What is the super interface of WebDriver?</w:t>
      </w:r>
    </w:p>
    <w:p w14:paraId="03157008"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SearchContext</w:t>
      </w:r>
      <w:proofErr w:type="spellEnd"/>
      <w:r w:rsidRPr="003D1F85">
        <w:rPr>
          <w:rFonts w:asciiTheme="minorHAnsi" w:hAnsiTheme="minorHAnsi" w:cs="Helvetica"/>
          <w:color w:val="1A1A1A"/>
          <w:sz w:val="20"/>
          <w:szCs w:val="20"/>
        </w:rPr>
        <w:t>.</w:t>
      </w:r>
    </w:p>
    <w:p w14:paraId="6877970E" w14:textId="77777777" w:rsidR="00F27FB6" w:rsidRPr="003D1F85" w:rsidRDefault="00F27FB6" w:rsidP="005E4EBF">
      <w:pPr>
        <w:widowControl w:val="0"/>
        <w:autoSpaceDE w:val="0"/>
        <w:autoSpaceDN w:val="0"/>
        <w:adjustRightInd w:val="0"/>
        <w:rPr>
          <w:rFonts w:asciiTheme="minorHAnsi" w:hAnsiTheme="minorHAnsi" w:cs="Helvetica"/>
          <w:color w:val="1A1A1A"/>
          <w:sz w:val="20"/>
          <w:szCs w:val="20"/>
        </w:rPr>
      </w:pPr>
    </w:p>
    <w:p w14:paraId="4EEADE1C"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35. Explain the line of code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 xml:space="preserve"> driver = new </w:t>
      </w:r>
      <w:proofErr w:type="spellStart"/>
      <w:proofErr w:type="gramStart"/>
      <w:r w:rsidRPr="003D1F85">
        <w:rPr>
          <w:rFonts w:asciiTheme="minorHAnsi" w:hAnsiTheme="minorHAnsi" w:cs="Helvetica"/>
          <w:color w:val="1A1A1A"/>
          <w:sz w:val="20"/>
          <w:szCs w:val="20"/>
        </w:rPr>
        <w:t>FirefoxDriver</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 ?</w:t>
      </w:r>
    </w:p>
    <w:p w14:paraId="2357C9D7" w14:textId="77777777" w:rsidR="00F27FB6" w:rsidRPr="003D1F85" w:rsidRDefault="00F27FB6" w:rsidP="005E4EBF">
      <w:pPr>
        <w:widowControl w:val="0"/>
        <w:autoSpaceDE w:val="0"/>
        <w:autoSpaceDN w:val="0"/>
        <w:adjustRightInd w:val="0"/>
        <w:rPr>
          <w:rFonts w:asciiTheme="minorHAnsi" w:hAnsiTheme="minorHAnsi" w:cs="Helvetica"/>
          <w:color w:val="1A1A1A"/>
          <w:sz w:val="20"/>
          <w:szCs w:val="20"/>
        </w:rPr>
      </w:pPr>
    </w:p>
    <w:p w14:paraId="79E705A2" w14:textId="77777777" w:rsidR="005E4EBF" w:rsidRPr="003D1F85" w:rsidRDefault="00F27FB6"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 </w:t>
      </w:r>
      <w:r w:rsidR="005E4EBF" w:rsidRPr="003D1F85">
        <w:rPr>
          <w:rFonts w:asciiTheme="minorHAnsi" w:hAnsiTheme="minorHAnsi" w:cs="Helvetica"/>
          <w:color w:val="1A1A1A"/>
          <w:sz w:val="20"/>
          <w:szCs w:val="20"/>
        </w:rPr>
        <w:t>‘</w:t>
      </w:r>
      <w:proofErr w:type="gramStart"/>
      <w:r w:rsidR="005E4EBF" w:rsidRPr="003D1F85">
        <w:rPr>
          <w:rFonts w:asciiTheme="minorHAnsi" w:hAnsiTheme="minorHAnsi" w:cs="Helvetica"/>
          <w:color w:val="1A1A1A"/>
          <w:sz w:val="20"/>
          <w:szCs w:val="20"/>
        </w:rPr>
        <w:t>WebDriver‘ is</w:t>
      </w:r>
      <w:proofErr w:type="gramEnd"/>
      <w:r w:rsidR="005E4EBF" w:rsidRPr="003D1F85">
        <w:rPr>
          <w:rFonts w:asciiTheme="minorHAnsi" w:hAnsiTheme="minorHAnsi" w:cs="Helvetica"/>
          <w:color w:val="1A1A1A"/>
          <w:sz w:val="20"/>
          <w:szCs w:val="20"/>
        </w:rPr>
        <w:t xml:space="preserve"> an interface and we are creating an object</w:t>
      </w:r>
      <w:r w:rsidRPr="003D1F85">
        <w:rPr>
          <w:rFonts w:asciiTheme="minorHAnsi" w:hAnsiTheme="minorHAnsi" w:cs="Helvetica"/>
          <w:color w:val="1A1A1A"/>
          <w:sz w:val="20"/>
          <w:szCs w:val="20"/>
        </w:rPr>
        <w:t xml:space="preserve"> reference</w:t>
      </w:r>
      <w:r w:rsidR="005E4EBF" w:rsidRPr="003D1F85">
        <w:rPr>
          <w:rFonts w:asciiTheme="minorHAnsi" w:hAnsiTheme="minorHAnsi" w:cs="Helvetica"/>
          <w:color w:val="1A1A1A"/>
          <w:sz w:val="20"/>
          <w:szCs w:val="20"/>
        </w:rPr>
        <w:t xml:space="preserve"> of type WebDriver instantiating an object of </w:t>
      </w:r>
      <w:proofErr w:type="spellStart"/>
      <w:r w:rsidR="005E4EBF" w:rsidRPr="003D1F85">
        <w:rPr>
          <w:rFonts w:asciiTheme="minorHAnsi" w:hAnsiTheme="minorHAnsi" w:cs="Helvetica"/>
          <w:color w:val="1A1A1A"/>
          <w:sz w:val="20"/>
          <w:szCs w:val="20"/>
        </w:rPr>
        <w:t>FirefoxDriver</w:t>
      </w:r>
      <w:proofErr w:type="spellEnd"/>
      <w:r w:rsidR="005E4EBF" w:rsidRPr="003D1F85">
        <w:rPr>
          <w:rFonts w:asciiTheme="minorHAnsi" w:hAnsiTheme="minorHAnsi" w:cs="Helvetica"/>
          <w:color w:val="1A1A1A"/>
          <w:sz w:val="20"/>
          <w:szCs w:val="20"/>
        </w:rPr>
        <w:t xml:space="preserve"> class.</w:t>
      </w:r>
    </w:p>
    <w:p w14:paraId="2ED01176" w14:textId="77777777"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36. We do create a reference variable ‘driver’ of type WebDriver</w:t>
      </w:r>
    </w:p>
    <w:p w14:paraId="7F3AAE36"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xml:space="preserve">WebDriver driver = new </w:t>
      </w:r>
      <w:proofErr w:type="spellStart"/>
      <w:proofErr w:type="gramStart"/>
      <w:r w:rsidRPr="003D1F85">
        <w:rPr>
          <w:rFonts w:asciiTheme="minorHAnsi" w:hAnsiTheme="minorHAnsi" w:cs="Monaco"/>
          <w:sz w:val="20"/>
          <w:szCs w:val="20"/>
        </w:rPr>
        <w:t>FirefoxDriver</w:t>
      </w:r>
      <w:proofErr w:type="spellEnd"/>
      <w:r w:rsidRPr="003D1F85">
        <w:rPr>
          <w:rFonts w:asciiTheme="minorHAnsi" w:hAnsiTheme="minorHAnsi" w:cs="Monaco"/>
          <w:sz w:val="20"/>
          <w:szCs w:val="20"/>
        </w:rPr>
        <w:t>(</w:t>
      </w:r>
      <w:proofErr w:type="gramEnd"/>
      <w:r w:rsidRPr="003D1F85">
        <w:rPr>
          <w:rFonts w:asciiTheme="minorHAnsi" w:hAnsiTheme="minorHAnsi" w:cs="Monaco"/>
          <w:sz w:val="20"/>
          <w:szCs w:val="20"/>
        </w:rPr>
        <w:t>);</w:t>
      </w:r>
    </w:p>
    <w:p w14:paraId="093A3F5D" w14:textId="77777777" w:rsidR="005E4EBF" w:rsidRPr="003D1F85" w:rsidRDefault="005E4EBF" w:rsidP="005E4EBF">
      <w:pPr>
        <w:widowControl w:val="0"/>
        <w:autoSpaceDE w:val="0"/>
        <w:autoSpaceDN w:val="0"/>
        <w:adjustRightInd w:val="0"/>
        <w:rPr>
          <w:rFonts w:asciiTheme="minorHAnsi" w:hAnsiTheme="minorHAnsi" w:cs="Monaco"/>
          <w:sz w:val="20"/>
          <w:szCs w:val="20"/>
        </w:rPr>
      </w:pPr>
    </w:p>
    <w:p w14:paraId="1A9D7C13"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instead of creating</w:t>
      </w:r>
    </w:p>
    <w:p w14:paraId="26AD9B9A" w14:textId="77777777" w:rsidR="005E4EBF" w:rsidRPr="003D1F85" w:rsidRDefault="005E4EBF" w:rsidP="005E4EBF">
      <w:pPr>
        <w:widowControl w:val="0"/>
        <w:autoSpaceDE w:val="0"/>
        <w:autoSpaceDN w:val="0"/>
        <w:adjustRightInd w:val="0"/>
        <w:rPr>
          <w:rFonts w:asciiTheme="minorHAnsi" w:hAnsiTheme="minorHAnsi" w:cs="Monaco"/>
          <w:sz w:val="20"/>
          <w:szCs w:val="20"/>
        </w:rPr>
      </w:pPr>
    </w:p>
    <w:p w14:paraId="6D372D59" w14:textId="77777777"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r w:rsidRPr="003D1F85">
        <w:rPr>
          <w:rFonts w:asciiTheme="minorHAnsi" w:hAnsiTheme="minorHAnsi" w:cs="Monaco"/>
          <w:sz w:val="20"/>
          <w:szCs w:val="20"/>
        </w:rPr>
        <w:t>FirefoxDriver</w:t>
      </w:r>
      <w:proofErr w:type="spellEnd"/>
      <w:r w:rsidRPr="003D1F85">
        <w:rPr>
          <w:rFonts w:asciiTheme="minorHAnsi" w:hAnsiTheme="minorHAnsi" w:cs="Monaco"/>
          <w:sz w:val="20"/>
          <w:szCs w:val="20"/>
        </w:rPr>
        <w:t xml:space="preserve"> driver = new </w:t>
      </w:r>
      <w:proofErr w:type="spellStart"/>
      <w:proofErr w:type="gramStart"/>
      <w:r w:rsidRPr="003D1F85">
        <w:rPr>
          <w:rFonts w:asciiTheme="minorHAnsi" w:hAnsiTheme="minorHAnsi" w:cs="Monaco"/>
          <w:sz w:val="20"/>
          <w:szCs w:val="20"/>
        </w:rPr>
        <w:t>FirefoxDriver</w:t>
      </w:r>
      <w:proofErr w:type="spellEnd"/>
      <w:r w:rsidRPr="003D1F85">
        <w:rPr>
          <w:rFonts w:asciiTheme="minorHAnsi" w:hAnsiTheme="minorHAnsi" w:cs="Monaco"/>
          <w:sz w:val="20"/>
          <w:szCs w:val="20"/>
        </w:rPr>
        <w:t>(</w:t>
      </w:r>
      <w:proofErr w:type="gramEnd"/>
      <w:r w:rsidRPr="003D1F85">
        <w:rPr>
          <w:rFonts w:asciiTheme="minorHAnsi" w:hAnsiTheme="minorHAnsi" w:cs="Monaco"/>
          <w:sz w:val="20"/>
          <w:szCs w:val="20"/>
        </w:rPr>
        <w:t>);</w:t>
      </w:r>
    </w:p>
    <w:tbl>
      <w:tblPr>
        <w:tblW w:w="0" w:type="auto"/>
        <w:tblInd w:w="-108" w:type="dxa"/>
        <w:tblBorders>
          <w:top w:val="nil"/>
          <w:left w:val="nil"/>
          <w:right w:val="nil"/>
        </w:tblBorders>
        <w:tblLayout w:type="fixed"/>
        <w:tblLook w:val="0000" w:firstRow="0" w:lastRow="0" w:firstColumn="0" w:lastColumn="0" w:noHBand="0" w:noVBand="0"/>
      </w:tblPr>
      <w:tblGrid>
        <w:gridCol w:w="344"/>
        <w:gridCol w:w="13168"/>
      </w:tblGrid>
      <w:tr w:rsidR="005E4EBF" w:rsidRPr="003D1F85" w14:paraId="60CAC9C6" w14:textId="77777777">
        <w:tc>
          <w:tcPr>
            <w:tcW w:w="344" w:type="dxa"/>
            <w:shd w:val="clear" w:color="auto" w:fill="D8EBFF"/>
          </w:tcPr>
          <w:p w14:paraId="78D39754" w14:textId="77777777" w:rsidR="005E4EBF" w:rsidRPr="003D1F85" w:rsidRDefault="005E4EBF">
            <w:pPr>
              <w:widowControl w:val="0"/>
              <w:autoSpaceDE w:val="0"/>
              <w:autoSpaceDN w:val="0"/>
              <w:adjustRightInd w:val="0"/>
              <w:rPr>
                <w:rFonts w:asciiTheme="minorHAnsi" w:hAnsiTheme="minorHAnsi" w:cs="Monaco"/>
                <w:color w:val="4485D6"/>
                <w:sz w:val="20"/>
                <w:szCs w:val="20"/>
              </w:rPr>
            </w:pPr>
            <w:r w:rsidRPr="003D1F85">
              <w:rPr>
                <w:rFonts w:asciiTheme="minorHAnsi" w:hAnsiTheme="minorHAnsi" w:cs="Monaco"/>
                <w:color w:val="4485D6"/>
                <w:sz w:val="20"/>
                <w:szCs w:val="20"/>
              </w:rPr>
              <w:t>1</w:t>
            </w:r>
          </w:p>
          <w:p w14:paraId="68617636" w14:textId="77777777" w:rsidR="005E4EBF" w:rsidRPr="003D1F85" w:rsidRDefault="005E4EBF">
            <w:pPr>
              <w:widowControl w:val="0"/>
              <w:autoSpaceDE w:val="0"/>
              <w:autoSpaceDN w:val="0"/>
              <w:adjustRightInd w:val="0"/>
              <w:rPr>
                <w:rFonts w:asciiTheme="minorHAnsi" w:hAnsiTheme="minorHAnsi" w:cs="Monaco"/>
                <w:color w:val="2766B8"/>
                <w:sz w:val="20"/>
                <w:szCs w:val="20"/>
              </w:rPr>
            </w:pPr>
            <w:r w:rsidRPr="003D1F85">
              <w:rPr>
                <w:rFonts w:asciiTheme="minorHAnsi" w:hAnsiTheme="minorHAnsi" w:cs="Monaco"/>
                <w:color w:val="2766B8"/>
                <w:sz w:val="20"/>
                <w:szCs w:val="20"/>
              </w:rPr>
              <w:t>2</w:t>
            </w:r>
          </w:p>
          <w:p w14:paraId="7E00E9D4" w14:textId="77777777" w:rsidR="005E4EBF" w:rsidRPr="003D1F85" w:rsidRDefault="005E4EBF">
            <w:pPr>
              <w:widowControl w:val="0"/>
              <w:autoSpaceDE w:val="0"/>
              <w:autoSpaceDN w:val="0"/>
              <w:adjustRightInd w:val="0"/>
              <w:rPr>
                <w:rFonts w:asciiTheme="minorHAnsi" w:hAnsiTheme="minorHAnsi" w:cs="Monaco"/>
                <w:color w:val="4485D6"/>
                <w:sz w:val="20"/>
                <w:szCs w:val="20"/>
              </w:rPr>
            </w:pPr>
            <w:r w:rsidRPr="003D1F85">
              <w:rPr>
                <w:rFonts w:asciiTheme="minorHAnsi" w:hAnsiTheme="minorHAnsi" w:cs="Monaco"/>
                <w:color w:val="4485D6"/>
                <w:sz w:val="20"/>
                <w:szCs w:val="20"/>
              </w:rPr>
              <w:t>3</w:t>
            </w:r>
          </w:p>
          <w:p w14:paraId="04175FA8" w14:textId="77777777" w:rsidR="005E4EBF" w:rsidRPr="003D1F85" w:rsidRDefault="005E4EBF">
            <w:pPr>
              <w:widowControl w:val="0"/>
              <w:autoSpaceDE w:val="0"/>
              <w:autoSpaceDN w:val="0"/>
              <w:adjustRightInd w:val="0"/>
              <w:rPr>
                <w:rFonts w:asciiTheme="minorHAnsi" w:hAnsiTheme="minorHAnsi" w:cs="Monaco"/>
                <w:color w:val="2766B8"/>
                <w:sz w:val="20"/>
                <w:szCs w:val="20"/>
              </w:rPr>
            </w:pPr>
            <w:r w:rsidRPr="003D1F85">
              <w:rPr>
                <w:rFonts w:asciiTheme="minorHAnsi" w:hAnsiTheme="minorHAnsi" w:cs="Monaco"/>
                <w:color w:val="2766B8"/>
                <w:sz w:val="20"/>
                <w:szCs w:val="20"/>
              </w:rPr>
              <w:t>4</w:t>
            </w:r>
          </w:p>
          <w:p w14:paraId="0FBD6A67" w14:textId="77777777" w:rsidR="005E4EBF" w:rsidRPr="003D1F85" w:rsidRDefault="005E4EBF">
            <w:pPr>
              <w:widowControl w:val="0"/>
              <w:autoSpaceDE w:val="0"/>
              <w:autoSpaceDN w:val="0"/>
              <w:adjustRightInd w:val="0"/>
              <w:rPr>
                <w:rFonts w:asciiTheme="minorHAnsi" w:hAnsiTheme="minorHAnsi" w:cs="Monaco"/>
                <w:color w:val="4485D6"/>
                <w:sz w:val="20"/>
                <w:szCs w:val="20"/>
              </w:rPr>
            </w:pPr>
            <w:r w:rsidRPr="003D1F85">
              <w:rPr>
                <w:rFonts w:asciiTheme="minorHAnsi" w:hAnsiTheme="minorHAnsi" w:cs="Monaco"/>
                <w:color w:val="4485D6"/>
                <w:sz w:val="20"/>
                <w:szCs w:val="20"/>
              </w:rPr>
              <w:t>5</w:t>
            </w:r>
          </w:p>
        </w:tc>
        <w:tc>
          <w:tcPr>
            <w:tcW w:w="13168" w:type="dxa"/>
          </w:tcPr>
          <w:p w14:paraId="70A7B7FF" w14:textId="77777777" w:rsidR="005E4EBF" w:rsidRPr="003D1F85" w:rsidRDefault="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color w:val="0335C5"/>
                <w:sz w:val="20"/>
                <w:szCs w:val="20"/>
              </w:rPr>
              <w:t xml:space="preserve">WebDriver </w:t>
            </w:r>
            <w:r w:rsidRPr="003D1F85">
              <w:rPr>
                <w:rFonts w:asciiTheme="minorHAnsi" w:hAnsiTheme="minorHAnsi" w:cs="Monaco"/>
                <w:color w:val="011E67"/>
                <w:sz w:val="20"/>
                <w:szCs w:val="20"/>
              </w:rPr>
              <w:t>driver</w:t>
            </w:r>
            <w:r w:rsidRPr="003D1F85">
              <w:rPr>
                <w:rFonts w:asciiTheme="minorHAnsi" w:hAnsiTheme="minorHAnsi" w:cs="Monaco"/>
                <w:color w:val="0A56D8"/>
                <w:sz w:val="20"/>
                <w:szCs w:val="20"/>
              </w:rPr>
              <w:t xml:space="preserve"> = </w:t>
            </w:r>
            <w:r w:rsidRPr="003D1F85">
              <w:rPr>
                <w:rFonts w:asciiTheme="minorHAnsi" w:hAnsiTheme="minorHAnsi" w:cs="Monaco"/>
                <w:color w:val="6B006D"/>
                <w:sz w:val="20"/>
                <w:szCs w:val="20"/>
              </w:rPr>
              <w:t>new</w:t>
            </w:r>
            <w:r w:rsidRPr="003D1F85">
              <w:rPr>
                <w:rFonts w:asciiTheme="minorHAnsi" w:hAnsiTheme="minorHAnsi" w:cs="Monaco"/>
                <w:color w:val="0A56D8"/>
                <w:sz w:val="20"/>
                <w:szCs w:val="20"/>
              </w:rPr>
              <w:t xml:space="preserve"> </w:t>
            </w:r>
            <w:proofErr w:type="spellStart"/>
            <w:proofErr w:type="gramStart"/>
            <w:r w:rsidRPr="003D1F85">
              <w:rPr>
                <w:rFonts w:asciiTheme="minorHAnsi" w:hAnsiTheme="minorHAnsi" w:cs="Monaco"/>
                <w:color w:val="0335C5"/>
                <w:sz w:val="20"/>
                <w:szCs w:val="20"/>
              </w:rPr>
              <w:t>FirefoxDriver</w:t>
            </w:r>
            <w:proofErr w:type="spellEnd"/>
            <w:r w:rsidRPr="003D1F85">
              <w:rPr>
                <w:rFonts w:asciiTheme="minorHAnsi" w:hAnsiTheme="minorHAnsi" w:cs="Monaco"/>
                <w:color w:val="262626"/>
                <w:sz w:val="20"/>
                <w:szCs w:val="20"/>
              </w:rPr>
              <w:t>(</w:t>
            </w:r>
            <w:proofErr w:type="gramEnd"/>
            <w:r w:rsidRPr="003D1F85">
              <w:rPr>
                <w:rFonts w:asciiTheme="minorHAnsi" w:hAnsiTheme="minorHAnsi" w:cs="Monaco"/>
                <w:color w:val="262626"/>
                <w:sz w:val="20"/>
                <w:szCs w:val="20"/>
              </w:rPr>
              <w:t>);</w:t>
            </w:r>
          </w:p>
          <w:p w14:paraId="6D4AB5E2" w14:textId="77777777" w:rsidR="005E4EBF" w:rsidRPr="003D1F85" w:rsidRDefault="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color w:val="1A1A1A"/>
                <w:sz w:val="20"/>
                <w:szCs w:val="20"/>
              </w:rPr>
              <w:t> </w:t>
            </w:r>
          </w:p>
          <w:p w14:paraId="66308FDE" w14:textId="77777777" w:rsidR="005E4EBF" w:rsidRPr="003D1F85" w:rsidRDefault="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color w:val="0335C5"/>
                <w:sz w:val="20"/>
                <w:szCs w:val="20"/>
              </w:rPr>
              <w:t>instead of creating</w:t>
            </w:r>
          </w:p>
          <w:p w14:paraId="700C1FB9" w14:textId="77777777" w:rsidR="005E4EBF" w:rsidRPr="003D1F85" w:rsidRDefault="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color w:val="1A1A1A"/>
                <w:sz w:val="20"/>
                <w:szCs w:val="20"/>
              </w:rPr>
              <w:t> </w:t>
            </w:r>
          </w:p>
          <w:p w14:paraId="1C29E183" w14:textId="77777777" w:rsidR="005E4EBF" w:rsidRPr="003D1F85" w:rsidRDefault="005E4EBF">
            <w:pPr>
              <w:widowControl w:val="0"/>
              <w:autoSpaceDE w:val="0"/>
              <w:autoSpaceDN w:val="0"/>
              <w:adjustRightInd w:val="0"/>
              <w:rPr>
                <w:rFonts w:asciiTheme="minorHAnsi" w:hAnsiTheme="minorHAnsi" w:cs="Monaco"/>
                <w:color w:val="262626"/>
                <w:sz w:val="20"/>
                <w:szCs w:val="20"/>
              </w:rPr>
            </w:pPr>
            <w:proofErr w:type="spellStart"/>
            <w:r w:rsidRPr="003D1F85">
              <w:rPr>
                <w:rFonts w:asciiTheme="minorHAnsi" w:hAnsiTheme="minorHAnsi" w:cs="Monaco"/>
                <w:color w:val="0335C5"/>
                <w:sz w:val="20"/>
                <w:szCs w:val="20"/>
              </w:rPr>
              <w:t>FirefoxDriver</w:t>
            </w:r>
            <w:proofErr w:type="spellEnd"/>
            <w:r w:rsidRPr="003D1F85">
              <w:rPr>
                <w:rFonts w:asciiTheme="minorHAnsi" w:hAnsiTheme="minorHAnsi" w:cs="Monaco"/>
                <w:color w:val="0335C5"/>
                <w:sz w:val="20"/>
                <w:szCs w:val="20"/>
              </w:rPr>
              <w:t xml:space="preserve"> </w:t>
            </w:r>
            <w:r w:rsidRPr="003D1F85">
              <w:rPr>
                <w:rFonts w:asciiTheme="minorHAnsi" w:hAnsiTheme="minorHAnsi" w:cs="Monaco"/>
                <w:color w:val="011E67"/>
                <w:sz w:val="20"/>
                <w:szCs w:val="20"/>
              </w:rPr>
              <w:t>driver</w:t>
            </w:r>
            <w:r w:rsidRPr="003D1F85">
              <w:rPr>
                <w:rFonts w:asciiTheme="minorHAnsi" w:hAnsiTheme="minorHAnsi" w:cs="Monaco"/>
                <w:color w:val="0A56D8"/>
                <w:sz w:val="20"/>
                <w:szCs w:val="20"/>
              </w:rPr>
              <w:t xml:space="preserve"> = </w:t>
            </w:r>
            <w:r w:rsidRPr="003D1F85">
              <w:rPr>
                <w:rFonts w:asciiTheme="minorHAnsi" w:hAnsiTheme="minorHAnsi" w:cs="Monaco"/>
                <w:color w:val="6B006D"/>
                <w:sz w:val="20"/>
                <w:szCs w:val="20"/>
              </w:rPr>
              <w:t>new</w:t>
            </w:r>
            <w:r w:rsidRPr="003D1F85">
              <w:rPr>
                <w:rFonts w:asciiTheme="minorHAnsi" w:hAnsiTheme="minorHAnsi" w:cs="Monaco"/>
                <w:color w:val="0A56D8"/>
                <w:sz w:val="20"/>
                <w:szCs w:val="20"/>
              </w:rPr>
              <w:t xml:space="preserve"> </w:t>
            </w:r>
            <w:proofErr w:type="spellStart"/>
            <w:proofErr w:type="gramStart"/>
            <w:r w:rsidRPr="003D1F85">
              <w:rPr>
                <w:rFonts w:asciiTheme="minorHAnsi" w:hAnsiTheme="minorHAnsi" w:cs="Monaco"/>
                <w:color w:val="0335C5"/>
                <w:sz w:val="20"/>
                <w:szCs w:val="20"/>
              </w:rPr>
              <w:t>FirefoxDriver</w:t>
            </w:r>
            <w:proofErr w:type="spellEnd"/>
            <w:r w:rsidRPr="003D1F85">
              <w:rPr>
                <w:rFonts w:asciiTheme="minorHAnsi" w:hAnsiTheme="minorHAnsi" w:cs="Monaco"/>
                <w:color w:val="262626"/>
                <w:sz w:val="20"/>
                <w:szCs w:val="20"/>
              </w:rPr>
              <w:t>(</w:t>
            </w:r>
            <w:proofErr w:type="gramEnd"/>
            <w:r w:rsidRPr="003D1F85">
              <w:rPr>
                <w:rFonts w:asciiTheme="minorHAnsi" w:hAnsiTheme="minorHAnsi" w:cs="Monaco"/>
                <w:color w:val="262626"/>
                <w:sz w:val="20"/>
                <w:szCs w:val="20"/>
              </w:rPr>
              <w:t>);</w:t>
            </w:r>
          </w:p>
          <w:p w14:paraId="0DBD283F" w14:textId="77777777" w:rsidR="006371F9" w:rsidRPr="003D1F85" w:rsidRDefault="006371F9">
            <w:pPr>
              <w:widowControl w:val="0"/>
              <w:autoSpaceDE w:val="0"/>
              <w:autoSpaceDN w:val="0"/>
              <w:adjustRightInd w:val="0"/>
              <w:rPr>
                <w:rFonts w:asciiTheme="minorHAnsi" w:hAnsiTheme="minorHAnsi" w:cs="Monaco"/>
                <w:color w:val="262626"/>
                <w:sz w:val="20"/>
                <w:szCs w:val="20"/>
              </w:rPr>
            </w:pPr>
          </w:p>
          <w:p w14:paraId="2CBDC192" w14:textId="77777777" w:rsidR="006371F9" w:rsidRPr="003D1F85" w:rsidRDefault="006371F9">
            <w:pPr>
              <w:widowControl w:val="0"/>
              <w:autoSpaceDE w:val="0"/>
              <w:autoSpaceDN w:val="0"/>
              <w:adjustRightInd w:val="0"/>
              <w:rPr>
                <w:rFonts w:asciiTheme="minorHAnsi" w:hAnsiTheme="minorHAnsi" w:cs="Monaco"/>
                <w:color w:val="262626"/>
                <w:sz w:val="20"/>
                <w:szCs w:val="20"/>
              </w:rPr>
            </w:pPr>
          </w:p>
          <w:p w14:paraId="06B7B8DD" w14:textId="77777777" w:rsidR="006371F9" w:rsidRPr="003D1F85" w:rsidRDefault="006371F9">
            <w:pPr>
              <w:widowControl w:val="0"/>
              <w:autoSpaceDE w:val="0"/>
              <w:autoSpaceDN w:val="0"/>
              <w:adjustRightInd w:val="0"/>
              <w:rPr>
                <w:rFonts w:asciiTheme="minorHAnsi" w:hAnsiTheme="minorHAnsi" w:cs="Monaco"/>
                <w:color w:val="262626"/>
                <w:sz w:val="20"/>
                <w:szCs w:val="20"/>
              </w:rPr>
            </w:pPr>
          </w:p>
          <w:p w14:paraId="513B99F3" w14:textId="77777777" w:rsidR="006371F9" w:rsidRPr="003D1F85" w:rsidRDefault="006371F9">
            <w:pPr>
              <w:widowControl w:val="0"/>
              <w:autoSpaceDE w:val="0"/>
              <w:autoSpaceDN w:val="0"/>
              <w:adjustRightInd w:val="0"/>
              <w:rPr>
                <w:rFonts w:asciiTheme="minorHAnsi" w:hAnsiTheme="minorHAnsi" w:cs="Monaco"/>
                <w:color w:val="262626"/>
                <w:sz w:val="20"/>
                <w:szCs w:val="20"/>
              </w:rPr>
            </w:pPr>
          </w:p>
          <w:p w14:paraId="768DEACC" w14:textId="77777777" w:rsidR="006371F9" w:rsidRPr="003D1F85" w:rsidRDefault="006371F9">
            <w:pPr>
              <w:widowControl w:val="0"/>
              <w:autoSpaceDE w:val="0"/>
              <w:autoSpaceDN w:val="0"/>
              <w:adjustRightInd w:val="0"/>
              <w:rPr>
                <w:rFonts w:asciiTheme="minorHAnsi" w:hAnsiTheme="minorHAnsi" w:cs="Monaco"/>
                <w:color w:val="262626"/>
                <w:sz w:val="20"/>
                <w:szCs w:val="20"/>
              </w:rPr>
            </w:pPr>
          </w:p>
          <w:p w14:paraId="3D75870D" w14:textId="77777777" w:rsidR="006371F9" w:rsidRPr="003D1F85" w:rsidRDefault="006371F9">
            <w:pPr>
              <w:widowControl w:val="0"/>
              <w:autoSpaceDE w:val="0"/>
              <w:autoSpaceDN w:val="0"/>
              <w:adjustRightInd w:val="0"/>
              <w:rPr>
                <w:rFonts w:asciiTheme="minorHAnsi" w:hAnsiTheme="minorHAnsi" w:cs="Monaco"/>
                <w:sz w:val="20"/>
                <w:szCs w:val="20"/>
              </w:rPr>
            </w:pPr>
          </w:p>
        </w:tc>
      </w:tr>
    </w:tbl>
    <w:p w14:paraId="5EAB98C7"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lastRenderedPageBreak/>
        <w:t>What is the purpose of doing this way?</w:t>
      </w:r>
    </w:p>
    <w:p w14:paraId="7811010D"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f</w:t>
      </w:r>
      <w:proofErr w:type="spellEnd"/>
      <w:r w:rsidRPr="003D1F85">
        <w:rPr>
          <w:rFonts w:asciiTheme="minorHAnsi" w:hAnsiTheme="minorHAnsi" w:cs="Helvetica"/>
          <w:color w:val="1A1A1A"/>
          <w:sz w:val="20"/>
          <w:szCs w:val="20"/>
        </w:rPr>
        <w:t xml:space="preserve"> we create a reference variable driver of type WebDriver then we could use the same driver variable to work with any browser of our choice such as </w:t>
      </w:r>
      <w:proofErr w:type="spellStart"/>
      <w:r w:rsidRPr="003D1F85">
        <w:rPr>
          <w:rFonts w:asciiTheme="minorHAnsi" w:hAnsiTheme="minorHAnsi" w:cs="Helvetica"/>
          <w:color w:val="1A1A1A"/>
          <w:sz w:val="20"/>
          <w:szCs w:val="20"/>
        </w:rPr>
        <w:t>IEDriver</w:t>
      </w:r>
      <w:proofErr w:type="spellEnd"/>
      <w:r w:rsidRPr="003D1F85">
        <w:rPr>
          <w:rFonts w:asciiTheme="minorHAnsi" w:hAnsiTheme="minorHAnsi" w:cs="Helvetica"/>
          <w:color w:val="1A1A1A"/>
          <w:sz w:val="20"/>
          <w:szCs w:val="20"/>
        </w:rPr>
        <w:t xml:space="preserve">, </w:t>
      </w:r>
      <w:proofErr w:type="spellStart"/>
      <w:r w:rsidRPr="003D1F85">
        <w:rPr>
          <w:rFonts w:asciiTheme="minorHAnsi" w:hAnsiTheme="minorHAnsi" w:cs="Helvetica"/>
          <w:color w:val="1A1A1A"/>
          <w:sz w:val="20"/>
          <w:szCs w:val="20"/>
        </w:rPr>
        <w:t>SafariDriver</w:t>
      </w:r>
      <w:proofErr w:type="spellEnd"/>
      <w:r w:rsidRPr="003D1F85">
        <w:rPr>
          <w:rFonts w:asciiTheme="minorHAnsi" w:hAnsiTheme="minorHAnsi" w:cs="Helvetica"/>
          <w:color w:val="1A1A1A"/>
          <w:sz w:val="20"/>
          <w:szCs w:val="20"/>
        </w:rPr>
        <w:t xml:space="preserve"> etc.,</w:t>
      </w:r>
    </w:p>
    <w:p w14:paraId="3F624C1B" w14:textId="77777777" w:rsidR="006371F9" w:rsidRPr="003D1F85" w:rsidRDefault="006371F9" w:rsidP="005E4EBF">
      <w:pPr>
        <w:widowControl w:val="0"/>
        <w:autoSpaceDE w:val="0"/>
        <w:autoSpaceDN w:val="0"/>
        <w:adjustRightInd w:val="0"/>
        <w:rPr>
          <w:rFonts w:asciiTheme="minorHAnsi" w:hAnsiTheme="minorHAnsi" w:cs="Helvetica"/>
          <w:color w:val="1A1A1A"/>
          <w:sz w:val="20"/>
          <w:szCs w:val="20"/>
        </w:rPr>
      </w:pPr>
    </w:p>
    <w:p w14:paraId="390E6F5E" w14:textId="77777777" w:rsidR="006371F9" w:rsidRPr="003D1F85" w:rsidRDefault="006371F9" w:rsidP="006371F9">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w:t>
      </w:r>
      <w:proofErr w:type="spellStart"/>
      <w:r w:rsidRPr="003D1F85">
        <w:rPr>
          <w:rFonts w:asciiTheme="minorHAnsi" w:hAnsiTheme="minorHAnsi" w:cs="Monaco"/>
          <w:sz w:val="20"/>
          <w:szCs w:val="20"/>
        </w:rPr>
        <w:t>FirefoxDriver</w:t>
      </w:r>
      <w:proofErr w:type="spellEnd"/>
      <w:r w:rsidRPr="003D1F85">
        <w:rPr>
          <w:rFonts w:asciiTheme="minorHAnsi" w:hAnsiTheme="minorHAnsi" w:cs="Monaco"/>
          <w:sz w:val="20"/>
          <w:szCs w:val="20"/>
        </w:rPr>
        <w:t xml:space="preserve"> driver = new </w:t>
      </w:r>
      <w:proofErr w:type="spellStart"/>
      <w:proofErr w:type="gramStart"/>
      <w:r w:rsidRPr="003D1F85">
        <w:rPr>
          <w:rFonts w:asciiTheme="minorHAnsi" w:hAnsiTheme="minorHAnsi" w:cs="Monaco"/>
          <w:sz w:val="20"/>
          <w:szCs w:val="20"/>
        </w:rPr>
        <w:t>FirefoxDriver</w:t>
      </w:r>
      <w:proofErr w:type="spellEnd"/>
      <w:r w:rsidRPr="003D1F85">
        <w:rPr>
          <w:rFonts w:asciiTheme="minorHAnsi" w:hAnsiTheme="minorHAnsi" w:cs="Monaco"/>
          <w:sz w:val="20"/>
          <w:szCs w:val="20"/>
        </w:rPr>
        <w:t>(</w:t>
      </w:r>
      <w:proofErr w:type="gramEnd"/>
      <w:r w:rsidRPr="003D1F85">
        <w:rPr>
          <w:rFonts w:asciiTheme="minorHAnsi" w:hAnsiTheme="minorHAnsi" w:cs="Monaco"/>
          <w:sz w:val="20"/>
          <w:szCs w:val="20"/>
        </w:rPr>
        <w:t>);</w:t>
      </w:r>
    </w:p>
    <w:p w14:paraId="79D32E87" w14:textId="77777777" w:rsidR="006371F9" w:rsidRPr="003D1F85" w:rsidRDefault="006371F9" w:rsidP="006371F9">
      <w:pPr>
        <w:widowControl w:val="0"/>
        <w:autoSpaceDE w:val="0"/>
        <w:autoSpaceDN w:val="0"/>
        <w:adjustRightInd w:val="0"/>
        <w:rPr>
          <w:rFonts w:asciiTheme="minorHAnsi" w:hAnsiTheme="minorHAnsi" w:cs="Monaco"/>
          <w:color w:val="1A1A1A"/>
          <w:sz w:val="20"/>
          <w:szCs w:val="20"/>
        </w:rPr>
      </w:pPr>
      <w:proofErr w:type="spellStart"/>
      <w:r w:rsidRPr="003D1F85">
        <w:rPr>
          <w:rFonts w:asciiTheme="minorHAnsi" w:hAnsiTheme="minorHAnsi" w:cs="Monaco"/>
          <w:sz w:val="20"/>
          <w:szCs w:val="20"/>
        </w:rPr>
        <w:t>ChromeDriver</w:t>
      </w:r>
      <w:proofErr w:type="spellEnd"/>
      <w:r w:rsidRPr="003D1F85">
        <w:rPr>
          <w:rFonts w:asciiTheme="minorHAnsi" w:hAnsiTheme="minorHAnsi" w:cs="Monaco"/>
          <w:sz w:val="20"/>
          <w:szCs w:val="20"/>
        </w:rPr>
        <w:t xml:space="preserve"> driver = new </w:t>
      </w:r>
      <w:proofErr w:type="spellStart"/>
      <w:proofErr w:type="gramStart"/>
      <w:r w:rsidRPr="003D1F85">
        <w:rPr>
          <w:rFonts w:asciiTheme="minorHAnsi" w:hAnsiTheme="minorHAnsi" w:cs="Monaco"/>
          <w:sz w:val="20"/>
          <w:szCs w:val="20"/>
        </w:rPr>
        <w:t>ChromeDriver</w:t>
      </w:r>
      <w:proofErr w:type="spellEnd"/>
      <w:r w:rsidRPr="003D1F85">
        <w:rPr>
          <w:rFonts w:asciiTheme="minorHAnsi" w:hAnsiTheme="minorHAnsi" w:cs="Monaco"/>
          <w:sz w:val="20"/>
          <w:szCs w:val="20"/>
        </w:rPr>
        <w:t>(</w:t>
      </w:r>
      <w:proofErr w:type="gramEnd"/>
      <w:r w:rsidRPr="003D1F85">
        <w:rPr>
          <w:rFonts w:asciiTheme="minorHAnsi" w:hAnsiTheme="minorHAnsi" w:cs="Monaco"/>
          <w:sz w:val="20"/>
          <w:szCs w:val="20"/>
        </w:rPr>
        <w:t>);</w:t>
      </w:r>
    </w:p>
    <w:p w14:paraId="35ACF8E4" w14:textId="77777777" w:rsidR="006371F9" w:rsidRPr="003D1F85" w:rsidRDefault="006371F9" w:rsidP="005E4EBF">
      <w:pPr>
        <w:widowControl w:val="0"/>
        <w:autoSpaceDE w:val="0"/>
        <w:autoSpaceDN w:val="0"/>
        <w:adjustRightInd w:val="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driver.get</w:t>
      </w:r>
      <w:proofErr w:type="spellEnd"/>
      <w:r w:rsidRPr="003D1F85">
        <w:rPr>
          <w:rFonts w:asciiTheme="minorHAnsi" w:hAnsiTheme="minorHAnsi" w:cs="Helvetica"/>
          <w:color w:val="1A1A1A"/>
          <w:sz w:val="20"/>
          <w:szCs w:val="20"/>
        </w:rPr>
        <w:t>(“http://www.google.com”);</w:t>
      </w:r>
    </w:p>
    <w:p w14:paraId="47D50271" w14:textId="77777777" w:rsidR="006371F9" w:rsidRPr="003D1F85" w:rsidRDefault="006371F9" w:rsidP="005E4EBF">
      <w:pPr>
        <w:widowControl w:val="0"/>
        <w:autoSpaceDE w:val="0"/>
        <w:autoSpaceDN w:val="0"/>
        <w:adjustRightInd w:val="0"/>
        <w:rPr>
          <w:rFonts w:asciiTheme="minorHAnsi" w:hAnsiTheme="minorHAnsi" w:cs="Helvetica"/>
          <w:color w:val="1A1A1A"/>
          <w:sz w:val="20"/>
          <w:szCs w:val="20"/>
        </w:rPr>
      </w:pPr>
    </w:p>
    <w:p w14:paraId="51CB8B0E" w14:textId="77777777" w:rsidR="002C540C" w:rsidRPr="003D1F85" w:rsidRDefault="002C540C" w:rsidP="004C42BD">
      <w:pPr>
        <w:widowControl w:val="0"/>
        <w:autoSpaceDE w:val="0"/>
        <w:autoSpaceDN w:val="0"/>
        <w:adjustRightInd w:val="0"/>
        <w:outlineLvl w:val="0"/>
        <w:rPr>
          <w:rFonts w:asciiTheme="minorHAnsi" w:hAnsiTheme="minorHAnsi" w:cs="Monaco"/>
          <w:sz w:val="20"/>
          <w:szCs w:val="20"/>
        </w:rPr>
      </w:pPr>
      <w:r w:rsidRPr="003D1F85">
        <w:rPr>
          <w:rFonts w:asciiTheme="minorHAnsi" w:hAnsiTheme="minorHAnsi" w:cs="Monaco"/>
          <w:color w:val="0335C5"/>
          <w:sz w:val="20"/>
          <w:szCs w:val="20"/>
        </w:rPr>
        <w:t xml:space="preserve">WebDriver </w:t>
      </w:r>
      <w:r w:rsidRPr="003D1F85">
        <w:rPr>
          <w:rFonts w:asciiTheme="minorHAnsi" w:hAnsiTheme="minorHAnsi" w:cs="Monaco"/>
          <w:color w:val="011E67"/>
          <w:sz w:val="20"/>
          <w:szCs w:val="20"/>
        </w:rPr>
        <w:t>driver</w:t>
      </w:r>
      <w:r w:rsidRPr="003D1F85">
        <w:rPr>
          <w:rFonts w:asciiTheme="minorHAnsi" w:hAnsiTheme="minorHAnsi" w:cs="Monaco"/>
          <w:color w:val="0A56D8"/>
          <w:sz w:val="20"/>
          <w:szCs w:val="20"/>
        </w:rPr>
        <w:t xml:space="preserve"> = </w:t>
      </w:r>
      <w:r w:rsidRPr="003D1F85">
        <w:rPr>
          <w:rFonts w:asciiTheme="minorHAnsi" w:hAnsiTheme="minorHAnsi" w:cs="Monaco"/>
          <w:color w:val="6B006D"/>
          <w:sz w:val="20"/>
          <w:szCs w:val="20"/>
        </w:rPr>
        <w:t>new</w:t>
      </w:r>
      <w:r w:rsidRPr="003D1F85">
        <w:rPr>
          <w:rFonts w:asciiTheme="minorHAnsi" w:hAnsiTheme="minorHAnsi" w:cs="Monaco"/>
          <w:color w:val="0A56D8"/>
          <w:sz w:val="20"/>
          <w:szCs w:val="20"/>
        </w:rPr>
        <w:t xml:space="preserve"> </w:t>
      </w:r>
      <w:proofErr w:type="spellStart"/>
      <w:proofErr w:type="gramStart"/>
      <w:r w:rsidRPr="003D1F85">
        <w:rPr>
          <w:rFonts w:asciiTheme="minorHAnsi" w:hAnsiTheme="minorHAnsi" w:cs="Monaco"/>
          <w:color w:val="0335C5"/>
          <w:sz w:val="20"/>
          <w:szCs w:val="20"/>
        </w:rPr>
        <w:t>FirefoxDriver</w:t>
      </w:r>
      <w:proofErr w:type="spellEnd"/>
      <w:r w:rsidRPr="003D1F85">
        <w:rPr>
          <w:rFonts w:asciiTheme="minorHAnsi" w:hAnsiTheme="minorHAnsi" w:cs="Monaco"/>
          <w:color w:val="262626"/>
          <w:sz w:val="20"/>
          <w:szCs w:val="20"/>
        </w:rPr>
        <w:t>(</w:t>
      </w:r>
      <w:proofErr w:type="gramEnd"/>
      <w:r w:rsidRPr="003D1F85">
        <w:rPr>
          <w:rFonts w:asciiTheme="minorHAnsi" w:hAnsiTheme="minorHAnsi" w:cs="Monaco"/>
          <w:color w:val="262626"/>
          <w:sz w:val="20"/>
          <w:szCs w:val="20"/>
        </w:rPr>
        <w:t>);</w:t>
      </w:r>
    </w:p>
    <w:p w14:paraId="08A28868" w14:textId="77777777" w:rsidR="006371F9" w:rsidRPr="003D1F85" w:rsidRDefault="006371F9" w:rsidP="005E4EBF">
      <w:pPr>
        <w:widowControl w:val="0"/>
        <w:autoSpaceDE w:val="0"/>
        <w:autoSpaceDN w:val="0"/>
        <w:adjustRightInd w:val="0"/>
        <w:rPr>
          <w:rFonts w:asciiTheme="minorHAnsi" w:hAnsiTheme="minorHAnsi" w:cs="Helvetica"/>
          <w:color w:val="1A1A1A"/>
          <w:sz w:val="20"/>
          <w:szCs w:val="20"/>
        </w:rPr>
      </w:pPr>
    </w:p>
    <w:p w14:paraId="5E57BBF8" w14:textId="77777777" w:rsidR="006371F9" w:rsidRPr="003D1F85" w:rsidRDefault="006371F9" w:rsidP="005E4EBF">
      <w:pPr>
        <w:widowControl w:val="0"/>
        <w:autoSpaceDE w:val="0"/>
        <w:autoSpaceDN w:val="0"/>
        <w:adjustRightInd w:val="0"/>
        <w:rPr>
          <w:rFonts w:asciiTheme="minorHAnsi" w:hAnsiTheme="minorHAnsi" w:cs="Helvetica"/>
          <w:color w:val="1A1A1A"/>
          <w:sz w:val="20"/>
          <w:szCs w:val="20"/>
        </w:rPr>
      </w:pPr>
    </w:p>
    <w:p w14:paraId="66D31027" w14:textId="77777777" w:rsidR="006371F9" w:rsidRPr="003D1F85" w:rsidRDefault="006371F9" w:rsidP="005E4EBF">
      <w:pPr>
        <w:widowControl w:val="0"/>
        <w:autoSpaceDE w:val="0"/>
        <w:autoSpaceDN w:val="0"/>
        <w:adjustRightInd w:val="0"/>
        <w:rPr>
          <w:rFonts w:asciiTheme="minorHAnsi" w:hAnsiTheme="minorHAnsi" w:cs="Helvetica"/>
          <w:color w:val="1A1A1A"/>
          <w:sz w:val="20"/>
          <w:szCs w:val="20"/>
        </w:rPr>
      </w:pPr>
    </w:p>
    <w:p w14:paraId="4A1F9A0F" w14:textId="77777777" w:rsidR="006371F9" w:rsidRPr="003D1F85" w:rsidRDefault="006371F9" w:rsidP="005E4EBF">
      <w:pPr>
        <w:widowControl w:val="0"/>
        <w:autoSpaceDE w:val="0"/>
        <w:autoSpaceDN w:val="0"/>
        <w:adjustRightInd w:val="0"/>
        <w:rPr>
          <w:rFonts w:asciiTheme="minorHAnsi" w:hAnsiTheme="minorHAnsi" w:cs="Helvetica"/>
          <w:color w:val="1A1A1A"/>
          <w:sz w:val="20"/>
          <w:szCs w:val="20"/>
        </w:rPr>
      </w:pPr>
    </w:p>
    <w:p w14:paraId="39660EE3"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37. What are the different exceptions you have faced in Selenium WebDriver?</w:t>
      </w:r>
    </w:p>
    <w:p w14:paraId="1B55E159" w14:textId="77777777" w:rsidR="005E4EBF" w:rsidRPr="003D1F85" w:rsidRDefault="005E4EBF" w:rsidP="005E4EBF">
      <w:pPr>
        <w:widowControl w:val="0"/>
        <w:numPr>
          <w:ilvl w:val="0"/>
          <w:numId w:val="10"/>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WebDriverException</w:t>
      </w:r>
      <w:proofErr w:type="spellEnd"/>
    </w:p>
    <w:p w14:paraId="48B2E6BA" w14:textId="77777777" w:rsidR="005E4EBF" w:rsidRPr="003D1F85" w:rsidRDefault="005E4EBF" w:rsidP="005E4EBF">
      <w:pPr>
        <w:widowControl w:val="0"/>
        <w:numPr>
          <w:ilvl w:val="0"/>
          <w:numId w:val="10"/>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TimeoutException</w:t>
      </w:r>
      <w:proofErr w:type="spellEnd"/>
    </w:p>
    <w:p w14:paraId="124A4DC8" w14:textId="77777777" w:rsidR="005E4EBF" w:rsidRPr="003D1F85" w:rsidRDefault="005E4EBF" w:rsidP="005E4EBF">
      <w:pPr>
        <w:widowControl w:val="0"/>
        <w:numPr>
          <w:ilvl w:val="0"/>
          <w:numId w:val="10"/>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NoAlertPresentException</w:t>
      </w:r>
      <w:proofErr w:type="spellEnd"/>
    </w:p>
    <w:p w14:paraId="4796ADD3" w14:textId="77777777" w:rsidR="005E4EBF" w:rsidRPr="003D1F85" w:rsidRDefault="005E4EBF" w:rsidP="005E4EBF">
      <w:pPr>
        <w:widowControl w:val="0"/>
        <w:numPr>
          <w:ilvl w:val="0"/>
          <w:numId w:val="10"/>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NoSuchWindowException</w:t>
      </w:r>
      <w:proofErr w:type="spellEnd"/>
    </w:p>
    <w:p w14:paraId="7A974C05" w14:textId="77777777" w:rsidR="005E4EBF" w:rsidRPr="003D1F85" w:rsidRDefault="005E4EBF" w:rsidP="005E4EBF">
      <w:pPr>
        <w:widowControl w:val="0"/>
        <w:numPr>
          <w:ilvl w:val="0"/>
          <w:numId w:val="10"/>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NoSuchElementException</w:t>
      </w:r>
      <w:proofErr w:type="spellEnd"/>
    </w:p>
    <w:p w14:paraId="194C49E4" w14:textId="77777777" w:rsidR="001B122E" w:rsidRPr="003D1F85" w:rsidRDefault="001B122E" w:rsidP="005E4EBF">
      <w:pPr>
        <w:widowControl w:val="0"/>
        <w:numPr>
          <w:ilvl w:val="0"/>
          <w:numId w:val="10"/>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StaleElementReferenceException</w:t>
      </w:r>
      <w:proofErr w:type="spellEnd"/>
    </w:p>
    <w:p w14:paraId="1EBB5CDD" w14:textId="77777777" w:rsidR="00EC32CD" w:rsidRPr="003D1F85" w:rsidRDefault="00EC32CD" w:rsidP="005E4EBF">
      <w:pPr>
        <w:widowControl w:val="0"/>
        <w:numPr>
          <w:ilvl w:val="0"/>
          <w:numId w:val="10"/>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IllegalStateException</w:t>
      </w:r>
      <w:proofErr w:type="spellEnd"/>
    </w:p>
    <w:p w14:paraId="14E64422" w14:textId="77777777" w:rsidR="001B122E" w:rsidRPr="003D1F85" w:rsidRDefault="001B122E" w:rsidP="001B122E">
      <w:pPr>
        <w:widowControl w:val="0"/>
        <w:tabs>
          <w:tab w:val="left" w:pos="220"/>
          <w:tab w:val="left" w:pos="720"/>
        </w:tabs>
        <w:autoSpaceDE w:val="0"/>
        <w:autoSpaceDN w:val="0"/>
        <w:adjustRightInd w:val="0"/>
        <w:rPr>
          <w:rFonts w:asciiTheme="minorHAnsi" w:hAnsiTheme="minorHAnsi" w:cs="Helvetica"/>
          <w:color w:val="1A1A1A"/>
          <w:sz w:val="20"/>
          <w:szCs w:val="20"/>
        </w:rPr>
      </w:pPr>
    </w:p>
    <w:p w14:paraId="60D08884" w14:textId="77777777" w:rsidR="001B122E" w:rsidRPr="003D1F85" w:rsidRDefault="001B122E" w:rsidP="001B122E">
      <w:pPr>
        <w:widowControl w:val="0"/>
        <w:tabs>
          <w:tab w:val="left" w:pos="220"/>
          <w:tab w:val="left" w:pos="720"/>
        </w:tabs>
        <w:autoSpaceDE w:val="0"/>
        <w:autoSpaceDN w:val="0"/>
        <w:adjustRightInd w:val="0"/>
        <w:rPr>
          <w:rFonts w:asciiTheme="minorHAnsi" w:hAnsiTheme="minorHAnsi" w:cs="Helvetica"/>
          <w:color w:val="1A1A1A"/>
          <w:sz w:val="20"/>
          <w:szCs w:val="20"/>
        </w:rPr>
      </w:pPr>
    </w:p>
    <w:p w14:paraId="3B122AB0" w14:textId="77777777" w:rsidR="001B122E" w:rsidRPr="003D1F85" w:rsidRDefault="001B122E" w:rsidP="001B122E">
      <w:pPr>
        <w:widowControl w:val="0"/>
        <w:tabs>
          <w:tab w:val="left" w:pos="220"/>
          <w:tab w:val="left" w:pos="720"/>
        </w:tabs>
        <w:autoSpaceDE w:val="0"/>
        <w:autoSpaceDN w:val="0"/>
        <w:adjustRightInd w:val="0"/>
        <w:rPr>
          <w:rFonts w:asciiTheme="minorHAnsi" w:hAnsiTheme="minorHAnsi" w:cs="Helvetica"/>
          <w:color w:val="1A1A1A"/>
          <w:sz w:val="20"/>
          <w:szCs w:val="20"/>
        </w:rPr>
      </w:pPr>
    </w:p>
    <w:p w14:paraId="42FC69A5" w14:textId="77777777" w:rsidR="001B122E" w:rsidRPr="003D1F85" w:rsidRDefault="001B122E" w:rsidP="001B122E">
      <w:pPr>
        <w:widowControl w:val="0"/>
        <w:tabs>
          <w:tab w:val="left" w:pos="220"/>
          <w:tab w:val="left" w:pos="720"/>
        </w:tabs>
        <w:autoSpaceDE w:val="0"/>
        <w:autoSpaceDN w:val="0"/>
        <w:adjustRightInd w:val="0"/>
        <w:rPr>
          <w:rFonts w:asciiTheme="minorHAnsi" w:hAnsiTheme="minorHAnsi" w:cs="Helvetica"/>
          <w:color w:val="1A1A1A"/>
          <w:sz w:val="20"/>
          <w:szCs w:val="20"/>
        </w:rPr>
      </w:pPr>
    </w:p>
    <w:p w14:paraId="686DB242" w14:textId="77777777" w:rsidR="001B122E" w:rsidRPr="003D1F85" w:rsidRDefault="001B122E" w:rsidP="001B122E">
      <w:pPr>
        <w:widowControl w:val="0"/>
        <w:tabs>
          <w:tab w:val="left" w:pos="220"/>
          <w:tab w:val="left" w:pos="720"/>
        </w:tabs>
        <w:autoSpaceDE w:val="0"/>
        <w:autoSpaceDN w:val="0"/>
        <w:adjustRightInd w:val="0"/>
        <w:rPr>
          <w:rFonts w:asciiTheme="minorHAnsi" w:hAnsiTheme="minorHAnsi" w:cs="Helvetica"/>
          <w:color w:val="1A1A1A"/>
          <w:sz w:val="20"/>
          <w:szCs w:val="20"/>
        </w:rPr>
      </w:pPr>
    </w:p>
    <w:p w14:paraId="535C8D94"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38. How </w:t>
      </w:r>
      <w:proofErr w:type="gramStart"/>
      <w:r w:rsidRPr="003D1F85">
        <w:rPr>
          <w:rFonts w:asciiTheme="minorHAnsi" w:hAnsiTheme="minorHAnsi" w:cs="Helvetica"/>
          <w:color w:val="1A1A1A"/>
          <w:sz w:val="20"/>
          <w:szCs w:val="20"/>
        </w:rPr>
        <w:t>To</w:t>
      </w:r>
      <w:proofErr w:type="gramEnd"/>
      <w:r w:rsidRPr="003D1F85">
        <w:rPr>
          <w:rFonts w:asciiTheme="minorHAnsi" w:hAnsiTheme="minorHAnsi" w:cs="Helvetica"/>
          <w:color w:val="1A1A1A"/>
          <w:sz w:val="20"/>
          <w:szCs w:val="20"/>
        </w:rPr>
        <w:t xml:space="preserve"> Login Into Any Site If It Is Showing Any Authentication Pop-Up For Username And Password?</w:t>
      </w:r>
    </w:p>
    <w:p w14:paraId="20B04D6B"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To do this we pass username and password with the URL</w:t>
      </w:r>
    </w:p>
    <w:p w14:paraId="2696D5DE"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http://username:password@url</w:t>
      </w:r>
    </w:p>
    <w:p w14:paraId="039770E1" w14:textId="77777777" w:rsidR="00A72C3B" w:rsidRPr="003D1F85" w:rsidRDefault="005E4EBF" w:rsidP="00A72C3B">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xml:space="preserve">e.g. </w:t>
      </w:r>
      <w:hyperlink r:id="rId14" w:history="1">
        <w:r w:rsidR="00A72C3B" w:rsidRPr="003D1F85">
          <w:rPr>
            <w:rStyle w:val="Hyperlink"/>
            <w:rFonts w:asciiTheme="minorHAnsi" w:hAnsiTheme="minorHAnsi" w:cs="Monaco"/>
            <w:sz w:val="20"/>
            <w:szCs w:val="20"/>
          </w:rPr>
          <w:t>http://admin:admin123@xyz.com</w:t>
        </w:r>
      </w:hyperlink>
    </w:p>
    <w:p w14:paraId="63D2294C" w14:textId="77777777" w:rsidR="00A72C3B" w:rsidRPr="003D1F85" w:rsidRDefault="00A72C3B" w:rsidP="00A72C3B">
      <w:pPr>
        <w:widowControl w:val="0"/>
        <w:autoSpaceDE w:val="0"/>
        <w:autoSpaceDN w:val="0"/>
        <w:adjustRightInd w:val="0"/>
        <w:rPr>
          <w:rFonts w:asciiTheme="minorHAnsi" w:hAnsiTheme="minorHAnsi" w:cs="Monaco"/>
          <w:sz w:val="20"/>
          <w:szCs w:val="20"/>
        </w:rPr>
      </w:pPr>
    </w:p>
    <w:p w14:paraId="10874658" w14:textId="77777777" w:rsidR="00A72C3B" w:rsidRPr="003D1F85" w:rsidRDefault="00A72C3B" w:rsidP="00A72C3B">
      <w:pPr>
        <w:widowControl w:val="0"/>
        <w:autoSpaceDE w:val="0"/>
        <w:autoSpaceDN w:val="0"/>
        <w:adjustRightInd w:val="0"/>
        <w:rPr>
          <w:rFonts w:asciiTheme="minorHAnsi" w:hAnsiTheme="minorHAnsi" w:cs="Monaco"/>
          <w:sz w:val="20"/>
          <w:szCs w:val="20"/>
        </w:rPr>
      </w:pPr>
    </w:p>
    <w:p w14:paraId="30A24981" w14:textId="77777777" w:rsidR="00A72C3B" w:rsidRPr="003D1F85" w:rsidRDefault="00A72C3B" w:rsidP="00A72C3B">
      <w:pPr>
        <w:widowControl w:val="0"/>
        <w:autoSpaceDE w:val="0"/>
        <w:autoSpaceDN w:val="0"/>
        <w:adjustRightInd w:val="0"/>
        <w:rPr>
          <w:rFonts w:asciiTheme="minorHAnsi" w:hAnsiTheme="minorHAnsi" w:cs="Monaco"/>
          <w:sz w:val="20"/>
          <w:szCs w:val="20"/>
        </w:rPr>
      </w:pPr>
    </w:p>
    <w:p w14:paraId="5CEAA1CB" w14:textId="77777777" w:rsidR="005E4EBF" w:rsidRPr="003D1F85" w:rsidRDefault="005E4EBF" w:rsidP="00A72C3B">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39. What are the types of waits available in Selenium WebDriver?</w:t>
      </w:r>
    </w:p>
    <w:p w14:paraId="304DD0F9"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In Selenium we could see three types of waits such as Implicit Waits, Explicit Waits and Fluent Waits.</w:t>
      </w:r>
    </w:p>
    <w:p w14:paraId="3456AD56" w14:textId="77777777" w:rsidR="005E4EBF" w:rsidRPr="003D1F85" w:rsidRDefault="005E4EBF" w:rsidP="005E4EBF">
      <w:pPr>
        <w:widowControl w:val="0"/>
        <w:numPr>
          <w:ilvl w:val="0"/>
          <w:numId w:val="11"/>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Implicit Waits – </w:t>
      </w:r>
      <w:hyperlink r:id="rId15" w:history="1">
        <w:r w:rsidR="003D1F85" w:rsidRPr="003D1F85">
          <w:rPr>
            <w:rFonts w:asciiTheme="minorHAnsi" w:hAnsiTheme="minorHAnsi" w:cs="Helvetica"/>
            <w:color w:val="E03D3E"/>
            <w:sz w:val="20"/>
            <w:szCs w:val="20"/>
            <w:u w:val="single" w:color="E03D3E"/>
          </w:rPr>
          <w:t xml:space="preserve"> </w:t>
        </w:r>
      </w:hyperlink>
    </w:p>
    <w:p w14:paraId="7C447DA7" w14:textId="77777777" w:rsidR="005E4EBF" w:rsidRPr="003D1F85" w:rsidRDefault="005E4EBF" w:rsidP="005E4EBF">
      <w:pPr>
        <w:widowControl w:val="0"/>
        <w:numPr>
          <w:ilvl w:val="0"/>
          <w:numId w:val="11"/>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Explicit Waits – </w:t>
      </w:r>
      <w:hyperlink r:id="rId16" w:history="1">
        <w:r w:rsidR="003D1F85" w:rsidRPr="003D1F85">
          <w:rPr>
            <w:rFonts w:asciiTheme="minorHAnsi" w:hAnsiTheme="minorHAnsi" w:cs="Helvetica"/>
            <w:color w:val="E03D3E"/>
            <w:sz w:val="20"/>
            <w:szCs w:val="20"/>
            <w:u w:val="single" w:color="E03D3E"/>
          </w:rPr>
          <w:t xml:space="preserve"> </w:t>
        </w:r>
      </w:hyperlink>
    </w:p>
    <w:p w14:paraId="6A955F75" w14:textId="77777777" w:rsidR="005E4EBF" w:rsidRPr="003D1F85" w:rsidRDefault="005E4EBF" w:rsidP="005E4EBF">
      <w:pPr>
        <w:widowControl w:val="0"/>
        <w:numPr>
          <w:ilvl w:val="0"/>
          <w:numId w:val="11"/>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Fluent Waits – </w:t>
      </w:r>
      <w:hyperlink r:id="rId17" w:history="1">
        <w:r w:rsidR="003D1F85" w:rsidRPr="003D1F85">
          <w:rPr>
            <w:rFonts w:asciiTheme="minorHAnsi" w:hAnsiTheme="minorHAnsi" w:cs="Helvetica"/>
            <w:color w:val="E03D3E"/>
            <w:sz w:val="20"/>
            <w:szCs w:val="20"/>
            <w:u w:val="single" w:color="E03D3E"/>
          </w:rPr>
          <w:t xml:space="preserve"> </w:t>
        </w:r>
      </w:hyperlink>
    </w:p>
    <w:p w14:paraId="7F7C0C01" w14:textId="77777777" w:rsidR="00D82D5F" w:rsidRPr="003D1F85" w:rsidRDefault="00D82D5F" w:rsidP="005E4EBF">
      <w:pPr>
        <w:widowControl w:val="0"/>
        <w:numPr>
          <w:ilvl w:val="0"/>
          <w:numId w:val="11"/>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PageLoadTimeOut</w:t>
      </w:r>
      <w:proofErr w:type="spellEnd"/>
      <w:r w:rsidRPr="003D1F85">
        <w:rPr>
          <w:rFonts w:asciiTheme="minorHAnsi" w:hAnsiTheme="minorHAnsi" w:cs="Helvetica"/>
          <w:color w:val="1A1A1A"/>
          <w:sz w:val="20"/>
          <w:szCs w:val="20"/>
        </w:rPr>
        <w:t xml:space="preserve"> </w:t>
      </w:r>
    </w:p>
    <w:p w14:paraId="54E56FE8" w14:textId="77777777" w:rsidR="00D82D5F" w:rsidRPr="003D1F85" w:rsidRDefault="00D82D5F" w:rsidP="005E4EBF">
      <w:pPr>
        <w:widowControl w:val="0"/>
        <w:numPr>
          <w:ilvl w:val="0"/>
          <w:numId w:val="11"/>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Thread.sleep</w:t>
      </w:r>
      <w:proofErr w:type="spellEnd"/>
      <w:r w:rsidRPr="003D1F85">
        <w:rPr>
          <w:rFonts w:asciiTheme="minorHAnsi" w:hAnsiTheme="minorHAnsi" w:cs="Helvetica"/>
          <w:color w:val="1A1A1A"/>
          <w:sz w:val="20"/>
          <w:szCs w:val="20"/>
        </w:rPr>
        <w:t>() – static wait</w:t>
      </w:r>
    </w:p>
    <w:p w14:paraId="010306B4" w14:textId="77777777" w:rsidR="00A72C3B" w:rsidRPr="003D1F85" w:rsidRDefault="00A72C3B" w:rsidP="00A72C3B">
      <w:pPr>
        <w:widowControl w:val="0"/>
        <w:tabs>
          <w:tab w:val="left" w:pos="220"/>
          <w:tab w:val="left" w:pos="720"/>
        </w:tabs>
        <w:autoSpaceDE w:val="0"/>
        <w:autoSpaceDN w:val="0"/>
        <w:adjustRightInd w:val="0"/>
        <w:rPr>
          <w:rFonts w:asciiTheme="minorHAnsi" w:hAnsiTheme="minorHAnsi" w:cs="Helvetica"/>
          <w:color w:val="1A1A1A"/>
          <w:sz w:val="20"/>
          <w:szCs w:val="20"/>
        </w:rPr>
      </w:pPr>
    </w:p>
    <w:p w14:paraId="6C24DEAF" w14:textId="77777777" w:rsidR="00A72C3B" w:rsidRPr="003D1F85" w:rsidRDefault="00A72C3B" w:rsidP="00A72C3B">
      <w:pPr>
        <w:widowControl w:val="0"/>
        <w:tabs>
          <w:tab w:val="left" w:pos="220"/>
          <w:tab w:val="left" w:pos="720"/>
        </w:tabs>
        <w:autoSpaceDE w:val="0"/>
        <w:autoSpaceDN w:val="0"/>
        <w:adjustRightInd w:val="0"/>
        <w:rPr>
          <w:rFonts w:asciiTheme="minorHAnsi" w:hAnsiTheme="minorHAnsi" w:cs="Helvetica"/>
          <w:color w:val="1A1A1A"/>
          <w:sz w:val="20"/>
          <w:szCs w:val="20"/>
        </w:rPr>
      </w:pPr>
    </w:p>
    <w:p w14:paraId="5D7FE1B9" w14:textId="77777777" w:rsidR="00A72C3B" w:rsidRPr="003D1F85" w:rsidRDefault="00A72C3B" w:rsidP="00A72C3B">
      <w:pPr>
        <w:widowControl w:val="0"/>
        <w:tabs>
          <w:tab w:val="left" w:pos="220"/>
          <w:tab w:val="left" w:pos="720"/>
        </w:tabs>
        <w:autoSpaceDE w:val="0"/>
        <w:autoSpaceDN w:val="0"/>
        <w:adjustRightInd w:val="0"/>
        <w:rPr>
          <w:rFonts w:asciiTheme="minorHAnsi" w:hAnsiTheme="minorHAnsi" w:cs="Helvetica"/>
          <w:color w:val="1A1A1A"/>
          <w:sz w:val="20"/>
          <w:szCs w:val="20"/>
        </w:rPr>
      </w:pPr>
    </w:p>
    <w:p w14:paraId="0E036F38" w14:textId="77777777" w:rsidR="00A72C3B" w:rsidRPr="003D1F85" w:rsidRDefault="00A72C3B" w:rsidP="00A72C3B">
      <w:pPr>
        <w:widowControl w:val="0"/>
        <w:tabs>
          <w:tab w:val="left" w:pos="220"/>
          <w:tab w:val="left" w:pos="720"/>
        </w:tabs>
        <w:autoSpaceDE w:val="0"/>
        <w:autoSpaceDN w:val="0"/>
        <w:adjustRightInd w:val="0"/>
        <w:rPr>
          <w:rFonts w:asciiTheme="minorHAnsi" w:hAnsiTheme="minorHAnsi" w:cs="Helvetica"/>
          <w:color w:val="1A1A1A"/>
          <w:sz w:val="20"/>
          <w:szCs w:val="20"/>
        </w:rPr>
      </w:pPr>
    </w:p>
    <w:p w14:paraId="34CE783C"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40. What is Implicit Wait </w:t>
      </w:r>
      <w:proofErr w:type="gramStart"/>
      <w:r w:rsidRPr="003D1F85">
        <w:rPr>
          <w:rFonts w:asciiTheme="minorHAnsi" w:hAnsiTheme="minorHAnsi" w:cs="Helvetica"/>
          <w:color w:val="1A1A1A"/>
          <w:sz w:val="20"/>
          <w:szCs w:val="20"/>
        </w:rPr>
        <w:t>In</w:t>
      </w:r>
      <w:proofErr w:type="gramEnd"/>
      <w:r w:rsidRPr="003D1F85">
        <w:rPr>
          <w:rFonts w:asciiTheme="minorHAnsi" w:hAnsiTheme="minorHAnsi" w:cs="Helvetica"/>
          <w:color w:val="1A1A1A"/>
          <w:sz w:val="20"/>
          <w:szCs w:val="20"/>
        </w:rPr>
        <w:t xml:space="preserve"> Selenium WebDriver?</w:t>
      </w:r>
    </w:p>
    <w:p w14:paraId="6FE754CF"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Implicit waits </w:t>
      </w:r>
      <w:proofErr w:type="gramStart"/>
      <w:r w:rsidRPr="003D1F85">
        <w:rPr>
          <w:rFonts w:asciiTheme="minorHAnsi" w:hAnsiTheme="minorHAnsi" w:cs="Helvetica"/>
          <w:color w:val="1A1A1A"/>
          <w:sz w:val="20"/>
          <w:szCs w:val="20"/>
        </w:rPr>
        <w:t>tell to</w:t>
      </w:r>
      <w:proofErr w:type="gramEnd"/>
      <w:r w:rsidRPr="003D1F85">
        <w:rPr>
          <w:rFonts w:asciiTheme="minorHAnsi" w:hAnsiTheme="minorHAnsi" w:cs="Helvetica"/>
          <w:color w:val="1A1A1A"/>
          <w:sz w:val="20"/>
          <w:szCs w:val="20"/>
        </w:rPr>
        <w:t xml:space="preserve"> the WebDriver to wait for a certain amount of time before it throws an exception. Once we set the time, WebDriver will wait for the element based on the time we set before it throws an exception. The default setting is 0 (zero). We need to set some wait time to make WebDriver to wait for the required time.</w:t>
      </w:r>
    </w:p>
    <w:p w14:paraId="18AD8030" w14:textId="77777777"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14:paraId="531B75FF" w14:textId="77777777"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14:paraId="5F8A9931" w14:textId="77777777"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14:paraId="6323D9AB"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lastRenderedPageBreak/>
        <w:t xml:space="preserve">41. What is WebDriver Wait </w:t>
      </w:r>
      <w:proofErr w:type="gramStart"/>
      <w:r w:rsidRPr="003D1F85">
        <w:rPr>
          <w:rFonts w:asciiTheme="minorHAnsi" w:hAnsiTheme="minorHAnsi" w:cs="Helvetica"/>
          <w:color w:val="1A1A1A"/>
          <w:sz w:val="20"/>
          <w:szCs w:val="20"/>
        </w:rPr>
        <w:t>In</w:t>
      </w:r>
      <w:proofErr w:type="gramEnd"/>
      <w:r w:rsidRPr="003D1F85">
        <w:rPr>
          <w:rFonts w:asciiTheme="minorHAnsi" w:hAnsiTheme="minorHAnsi" w:cs="Helvetica"/>
          <w:color w:val="1A1A1A"/>
          <w:sz w:val="20"/>
          <w:szCs w:val="20"/>
        </w:rPr>
        <w:t xml:space="preserve"> Selenium WebDriver?</w:t>
      </w:r>
    </w:p>
    <w:p w14:paraId="71627266"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WebDriverWait</w:t>
      </w:r>
      <w:proofErr w:type="spellEnd"/>
      <w:r w:rsidRPr="003D1F85">
        <w:rPr>
          <w:rFonts w:asciiTheme="minorHAnsi" w:hAnsiTheme="minorHAnsi" w:cs="Helvetica"/>
          <w:color w:val="1A1A1A"/>
          <w:sz w:val="20"/>
          <w:szCs w:val="20"/>
        </w:rPr>
        <w:t> is applied on a certain element with defined expected condition and time. This wait is only applied to the specified element. This wait can also throw an exception when an element is not found.</w:t>
      </w:r>
    </w:p>
    <w:p w14:paraId="68CBA7DE" w14:textId="77777777"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14:paraId="67F3D061" w14:textId="77777777"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14:paraId="0F8E0630" w14:textId="77777777"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14:paraId="569016F5" w14:textId="77777777"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14:paraId="70CDA5B2"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42. What is Fluent Wait </w:t>
      </w:r>
      <w:proofErr w:type="gramStart"/>
      <w:r w:rsidRPr="003D1F85">
        <w:rPr>
          <w:rFonts w:asciiTheme="minorHAnsi" w:hAnsiTheme="minorHAnsi" w:cs="Helvetica"/>
          <w:color w:val="1A1A1A"/>
          <w:sz w:val="20"/>
          <w:szCs w:val="20"/>
        </w:rPr>
        <w:t>In</w:t>
      </w:r>
      <w:proofErr w:type="gramEnd"/>
      <w:r w:rsidRPr="003D1F85">
        <w:rPr>
          <w:rFonts w:asciiTheme="minorHAnsi" w:hAnsiTheme="minorHAnsi" w:cs="Helvetica"/>
          <w:color w:val="1A1A1A"/>
          <w:sz w:val="20"/>
          <w:szCs w:val="20"/>
        </w:rPr>
        <w:t xml:space="preserve"> Selenium WebDriver?</w:t>
      </w:r>
    </w:p>
    <w:p w14:paraId="1C5A7EB3"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FluentWait</w:t>
      </w:r>
      <w:proofErr w:type="spellEnd"/>
      <w:r w:rsidRPr="003D1F85">
        <w:rPr>
          <w:rFonts w:asciiTheme="minorHAnsi" w:hAnsiTheme="minorHAnsi" w:cs="Helvetica"/>
          <w:color w:val="1A1A1A"/>
          <w:sz w:val="20"/>
          <w:szCs w:val="20"/>
        </w:rPr>
        <w:t xml:space="preserve"> can define the maximum amount of time to wait for a specific condition and frequency with which to check the condition before throwing an “</w:t>
      </w:r>
      <w:proofErr w:type="spellStart"/>
      <w:r w:rsidRPr="003D1F85">
        <w:rPr>
          <w:rFonts w:asciiTheme="minorHAnsi" w:hAnsiTheme="minorHAnsi" w:cs="Helvetica"/>
          <w:color w:val="1A1A1A"/>
          <w:sz w:val="20"/>
          <w:szCs w:val="20"/>
        </w:rPr>
        <w:t>ElementNotVisibleException</w:t>
      </w:r>
      <w:proofErr w:type="spellEnd"/>
      <w:r w:rsidRPr="003D1F85">
        <w:rPr>
          <w:rFonts w:asciiTheme="minorHAnsi" w:hAnsiTheme="minorHAnsi" w:cs="Helvetica"/>
          <w:color w:val="1A1A1A"/>
          <w:sz w:val="20"/>
          <w:szCs w:val="20"/>
        </w:rPr>
        <w:t>” exception.</w:t>
      </w:r>
    </w:p>
    <w:p w14:paraId="56BB5532" w14:textId="77777777"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14:paraId="6BC03388" w14:textId="77777777"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14:paraId="4785D67A" w14:textId="77777777"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14:paraId="7481D9B6" w14:textId="77777777"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14:paraId="348A21B0"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43. How to input text in the text box using Selenium WebDriver?</w:t>
      </w:r>
    </w:p>
    <w:p w14:paraId="323B3F78"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By using </w:t>
      </w:r>
      <w:proofErr w:type="spellStart"/>
      <w:proofErr w:type="gramStart"/>
      <w:r w:rsidRPr="003D1F85">
        <w:rPr>
          <w:rFonts w:asciiTheme="minorHAnsi" w:hAnsiTheme="minorHAnsi" w:cs="Helvetica"/>
          <w:color w:val="1A1A1A"/>
          <w:sz w:val="20"/>
          <w:szCs w:val="20"/>
        </w:rPr>
        <w:t>sendKeys</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 method</w:t>
      </w:r>
    </w:p>
    <w:p w14:paraId="25FEB2F7"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xml:space="preserve">WebDriver driver = new </w:t>
      </w:r>
      <w:proofErr w:type="spellStart"/>
      <w:proofErr w:type="gramStart"/>
      <w:r w:rsidRPr="003D1F85">
        <w:rPr>
          <w:rFonts w:asciiTheme="minorHAnsi" w:hAnsiTheme="minorHAnsi" w:cs="Monaco"/>
          <w:sz w:val="20"/>
          <w:szCs w:val="20"/>
        </w:rPr>
        <w:t>FirefoxDriver</w:t>
      </w:r>
      <w:proofErr w:type="spellEnd"/>
      <w:r w:rsidRPr="003D1F85">
        <w:rPr>
          <w:rFonts w:asciiTheme="minorHAnsi" w:hAnsiTheme="minorHAnsi" w:cs="Monaco"/>
          <w:sz w:val="20"/>
          <w:szCs w:val="20"/>
        </w:rPr>
        <w:t>(</w:t>
      </w:r>
      <w:proofErr w:type="gramEnd"/>
      <w:r w:rsidRPr="003D1F85">
        <w:rPr>
          <w:rFonts w:asciiTheme="minorHAnsi" w:hAnsiTheme="minorHAnsi" w:cs="Monaco"/>
          <w:sz w:val="20"/>
          <w:szCs w:val="20"/>
        </w:rPr>
        <w:t>);</w:t>
      </w:r>
    </w:p>
    <w:p w14:paraId="37247570" w14:textId="77777777" w:rsidR="005E4EBF" w:rsidRPr="003D1F85" w:rsidRDefault="005E4EBF" w:rsidP="005E4EBF">
      <w:pPr>
        <w:widowControl w:val="0"/>
        <w:autoSpaceDE w:val="0"/>
        <w:autoSpaceDN w:val="0"/>
        <w:adjustRightInd w:val="0"/>
        <w:rPr>
          <w:rFonts w:asciiTheme="minorHAnsi" w:hAnsiTheme="minorHAnsi" w:cs="Monaco"/>
          <w:sz w:val="20"/>
          <w:szCs w:val="20"/>
        </w:rPr>
      </w:pPr>
      <w:proofErr w:type="spellStart"/>
      <w:r w:rsidRPr="003D1F85">
        <w:rPr>
          <w:rFonts w:asciiTheme="minorHAnsi" w:hAnsiTheme="minorHAnsi" w:cs="Monaco"/>
          <w:sz w:val="20"/>
          <w:szCs w:val="20"/>
        </w:rPr>
        <w:t>driver.get</w:t>
      </w:r>
      <w:proofErr w:type="spellEnd"/>
      <w:r w:rsidRPr="003D1F85">
        <w:rPr>
          <w:rFonts w:asciiTheme="minorHAnsi" w:hAnsiTheme="minorHAnsi" w:cs="Monaco"/>
          <w:sz w:val="20"/>
          <w:szCs w:val="20"/>
        </w:rPr>
        <w:t>("https://www.gmail.com");</w:t>
      </w:r>
    </w:p>
    <w:p w14:paraId="0CBA1D03" w14:textId="77777777" w:rsidR="00D82D5F" w:rsidRPr="003D1F85" w:rsidRDefault="005E4EBF" w:rsidP="00D82D5F">
      <w:pPr>
        <w:widowControl w:val="0"/>
        <w:autoSpaceDE w:val="0"/>
        <w:autoSpaceDN w:val="0"/>
        <w:adjustRightInd w:val="0"/>
        <w:rPr>
          <w:rFonts w:asciiTheme="minorHAnsi" w:hAnsiTheme="minorHAnsi" w:cs="Monaco"/>
          <w:sz w:val="20"/>
          <w:szCs w:val="20"/>
        </w:rPr>
      </w:pPr>
      <w:proofErr w:type="spellStart"/>
      <w:proofErr w:type="gramStart"/>
      <w:r w:rsidRPr="003D1F85">
        <w:rPr>
          <w:rFonts w:asciiTheme="minorHAnsi" w:hAnsiTheme="minorHAnsi" w:cs="Monaco"/>
          <w:sz w:val="20"/>
          <w:szCs w:val="20"/>
        </w:rPr>
        <w:t>driver.findElement</w:t>
      </w:r>
      <w:proofErr w:type="spellEnd"/>
      <w:proofErr w:type="gramEnd"/>
      <w:r w:rsidRPr="003D1F85">
        <w:rPr>
          <w:rFonts w:asciiTheme="minorHAnsi" w:hAnsiTheme="minorHAnsi" w:cs="Monaco"/>
          <w:sz w:val="20"/>
          <w:szCs w:val="20"/>
        </w:rPr>
        <w:t>(</w:t>
      </w:r>
      <w:proofErr w:type="spellStart"/>
      <w:r w:rsidRPr="003D1F85">
        <w:rPr>
          <w:rFonts w:asciiTheme="minorHAnsi" w:hAnsiTheme="minorHAnsi" w:cs="Monaco"/>
          <w:sz w:val="20"/>
          <w:szCs w:val="20"/>
        </w:rPr>
        <w:t>By.xpath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sendKeys</w:t>
      </w:r>
      <w:proofErr w:type="spellEnd"/>
      <w:r w:rsidRPr="003D1F85">
        <w:rPr>
          <w:rFonts w:asciiTheme="minorHAnsi" w:hAnsiTheme="minorHAnsi" w:cs="Monaco"/>
          <w:sz w:val="20"/>
          <w:szCs w:val="20"/>
        </w:rPr>
        <w:t>("</w:t>
      </w:r>
      <w:r w:rsidR="00D82D5F" w:rsidRPr="003D1F85">
        <w:rPr>
          <w:rFonts w:asciiTheme="minorHAnsi" w:hAnsiTheme="minorHAnsi" w:cs="Monaco"/>
          <w:sz w:val="20"/>
          <w:szCs w:val="20"/>
        </w:rPr>
        <w:t>test</w:t>
      </w:r>
      <w:r w:rsidRPr="003D1F85">
        <w:rPr>
          <w:rFonts w:asciiTheme="minorHAnsi" w:hAnsiTheme="minorHAnsi" w:cs="Monaco"/>
          <w:sz w:val="20"/>
          <w:szCs w:val="20"/>
        </w:rPr>
        <w:t>");</w:t>
      </w:r>
    </w:p>
    <w:p w14:paraId="5AF7AEF7" w14:textId="77777777" w:rsidR="00D82D5F" w:rsidRPr="003D1F85" w:rsidRDefault="00D82D5F" w:rsidP="00D82D5F">
      <w:pPr>
        <w:widowControl w:val="0"/>
        <w:autoSpaceDE w:val="0"/>
        <w:autoSpaceDN w:val="0"/>
        <w:adjustRightInd w:val="0"/>
        <w:rPr>
          <w:rFonts w:asciiTheme="minorHAnsi" w:hAnsiTheme="minorHAnsi" w:cs="Monaco"/>
          <w:sz w:val="20"/>
          <w:szCs w:val="20"/>
        </w:rPr>
      </w:pPr>
    </w:p>
    <w:p w14:paraId="6B002061" w14:textId="77777777" w:rsidR="00D82D5F" w:rsidRPr="003D1F85" w:rsidRDefault="00D82D5F" w:rsidP="00D82D5F">
      <w:pPr>
        <w:widowControl w:val="0"/>
        <w:autoSpaceDE w:val="0"/>
        <w:autoSpaceDN w:val="0"/>
        <w:adjustRightInd w:val="0"/>
        <w:rPr>
          <w:rFonts w:asciiTheme="minorHAnsi" w:hAnsiTheme="minorHAnsi" w:cs="Monaco"/>
          <w:sz w:val="20"/>
          <w:szCs w:val="20"/>
        </w:rPr>
      </w:pPr>
    </w:p>
    <w:p w14:paraId="7EE72398" w14:textId="77777777" w:rsidR="00D82D5F" w:rsidRPr="003D1F85" w:rsidRDefault="00D82D5F" w:rsidP="00D82D5F">
      <w:pPr>
        <w:widowControl w:val="0"/>
        <w:autoSpaceDE w:val="0"/>
        <w:autoSpaceDN w:val="0"/>
        <w:adjustRightInd w:val="0"/>
        <w:rPr>
          <w:rFonts w:asciiTheme="minorHAnsi" w:hAnsiTheme="minorHAnsi" w:cs="Monaco"/>
          <w:sz w:val="20"/>
          <w:szCs w:val="20"/>
        </w:rPr>
      </w:pPr>
    </w:p>
    <w:p w14:paraId="044D6FE4" w14:textId="77777777" w:rsidR="00D82D5F" w:rsidRPr="003D1F85" w:rsidRDefault="00D82D5F" w:rsidP="00D82D5F">
      <w:pPr>
        <w:widowControl w:val="0"/>
        <w:autoSpaceDE w:val="0"/>
        <w:autoSpaceDN w:val="0"/>
        <w:adjustRightInd w:val="0"/>
        <w:rPr>
          <w:rFonts w:asciiTheme="minorHAnsi" w:hAnsiTheme="minorHAnsi" w:cs="Monaco"/>
          <w:sz w:val="20"/>
          <w:szCs w:val="20"/>
        </w:rPr>
      </w:pPr>
    </w:p>
    <w:p w14:paraId="29CA2012" w14:textId="77777777" w:rsidR="00D82D5F" w:rsidRPr="003D1F85" w:rsidRDefault="00D82D5F" w:rsidP="00D82D5F">
      <w:pPr>
        <w:widowControl w:val="0"/>
        <w:autoSpaceDE w:val="0"/>
        <w:autoSpaceDN w:val="0"/>
        <w:adjustRightInd w:val="0"/>
        <w:rPr>
          <w:rFonts w:asciiTheme="minorHAnsi" w:hAnsiTheme="minorHAnsi" w:cs="Monaco"/>
          <w:sz w:val="20"/>
          <w:szCs w:val="20"/>
        </w:rPr>
      </w:pPr>
    </w:p>
    <w:p w14:paraId="4A3D2CC1" w14:textId="77777777" w:rsidR="00D82D5F" w:rsidRPr="003D1F85" w:rsidRDefault="00D82D5F" w:rsidP="00D82D5F">
      <w:pPr>
        <w:widowControl w:val="0"/>
        <w:autoSpaceDE w:val="0"/>
        <w:autoSpaceDN w:val="0"/>
        <w:adjustRightInd w:val="0"/>
        <w:rPr>
          <w:rFonts w:asciiTheme="minorHAnsi" w:hAnsiTheme="minorHAnsi" w:cs="Monaco"/>
          <w:sz w:val="20"/>
          <w:szCs w:val="20"/>
        </w:rPr>
      </w:pPr>
    </w:p>
    <w:p w14:paraId="27EAB644" w14:textId="77777777" w:rsidR="005E4EBF" w:rsidRPr="003D1F85" w:rsidRDefault="005E4EBF" w:rsidP="00D82D5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44. How to input text in the text box without calling the </w:t>
      </w:r>
      <w:proofErr w:type="spellStart"/>
      <w:proofErr w:type="gramStart"/>
      <w:r w:rsidRPr="003D1F85">
        <w:rPr>
          <w:rFonts w:asciiTheme="minorHAnsi" w:hAnsiTheme="minorHAnsi" w:cs="Helvetica"/>
          <w:color w:val="1A1A1A"/>
          <w:sz w:val="20"/>
          <w:szCs w:val="20"/>
        </w:rPr>
        <w:t>sendKeys</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w:t>
      </w:r>
    </w:p>
    <w:p w14:paraId="725F137C" w14:textId="77777777" w:rsidR="005E4EBF" w:rsidRPr="003D1F85" w:rsidRDefault="005E4EBF" w:rsidP="004C42BD">
      <w:pPr>
        <w:widowControl w:val="0"/>
        <w:autoSpaceDE w:val="0"/>
        <w:autoSpaceDN w:val="0"/>
        <w:adjustRightInd w:val="0"/>
        <w:outlineLvl w:val="0"/>
        <w:rPr>
          <w:rFonts w:asciiTheme="minorHAnsi" w:hAnsiTheme="minorHAnsi" w:cs="Monaco"/>
          <w:sz w:val="20"/>
          <w:szCs w:val="20"/>
        </w:rPr>
      </w:pPr>
      <w:r w:rsidRPr="003D1F85">
        <w:rPr>
          <w:rFonts w:asciiTheme="minorHAnsi" w:hAnsiTheme="minorHAnsi" w:cs="Monaco"/>
          <w:sz w:val="20"/>
          <w:szCs w:val="20"/>
        </w:rPr>
        <w:t xml:space="preserve">// To initialize </w:t>
      </w:r>
      <w:proofErr w:type="spellStart"/>
      <w:r w:rsidRPr="003D1F85">
        <w:rPr>
          <w:rFonts w:asciiTheme="minorHAnsi" w:hAnsiTheme="minorHAnsi" w:cs="Monaco"/>
          <w:sz w:val="20"/>
          <w:szCs w:val="20"/>
        </w:rPr>
        <w:t>js</w:t>
      </w:r>
      <w:proofErr w:type="spellEnd"/>
      <w:r w:rsidRPr="003D1F85">
        <w:rPr>
          <w:rFonts w:asciiTheme="minorHAnsi" w:hAnsiTheme="minorHAnsi" w:cs="Monaco"/>
          <w:sz w:val="20"/>
          <w:szCs w:val="20"/>
        </w:rPr>
        <w:t xml:space="preserve"> object</w:t>
      </w:r>
    </w:p>
    <w:p w14:paraId="447B7282" w14:textId="77777777" w:rsidR="005E4EBF" w:rsidRPr="003D1F85" w:rsidRDefault="005E4EBF" w:rsidP="005E4EBF">
      <w:pPr>
        <w:widowControl w:val="0"/>
        <w:autoSpaceDE w:val="0"/>
        <w:autoSpaceDN w:val="0"/>
        <w:adjustRightInd w:val="0"/>
        <w:rPr>
          <w:rFonts w:asciiTheme="minorHAnsi" w:hAnsiTheme="minorHAnsi" w:cs="Monaco"/>
          <w:sz w:val="20"/>
          <w:szCs w:val="20"/>
        </w:rPr>
      </w:pPr>
      <w:proofErr w:type="spellStart"/>
      <w:r w:rsidRPr="003D1F85">
        <w:rPr>
          <w:rFonts w:asciiTheme="minorHAnsi" w:hAnsiTheme="minorHAnsi" w:cs="Monaco"/>
          <w:sz w:val="20"/>
          <w:szCs w:val="20"/>
        </w:rPr>
        <w:t>JavascriptExecutor</w:t>
      </w:r>
      <w:proofErr w:type="spellEnd"/>
      <w:r w:rsidRPr="003D1F85">
        <w:rPr>
          <w:rFonts w:asciiTheme="minorHAnsi" w:hAnsiTheme="minorHAnsi" w:cs="Monaco"/>
          <w:sz w:val="20"/>
          <w:szCs w:val="20"/>
        </w:rPr>
        <w:t xml:space="preserve"> JS = (</w:t>
      </w:r>
      <w:proofErr w:type="spellStart"/>
      <w:r w:rsidRPr="003D1F85">
        <w:rPr>
          <w:rFonts w:asciiTheme="minorHAnsi" w:hAnsiTheme="minorHAnsi" w:cs="Monaco"/>
          <w:sz w:val="20"/>
          <w:szCs w:val="20"/>
        </w:rPr>
        <w:t>JavascriptExecutor</w:t>
      </w:r>
      <w:proofErr w:type="spellEnd"/>
      <w:r w:rsidRPr="003D1F85">
        <w:rPr>
          <w:rFonts w:asciiTheme="minorHAnsi" w:hAnsiTheme="minorHAnsi" w:cs="Monaco"/>
          <w:sz w:val="20"/>
          <w:szCs w:val="20"/>
        </w:rPr>
        <w:t>)</w:t>
      </w:r>
      <w:r w:rsidR="006A1B6F" w:rsidRPr="003D1F85">
        <w:rPr>
          <w:rFonts w:asciiTheme="minorHAnsi" w:hAnsiTheme="minorHAnsi" w:cs="Monaco"/>
          <w:sz w:val="20"/>
          <w:szCs w:val="20"/>
        </w:rPr>
        <w:t>driver</w:t>
      </w:r>
      <w:r w:rsidRPr="003D1F85">
        <w:rPr>
          <w:rFonts w:asciiTheme="minorHAnsi" w:hAnsiTheme="minorHAnsi" w:cs="Monaco"/>
          <w:sz w:val="20"/>
          <w:szCs w:val="20"/>
        </w:rPr>
        <w:t>;</w:t>
      </w:r>
    </w:p>
    <w:p w14:paraId="4EE4C5CF" w14:textId="77777777" w:rsidR="005E4EBF" w:rsidRPr="003D1F85" w:rsidRDefault="005E4EBF" w:rsidP="004C42BD">
      <w:pPr>
        <w:widowControl w:val="0"/>
        <w:autoSpaceDE w:val="0"/>
        <w:autoSpaceDN w:val="0"/>
        <w:adjustRightInd w:val="0"/>
        <w:outlineLvl w:val="0"/>
        <w:rPr>
          <w:rFonts w:asciiTheme="minorHAnsi" w:hAnsiTheme="minorHAnsi" w:cs="Monaco"/>
          <w:sz w:val="20"/>
          <w:szCs w:val="20"/>
        </w:rPr>
      </w:pPr>
      <w:r w:rsidRPr="003D1F85">
        <w:rPr>
          <w:rFonts w:asciiTheme="minorHAnsi" w:hAnsiTheme="minorHAnsi" w:cs="Monaco"/>
          <w:sz w:val="20"/>
          <w:szCs w:val="20"/>
        </w:rPr>
        <w:t>// To enter username</w:t>
      </w:r>
    </w:p>
    <w:p w14:paraId="39857536" w14:textId="77777777" w:rsidR="006A1B6F" w:rsidRPr="003D1F85" w:rsidRDefault="005E4EBF" w:rsidP="006A1B6F">
      <w:pPr>
        <w:widowControl w:val="0"/>
        <w:autoSpaceDE w:val="0"/>
        <w:autoSpaceDN w:val="0"/>
        <w:adjustRightInd w:val="0"/>
        <w:rPr>
          <w:rFonts w:asciiTheme="minorHAnsi" w:hAnsiTheme="minorHAnsi" w:cs="Monaco"/>
          <w:sz w:val="20"/>
          <w:szCs w:val="20"/>
        </w:rPr>
      </w:pPr>
      <w:proofErr w:type="gramStart"/>
      <w:r w:rsidRPr="003D1F85">
        <w:rPr>
          <w:rFonts w:asciiTheme="minorHAnsi" w:hAnsiTheme="minorHAnsi" w:cs="Monaco"/>
          <w:sz w:val="20"/>
          <w:szCs w:val="20"/>
        </w:rPr>
        <w:t>JS.executeScript</w:t>
      </w:r>
      <w:proofErr w:type="gramEnd"/>
      <w:r w:rsidRPr="003D1F85">
        <w:rPr>
          <w:rFonts w:asciiTheme="minorHAnsi" w:hAnsiTheme="minorHAnsi" w:cs="Monaco"/>
          <w:sz w:val="20"/>
          <w:szCs w:val="20"/>
        </w:rPr>
        <w:t>("document.getElementById(</w:t>
      </w:r>
      <w:r w:rsidR="006A1B6F" w:rsidRPr="003D1F85">
        <w:rPr>
          <w:rFonts w:asciiTheme="minorHAnsi" w:hAnsiTheme="minorHAnsi" w:cs="Monaco"/>
          <w:sz w:val="20"/>
          <w:szCs w:val="20"/>
        </w:rPr>
        <w:t>‘</w:t>
      </w:r>
      <w:r w:rsidRPr="003D1F85">
        <w:rPr>
          <w:rFonts w:asciiTheme="minorHAnsi" w:hAnsiTheme="minorHAnsi" w:cs="Monaco"/>
          <w:sz w:val="20"/>
          <w:szCs w:val="20"/>
        </w:rPr>
        <w:t>User').value=</w:t>
      </w:r>
      <w:r w:rsidR="006A1B6F" w:rsidRPr="003D1F85">
        <w:rPr>
          <w:rFonts w:asciiTheme="minorHAnsi" w:hAnsiTheme="minorHAnsi" w:cs="Monaco"/>
          <w:sz w:val="20"/>
          <w:szCs w:val="20"/>
        </w:rPr>
        <w:t>test</w:t>
      </w:r>
      <w:r w:rsidRPr="003D1F85">
        <w:rPr>
          <w:rFonts w:asciiTheme="minorHAnsi" w:hAnsiTheme="minorHAnsi" w:cs="Monaco"/>
          <w:sz w:val="20"/>
          <w:szCs w:val="20"/>
        </w:rPr>
        <w:t>.com'");</w:t>
      </w:r>
    </w:p>
    <w:p w14:paraId="4FEE5861" w14:textId="77777777" w:rsidR="006A1B6F" w:rsidRPr="003D1F85" w:rsidRDefault="006A1B6F" w:rsidP="006A1B6F">
      <w:pPr>
        <w:widowControl w:val="0"/>
        <w:autoSpaceDE w:val="0"/>
        <w:autoSpaceDN w:val="0"/>
        <w:adjustRightInd w:val="0"/>
        <w:rPr>
          <w:rFonts w:asciiTheme="minorHAnsi" w:hAnsiTheme="minorHAnsi" w:cs="Monaco"/>
          <w:sz w:val="20"/>
          <w:szCs w:val="20"/>
        </w:rPr>
      </w:pPr>
    </w:p>
    <w:p w14:paraId="05C1712F" w14:textId="77777777" w:rsidR="006A1B6F" w:rsidRPr="003D1F85" w:rsidRDefault="006A1B6F" w:rsidP="006A1B6F">
      <w:pPr>
        <w:widowControl w:val="0"/>
        <w:autoSpaceDE w:val="0"/>
        <w:autoSpaceDN w:val="0"/>
        <w:adjustRightInd w:val="0"/>
        <w:rPr>
          <w:rFonts w:asciiTheme="minorHAnsi" w:hAnsiTheme="minorHAnsi" w:cs="Monaco"/>
          <w:sz w:val="20"/>
          <w:szCs w:val="20"/>
        </w:rPr>
      </w:pPr>
    </w:p>
    <w:p w14:paraId="691FD9C9" w14:textId="77777777" w:rsidR="006A1B6F" w:rsidRPr="003D1F85" w:rsidRDefault="006A1B6F" w:rsidP="006A1B6F">
      <w:pPr>
        <w:widowControl w:val="0"/>
        <w:autoSpaceDE w:val="0"/>
        <w:autoSpaceDN w:val="0"/>
        <w:adjustRightInd w:val="0"/>
        <w:rPr>
          <w:rFonts w:asciiTheme="minorHAnsi" w:hAnsiTheme="minorHAnsi" w:cs="Monaco"/>
          <w:sz w:val="20"/>
          <w:szCs w:val="20"/>
        </w:rPr>
      </w:pPr>
    </w:p>
    <w:p w14:paraId="05F2D954" w14:textId="77777777" w:rsidR="006A1B6F" w:rsidRPr="003D1F85" w:rsidRDefault="006A1B6F" w:rsidP="006A1B6F">
      <w:pPr>
        <w:widowControl w:val="0"/>
        <w:autoSpaceDE w:val="0"/>
        <w:autoSpaceDN w:val="0"/>
        <w:adjustRightInd w:val="0"/>
        <w:rPr>
          <w:rFonts w:asciiTheme="minorHAnsi" w:hAnsiTheme="minorHAnsi" w:cs="Monaco"/>
          <w:sz w:val="20"/>
          <w:szCs w:val="20"/>
        </w:rPr>
      </w:pPr>
    </w:p>
    <w:p w14:paraId="50880ECE" w14:textId="77777777" w:rsidR="005E4EBF" w:rsidRPr="003D1F85" w:rsidRDefault="005E4EBF" w:rsidP="006A1B6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45. How to clear the text in the text box using Selenium WebDriver?</w:t>
      </w:r>
    </w:p>
    <w:p w14:paraId="0EACE3E2"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By using </w:t>
      </w:r>
      <w:proofErr w:type="gramStart"/>
      <w:r w:rsidRPr="003D1F85">
        <w:rPr>
          <w:rFonts w:asciiTheme="minorHAnsi" w:hAnsiTheme="minorHAnsi" w:cs="Helvetica"/>
          <w:color w:val="1A1A1A"/>
          <w:sz w:val="20"/>
          <w:szCs w:val="20"/>
        </w:rPr>
        <w:t>clear(</w:t>
      </w:r>
      <w:proofErr w:type="gramEnd"/>
      <w:r w:rsidRPr="003D1F85">
        <w:rPr>
          <w:rFonts w:asciiTheme="minorHAnsi" w:hAnsiTheme="minorHAnsi" w:cs="Helvetica"/>
          <w:color w:val="1A1A1A"/>
          <w:sz w:val="20"/>
          <w:szCs w:val="20"/>
        </w:rPr>
        <w:t>) method</w:t>
      </w:r>
    </w:p>
    <w:p w14:paraId="19AF0FEC"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xml:space="preserve">WebDriver driver = new </w:t>
      </w:r>
      <w:proofErr w:type="spellStart"/>
      <w:proofErr w:type="gramStart"/>
      <w:r w:rsidRPr="003D1F85">
        <w:rPr>
          <w:rFonts w:asciiTheme="minorHAnsi" w:hAnsiTheme="minorHAnsi" w:cs="Monaco"/>
          <w:sz w:val="20"/>
          <w:szCs w:val="20"/>
        </w:rPr>
        <w:t>FirefoxDriver</w:t>
      </w:r>
      <w:proofErr w:type="spellEnd"/>
      <w:r w:rsidRPr="003D1F85">
        <w:rPr>
          <w:rFonts w:asciiTheme="minorHAnsi" w:hAnsiTheme="minorHAnsi" w:cs="Monaco"/>
          <w:sz w:val="20"/>
          <w:szCs w:val="20"/>
        </w:rPr>
        <w:t>(</w:t>
      </w:r>
      <w:proofErr w:type="gramEnd"/>
      <w:r w:rsidRPr="003D1F85">
        <w:rPr>
          <w:rFonts w:asciiTheme="minorHAnsi" w:hAnsiTheme="minorHAnsi" w:cs="Monaco"/>
          <w:sz w:val="20"/>
          <w:szCs w:val="20"/>
        </w:rPr>
        <w:t>);</w:t>
      </w:r>
    </w:p>
    <w:p w14:paraId="6C029AC3" w14:textId="77777777" w:rsidR="005E4EBF" w:rsidRPr="003D1F85" w:rsidRDefault="005E4EBF" w:rsidP="005E4EBF">
      <w:pPr>
        <w:widowControl w:val="0"/>
        <w:autoSpaceDE w:val="0"/>
        <w:autoSpaceDN w:val="0"/>
        <w:adjustRightInd w:val="0"/>
        <w:rPr>
          <w:rFonts w:asciiTheme="minorHAnsi" w:hAnsiTheme="minorHAnsi" w:cs="Monaco"/>
          <w:sz w:val="20"/>
          <w:szCs w:val="20"/>
        </w:rPr>
      </w:pPr>
      <w:proofErr w:type="spellStart"/>
      <w:r w:rsidRPr="003D1F85">
        <w:rPr>
          <w:rFonts w:asciiTheme="minorHAnsi" w:hAnsiTheme="minorHAnsi" w:cs="Monaco"/>
          <w:sz w:val="20"/>
          <w:szCs w:val="20"/>
        </w:rPr>
        <w:t>driver.get</w:t>
      </w:r>
      <w:proofErr w:type="spellEnd"/>
      <w:r w:rsidRPr="003D1F85">
        <w:rPr>
          <w:rFonts w:asciiTheme="minorHAnsi" w:hAnsiTheme="minorHAnsi" w:cs="Monaco"/>
          <w:sz w:val="20"/>
          <w:szCs w:val="20"/>
        </w:rPr>
        <w:t>("https://www.gmail.com");</w:t>
      </w:r>
    </w:p>
    <w:p w14:paraId="3AF8165D" w14:textId="77777777" w:rsidR="005E4EBF" w:rsidRPr="003D1F85" w:rsidRDefault="005E4EBF" w:rsidP="005E4EBF">
      <w:pPr>
        <w:widowControl w:val="0"/>
        <w:autoSpaceDE w:val="0"/>
        <w:autoSpaceDN w:val="0"/>
        <w:adjustRightInd w:val="0"/>
        <w:rPr>
          <w:rFonts w:asciiTheme="minorHAnsi" w:hAnsiTheme="minorHAnsi" w:cs="Monaco"/>
          <w:sz w:val="20"/>
          <w:szCs w:val="20"/>
        </w:rPr>
      </w:pPr>
      <w:proofErr w:type="gramStart"/>
      <w:r w:rsidRPr="003D1F85">
        <w:rPr>
          <w:rFonts w:asciiTheme="minorHAnsi" w:hAnsiTheme="minorHAnsi" w:cs="Monaco"/>
          <w:sz w:val="20"/>
          <w:szCs w:val="20"/>
        </w:rPr>
        <w:t>driver.findElement</w:t>
      </w:r>
      <w:proofErr w:type="gramEnd"/>
      <w:r w:rsidRPr="003D1F85">
        <w:rPr>
          <w:rFonts w:asciiTheme="minorHAnsi" w:hAnsiTheme="minorHAnsi" w:cs="Monaco"/>
          <w:sz w:val="20"/>
          <w:szCs w:val="20"/>
        </w:rPr>
        <w:t>(By.xpath("xpath_of_element1")).sendKeys("Software Testing Material Website");</w:t>
      </w:r>
    </w:p>
    <w:p w14:paraId="5A7EBA6F" w14:textId="77777777" w:rsidR="006A1B6F" w:rsidRPr="003D1F85" w:rsidRDefault="005E4EBF" w:rsidP="006A1B6F">
      <w:pPr>
        <w:widowControl w:val="0"/>
        <w:autoSpaceDE w:val="0"/>
        <w:autoSpaceDN w:val="0"/>
        <w:adjustRightInd w:val="0"/>
        <w:rPr>
          <w:rFonts w:asciiTheme="minorHAnsi" w:hAnsiTheme="minorHAnsi" w:cs="Monaco"/>
          <w:sz w:val="20"/>
          <w:szCs w:val="20"/>
        </w:rPr>
      </w:pPr>
      <w:proofErr w:type="spellStart"/>
      <w:proofErr w:type="gramStart"/>
      <w:r w:rsidRPr="003D1F85">
        <w:rPr>
          <w:rFonts w:asciiTheme="minorHAnsi" w:hAnsiTheme="minorHAnsi" w:cs="Monaco"/>
          <w:sz w:val="20"/>
          <w:szCs w:val="20"/>
        </w:rPr>
        <w:t>driver.findElement</w:t>
      </w:r>
      <w:proofErr w:type="spellEnd"/>
      <w:proofErr w:type="gramEnd"/>
      <w:r w:rsidRPr="003D1F85">
        <w:rPr>
          <w:rFonts w:asciiTheme="minorHAnsi" w:hAnsiTheme="minorHAnsi" w:cs="Monaco"/>
          <w:sz w:val="20"/>
          <w:szCs w:val="20"/>
        </w:rPr>
        <w:t>(</w:t>
      </w:r>
      <w:proofErr w:type="spellStart"/>
      <w:r w:rsidRPr="003D1F85">
        <w:rPr>
          <w:rFonts w:asciiTheme="minorHAnsi" w:hAnsiTheme="minorHAnsi" w:cs="Monaco"/>
          <w:sz w:val="20"/>
          <w:szCs w:val="20"/>
        </w:rPr>
        <w:t>By.xpath</w:t>
      </w:r>
      <w:proofErr w:type="spellEnd"/>
      <w:r w:rsidRPr="003D1F85">
        <w:rPr>
          <w:rFonts w:asciiTheme="minorHAnsi" w:hAnsiTheme="minorHAnsi" w:cs="Monaco"/>
          <w:sz w:val="20"/>
          <w:szCs w:val="20"/>
        </w:rPr>
        <w:t>("xpath_of_element1")).clear();</w:t>
      </w:r>
    </w:p>
    <w:p w14:paraId="4AC32D8F" w14:textId="77777777" w:rsidR="006A1B6F" w:rsidRPr="003D1F85" w:rsidRDefault="006A1B6F" w:rsidP="006A1B6F">
      <w:pPr>
        <w:widowControl w:val="0"/>
        <w:autoSpaceDE w:val="0"/>
        <w:autoSpaceDN w:val="0"/>
        <w:adjustRightInd w:val="0"/>
        <w:rPr>
          <w:rFonts w:asciiTheme="minorHAnsi" w:hAnsiTheme="minorHAnsi" w:cs="Monaco"/>
          <w:sz w:val="20"/>
          <w:szCs w:val="20"/>
        </w:rPr>
      </w:pPr>
    </w:p>
    <w:p w14:paraId="3CB79CBE" w14:textId="77777777" w:rsidR="006A1B6F" w:rsidRPr="003D1F85" w:rsidRDefault="006A1B6F" w:rsidP="006A1B6F">
      <w:pPr>
        <w:widowControl w:val="0"/>
        <w:autoSpaceDE w:val="0"/>
        <w:autoSpaceDN w:val="0"/>
        <w:adjustRightInd w:val="0"/>
        <w:rPr>
          <w:rFonts w:asciiTheme="minorHAnsi" w:hAnsiTheme="minorHAnsi" w:cs="Monaco"/>
          <w:sz w:val="20"/>
          <w:szCs w:val="20"/>
        </w:rPr>
      </w:pPr>
    </w:p>
    <w:p w14:paraId="6B04FE09" w14:textId="77777777" w:rsidR="006A1B6F" w:rsidRPr="003D1F85" w:rsidRDefault="006A1B6F" w:rsidP="006A1B6F">
      <w:pPr>
        <w:widowControl w:val="0"/>
        <w:autoSpaceDE w:val="0"/>
        <w:autoSpaceDN w:val="0"/>
        <w:adjustRightInd w:val="0"/>
        <w:rPr>
          <w:rFonts w:asciiTheme="minorHAnsi" w:hAnsiTheme="minorHAnsi" w:cs="Monaco"/>
          <w:sz w:val="20"/>
          <w:szCs w:val="20"/>
        </w:rPr>
      </w:pPr>
    </w:p>
    <w:p w14:paraId="39929761" w14:textId="77777777" w:rsidR="006A1B6F" w:rsidRPr="003D1F85" w:rsidRDefault="006A1B6F" w:rsidP="006A1B6F">
      <w:pPr>
        <w:widowControl w:val="0"/>
        <w:autoSpaceDE w:val="0"/>
        <w:autoSpaceDN w:val="0"/>
        <w:adjustRightInd w:val="0"/>
        <w:rPr>
          <w:rFonts w:asciiTheme="minorHAnsi" w:hAnsiTheme="minorHAnsi" w:cs="Monaco"/>
          <w:sz w:val="20"/>
          <w:szCs w:val="20"/>
        </w:rPr>
      </w:pPr>
    </w:p>
    <w:p w14:paraId="47C644AC" w14:textId="77777777" w:rsidR="005E4EBF" w:rsidRPr="003D1F85" w:rsidRDefault="005E4EBF" w:rsidP="006A1B6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46. How to get a text of a web element?</w:t>
      </w:r>
    </w:p>
    <w:p w14:paraId="1C454B8F"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By using </w:t>
      </w:r>
      <w:proofErr w:type="spellStart"/>
      <w:proofErr w:type="gramStart"/>
      <w:r w:rsidRPr="003D1F85">
        <w:rPr>
          <w:rFonts w:asciiTheme="minorHAnsi" w:hAnsiTheme="minorHAnsi" w:cs="Helvetica"/>
          <w:color w:val="1A1A1A"/>
          <w:sz w:val="20"/>
          <w:szCs w:val="20"/>
        </w:rPr>
        <w:t>getText</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 method</w:t>
      </w:r>
    </w:p>
    <w:p w14:paraId="297074F5" w14:textId="77777777" w:rsidR="006A1B6F" w:rsidRPr="003D1F85" w:rsidRDefault="006A1B6F" w:rsidP="005E4EBF">
      <w:pPr>
        <w:widowControl w:val="0"/>
        <w:autoSpaceDE w:val="0"/>
        <w:autoSpaceDN w:val="0"/>
        <w:adjustRightInd w:val="0"/>
        <w:rPr>
          <w:rFonts w:asciiTheme="minorHAnsi" w:hAnsiTheme="minorHAnsi" w:cs="Helvetica"/>
          <w:color w:val="1A1A1A"/>
          <w:sz w:val="20"/>
          <w:szCs w:val="20"/>
        </w:rPr>
      </w:pPr>
    </w:p>
    <w:p w14:paraId="5A43A3D5" w14:textId="77777777" w:rsidR="006A1B6F" w:rsidRPr="003D1F85" w:rsidRDefault="006A1B6F" w:rsidP="005E4EBF">
      <w:pPr>
        <w:widowControl w:val="0"/>
        <w:autoSpaceDE w:val="0"/>
        <w:autoSpaceDN w:val="0"/>
        <w:adjustRightInd w:val="0"/>
        <w:rPr>
          <w:rFonts w:asciiTheme="minorHAnsi" w:hAnsiTheme="minorHAnsi" w:cs="Helvetica"/>
          <w:color w:val="1A1A1A"/>
          <w:sz w:val="20"/>
          <w:szCs w:val="20"/>
        </w:rPr>
      </w:pPr>
    </w:p>
    <w:p w14:paraId="6FF1117F"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47. How to get an attribute value using Selenium WebDriver?</w:t>
      </w:r>
    </w:p>
    <w:p w14:paraId="0E391D4A"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By using </w:t>
      </w:r>
      <w:proofErr w:type="spellStart"/>
      <w:r w:rsidRPr="003D1F85">
        <w:rPr>
          <w:rFonts w:asciiTheme="minorHAnsi" w:hAnsiTheme="minorHAnsi" w:cs="Helvetica"/>
          <w:color w:val="1A1A1A"/>
          <w:sz w:val="20"/>
          <w:szCs w:val="20"/>
        </w:rPr>
        <w:t>getAttribute</w:t>
      </w:r>
      <w:proofErr w:type="spellEnd"/>
      <w:r w:rsidRPr="003D1F85">
        <w:rPr>
          <w:rFonts w:asciiTheme="minorHAnsi" w:hAnsiTheme="minorHAnsi" w:cs="Helvetica"/>
          <w:color w:val="1A1A1A"/>
          <w:sz w:val="20"/>
          <w:szCs w:val="20"/>
        </w:rPr>
        <w:t>(value);</w:t>
      </w:r>
    </w:p>
    <w:p w14:paraId="402565F1"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48. How to click on a hyperlink using Selenium WebDriver?</w:t>
      </w:r>
    </w:p>
    <w:p w14:paraId="75C4A205"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We use </w:t>
      </w:r>
      <w:proofErr w:type="gramStart"/>
      <w:r w:rsidRPr="003D1F85">
        <w:rPr>
          <w:rFonts w:asciiTheme="minorHAnsi" w:hAnsiTheme="minorHAnsi" w:cs="Helvetica"/>
          <w:color w:val="1A1A1A"/>
          <w:sz w:val="20"/>
          <w:szCs w:val="20"/>
        </w:rPr>
        <w:t>click(</w:t>
      </w:r>
      <w:proofErr w:type="gramEnd"/>
      <w:r w:rsidRPr="003D1F85">
        <w:rPr>
          <w:rFonts w:asciiTheme="minorHAnsi" w:hAnsiTheme="minorHAnsi" w:cs="Helvetica"/>
          <w:color w:val="1A1A1A"/>
          <w:sz w:val="20"/>
          <w:szCs w:val="20"/>
        </w:rPr>
        <w:t>) method in Selenium to click on the hyperlink</w:t>
      </w:r>
    </w:p>
    <w:p w14:paraId="138880FF" w14:textId="77777777"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proofErr w:type="gramStart"/>
      <w:r w:rsidRPr="003D1F85">
        <w:rPr>
          <w:rFonts w:asciiTheme="minorHAnsi" w:hAnsiTheme="minorHAnsi" w:cs="Monaco"/>
          <w:sz w:val="20"/>
          <w:szCs w:val="20"/>
        </w:rPr>
        <w:t>driver.findElement</w:t>
      </w:r>
      <w:proofErr w:type="spellEnd"/>
      <w:proofErr w:type="gramEnd"/>
      <w:r w:rsidRPr="003D1F85">
        <w:rPr>
          <w:rFonts w:asciiTheme="minorHAnsi" w:hAnsiTheme="minorHAnsi" w:cs="Monaco"/>
          <w:sz w:val="20"/>
          <w:szCs w:val="20"/>
        </w:rPr>
        <w:t>(</w:t>
      </w:r>
      <w:proofErr w:type="spellStart"/>
      <w:r w:rsidRPr="003D1F85">
        <w:rPr>
          <w:rFonts w:asciiTheme="minorHAnsi" w:hAnsiTheme="minorHAnsi" w:cs="Monaco"/>
          <w:sz w:val="20"/>
          <w:szCs w:val="20"/>
        </w:rPr>
        <w:t>By.linkText</w:t>
      </w:r>
      <w:proofErr w:type="spellEnd"/>
      <w:r w:rsidRPr="003D1F85">
        <w:rPr>
          <w:rFonts w:asciiTheme="minorHAnsi" w:hAnsiTheme="minorHAnsi" w:cs="Monaco"/>
          <w:sz w:val="20"/>
          <w:szCs w:val="20"/>
        </w:rPr>
        <w:t>(“Software Testing Material Website”)).click();</w:t>
      </w:r>
    </w:p>
    <w:tbl>
      <w:tblPr>
        <w:tblW w:w="0" w:type="auto"/>
        <w:tblInd w:w="-108" w:type="dxa"/>
        <w:tblBorders>
          <w:top w:val="nil"/>
          <w:left w:val="nil"/>
          <w:right w:val="nil"/>
        </w:tblBorders>
        <w:tblLayout w:type="fixed"/>
        <w:tblLook w:val="0000" w:firstRow="0" w:lastRow="0" w:firstColumn="0" w:lastColumn="0" w:noHBand="0" w:noVBand="0"/>
      </w:tblPr>
      <w:tblGrid>
        <w:gridCol w:w="344"/>
        <w:gridCol w:w="13168"/>
      </w:tblGrid>
      <w:tr w:rsidR="005E4EBF" w:rsidRPr="003D1F85" w14:paraId="3F00EBDD" w14:textId="77777777">
        <w:tc>
          <w:tcPr>
            <w:tcW w:w="344" w:type="dxa"/>
            <w:shd w:val="clear" w:color="auto" w:fill="D8EBFF"/>
          </w:tcPr>
          <w:p w14:paraId="76C96EC1" w14:textId="77777777" w:rsidR="005E4EBF" w:rsidRPr="003D1F85" w:rsidRDefault="005E4EBF">
            <w:pPr>
              <w:widowControl w:val="0"/>
              <w:autoSpaceDE w:val="0"/>
              <w:autoSpaceDN w:val="0"/>
              <w:adjustRightInd w:val="0"/>
              <w:rPr>
                <w:rFonts w:asciiTheme="minorHAnsi" w:hAnsiTheme="minorHAnsi" w:cs="Monaco"/>
                <w:color w:val="4485D6"/>
                <w:sz w:val="20"/>
                <w:szCs w:val="20"/>
              </w:rPr>
            </w:pPr>
            <w:r w:rsidRPr="003D1F85">
              <w:rPr>
                <w:rFonts w:asciiTheme="minorHAnsi" w:hAnsiTheme="minorHAnsi" w:cs="Monaco"/>
                <w:color w:val="4485D6"/>
                <w:sz w:val="20"/>
                <w:szCs w:val="20"/>
              </w:rPr>
              <w:t>1</w:t>
            </w:r>
          </w:p>
        </w:tc>
        <w:tc>
          <w:tcPr>
            <w:tcW w:w="13168" w:type="dxa"/>
          </w:tcPr>
          <w:p w14:paraId="28AAE431" w14:textId="77777777" w:rsidR="005E4EBF" w:rsidRPr="003D1F85" w:rsidRDefault="005E4EBF">
            <w:pPr>
              <w:widowControl w:val="0"/>
              <w:autoSpaceDE w:val="0"/>
              <w:autoSpaceDN w:val="0"/>
              <w:adjustRightInd w:val="0"/>
              <w:rPr>
                <w:rFonts w:asciiTheme="minorHAnsi" w:hAnsiTheme="minorHAnsi" w:cs="Monaco"/>
                <w:sz w:val="20"/>
                <w:szCs w:val="20"/>
              </w:rPr>
            </w:pPr>
            <w:proofErr w:type="spellStart"/>
            <w:proofErr w:type="gramStart"/>
            <w:r w:rsidRPr="003D1F85">
              <w:rPr>
                <w:rFonts w:asciiTheme="minorHAnsi" w:hAnsiTheme="minorHAnsi" w:cs="Monaco"/>
                <w:color w:val="011E67"/>
                <w:sz w:val="20"/>
                <w:szCs w:val="20"/>
              </w:rPr>
              <w:t>driver</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findElement</w:t>
            </w:r>
            <w:proofErr w:type="spellEnd"/>
            <w:proofErr w:type="gramEnd"/>
            <w:r w:rsidRPr="003D1F85">
              <w:rPr>
                <w:rFonts w:asciiTheme="minorHAnsi" w:hAnsiTheme="minorHAnsi" w:cs="Monaco"/>
                <w:color w:val="262626"/>
                <w:sz w:val="20"/>
                <w:szCs w:val="20"/>
              </w:rPr>
              <w:t>(</w:t>
            </w:r>
            <w:proofErr w:type="spellStart"/>
            <w:r w:rsidRPr="003D1F85">
              <w:rPr>
                <w:rFonts w:asciiTheme="minorHAnsi" w:hAnsiTheme="minorHAnsi" w:cs="Monaco"/>
                <w:color w:val="011E67"/>
                <w:sz w:val="20"/>
                <w:szCs w:val="20"/>
              </w:rPr>
              <w:t>By</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linkText</w:t>
            </w:r>
            <w:proofErr w:type="spellEnd"/>
            <w:r w:rsidRPr="003D1F85">
              <w:rPr>
                <w:rFonts w:asciiTheme="minorHAnsi" w:hAnsiTheme="minorHAnsi" w:cs="Monaco"/>
                <w:color w:val="262626"/>
                <w:sz w:val="20"/>
                <w:szCs w:val="20"/>
              </w:rPr>
              <w:t>(</w:t>
            </w:r>
            <w:r w:rsidRPr="003D1F85">
              <w:rPr>
                <w:rFonts w:asciiTheme="minorHAnsi" w:hAnsiTheme="minorHAnsi" w:cs="Monaco"/>
                <w:color w:val="1A1A1A"/>
                <w:sz w:val="20"/>
                <w:szCs w:val="20"/>
              </w:rPr>
              <w:t>“</w:t>
            </w:r>
            <w:r w:rsidRPr="003D1F85">
              <w:rPr>
                <w:rFonts w:asciiTheme="minorHAnsi" w:hAnsiTheme="minorHAnsi" w:cs="Monaco"/>
                <w:color w:val="0335C5"/>
                <w:sz w:val="20"/>
                <w:szCs w:val="20"/>
              </w:rPr>
              <w:t xml:space="preserve">Software Testing Material </w:t>
            </w:r>
            <w:r w:rsidRPr="003D1F85">
              <w:rPr>
                <w:rFonts w:asciiTheme="minorHAnsi" w:hAnsiTheme="minorHAnsi" w:cs="Monaco"/>
                <w:color w:val="1A1A1A"/>
                <w:sz w:val="20"/>
                <w:szCs w:val="20"/>
              </w:rPr>
              <w:t>Website”</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click</w:t>
            </w:r>
            <w:r w:rsidRPr="003D1F85">
              <w:rPr>
                <w:rFonts w:asciiTheme="minorHAnsi" w:hAnsiTheme="minorHAnsi" w:cs="Monaco"/>
                <w:color w:val="262626"/>
                <w:sz w:val="20"/>
                <w:szCs w:val="20"/>
              </w:rPr>
              <w:t>();</w:t>
            </w:r>
          </w:p>
        </w:tc>
      </w:tr>
    </w:tbl>
    <w:p w14:paraId="216562BE"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4989C440"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453AB20D"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77CD7EA7"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2180B605"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61D3A047"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0EB8A20E"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49. How to submit a form using Selenium WebDriver?</w:t>
      </w:r>
    </w:p>
    <w:p w14:paraId="5C2DB9E4"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We use “submit” method on element to submit a form</w:t>
      </w:r>
    </w:p>
    <w:p w14:paraId="6141529E" w14:textId="77777777"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proofErr w:type="gramStart"/>
      <w:r w:rsidRPr="003D1F85">
        <w:rPr>
          <w:rFonts w:asciiTheme="minorHAnsi" w:hAnsiTheme="minorHAnsi" w:cs="Monaco"/>
          <w:sz w:val="20"/>
          <w:szCs w:val="20"/>
        </w:rPr>
        <w:t>driver.findElement</w:t>
      </w:r>
      <w:proofErr w:type="spellEnd"/>
      <w:proofErr w:type="gramEnd"/>
      <w:r w:rsidRPr="003D1F85">
        <w:rPr>
          <w:rFonts w:asciiTheme="minorHAnsi" w:hAnsiTheme="minorHAnsi" w:cs="Monaco"/>
          <w:sz w:val="20"/>
          <w:szCs w:val="20"/>
        </w:rPr>
        <w:t>(By.id("form_1")).submit();</w:t>
      </w:r>
    </w:p>
    <w:tbl>
      <w:tblPr>
        <w:tblW w:w="0" w:type="auto"/>
        <w:tblInd w:w="-108" w:type="dxa"/>
        <w:tblBorders>
          <w:top w:val="nil"/>
          <w:left w:val="nil"/>
          <w:right w:val="nil"/>
        </w:tblBorders>
        <w:tblLayout w:type="fixed"/>
        <w:tblLook w:val="0000" w:firstRow="0" w:lastRow="0" w:firstColumn="0" w:lastColumn="0" w:noHBand="0" w:noVBand="0"/>
      </w:tblPr>
      <w:tblGrid>
        <w:gridCol w:w="344"/>
      </w:tblGrid>
      <w:tr w:rsidR="00F17A03" w:rsidRPr="003D1F85" w14:paraId="28CAD0BA" w14:textId="77777777">
        <w:tc>
          <w:tcPr>
            <w:tcW w:w="344" w:type="dxa"/>
            <w:shd w:val="clear" w:color="auto" w:fill="D8EBFF"/>
          </w:tcPr>
          <w:p w14:paraId="220B5BBB" w14:textId="77777777" w:rsidR="00F17A03" w:rsidRPr="003D1F85" w:rsidRDefault="00F17A03">
            <w:pPr>
              <w:widowControl w:val="0"/>
              <w:autoSpaceDE w:val="0"/>
              <w:autoSpaceDN w:val="0"/>
              <w:adjustRightInd w:val="0"/>
              <w:rPr>
                <w:rFonts w:asciiTheme="minorHAnsi" w:hAnsiTheme="minorHAnsi" w:cs="Monaco"/>
                <w:color w:val="4485D6"/>
                <w:sz w:val="20"/>
                <w:szCs w:val="20"/>
              </w:rPr>
            </w:pPr>
            <w:r w:rsidRPr="003D1F85">
              <w:rPr>
                <w:rFonts w:asciiTheme="minorHAnsi" w:hAnsiTheme="minorHAnsi" w:cs="Monaco"/>
                <w:color w:val="4485D6"/>
                <w:sz w:val="20"/>
                <w:szCs w:val="20"/>
              </w:rPr>
              <w:t>1</w:t>
            </w:r>
          </w:p>
        </w:tc>
      </w:tr>
    </w:tbl>
    <w:p w14:paraId="07B64777"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Alternatively, you can use click method on the element which does form submission</w:t>
      </w:r>
    </w:p>
    <w:p w14:paraId="76E0562D"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1756F429"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7DE18D73"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50. How to press ENTER key on text box In Selenium WebDriver?</w:t>
      </w:r>
    </w:p>
    <w:p w14:paraId="50FC7CB2"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To press ENTER key using Selenium WebDriver, </w:t>
      </w:r>
      <w:proofErr w:type="gramStart"/>
      <w:r w:rsidRPr="003D1F85">
        <w:rPr>
          <w:rFonts w:asciiTheme="minorHAnsi" w:hAnsiTheme="minorHAnsi" w:cs="Helvetica"/>
          <w:color w:val="1A1A1A"/>
          <w:sz w:val="20"/>
          <w:szCs w:val="20"/>
        </w:rPr>
        <w:t>We</w:t>
      </w:r>
      <w:proofErr w:type="gramEnd"/>
      <w:r w:rsidRPr="003D1F85">
        <w:rPr>
          <w:rFonts w:asciiTheme="minorHAnsi" w:hAnsiTheme="minorHAnsi" w:cs="Helvetica"/>
          <w:color w:val="1A1A1A"/>
          <w:sz w:val="20"/>
          <w:szCs w:val="20"/>
        </w:rPr>
        <w:t xml:space="preserve"> need to use Selenium </w:t>
      </w:r>
      <w:proofErr w:type="spellStart"/>
      <w:r w:rsidRPr="003D1F85">
        <w:rPr>
          <w:rFonts w:asciiTheme="minorHAnsi" w:hAnsiTheme="minorHAnsi" w:cs="Helvetica"/>
          <w:color w:val="1A1A1A"/>
          <w:sz w:val="20"/>
          <w:szCs w:val="20"/>
        </w:rPr>
        <w:t>Enum</w:t>
      </w:r>
      <w:proofErr w:type="spellEnd"/>
      <w:r w:rsidRPr="003D1F85">
        <w:rPr>
          <w:rFonts w:asciiTheme="minorHAnsi" w:hAnsiTheme="minorHAnsi" w:cs="Helvetica"/>
          <w:color w:val="1A1A1A"/>
          <w:sz w:val="20"/>
          <w:szCs w:val="20"/>
        </w:rPr>
        <w:t> Keys with its constant ENTER.</w:t>
      </w:r>
    </w:p>
    <w:p w14:paraId="0148A5B0" w14:textId="77777777"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proofErr w:type="gramStart"/>
      <w:r w:rsidRPr="003D1F85">
        <w:rPr>
          <w:rFonts w:asciiTheme="minorHAnsi" w:hAnsiTheme="minorHAnsi" w:cs="Monaco"/>
          <w:sz w:val="20"/>
          <w:szCs w:val="20"/>
        </w:rPr>
        <w:t>driver.findElement</w:t>
      </w:r>
      <w:proofErr w:type="spellEnd"/>
      <w:proofErr w:type="gramEnd"/>
      <w:r w:rsidRPr="003D1F85">
        <w:rPr>
          <w:rFonts w:asciiTheme="minorHAnsi" w:hAnsiTheme="minorHAnsi" w:cs="Monaco"/>
          <w:sz w:val="20"/>
          <w:szCs w:val="20"/>
        </w:rPr>
        <w:t>(</w:t>
      </w:r>
      <w:proofErr w:type="spellStart"/>
      <w:r w:rsidRPr="003D1F85">
        <w:rPr>
          <w:rFonts w:asciiTheme="minorHAnsi" w:hAnsiTheme="minorHAnsi" w:cs="Monaco"/>
          <w:sz w:val="20"/>
          <w:szCs w:val="20"/>
        </w:rPr>
        <w:t>By.xpath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sendKeys</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Keys.ENTER</w:t>
      </w:r>
      <w:proofErr w:type="spellEnd"/>
      <w:r w:rsidRPr="003D1F85">
        <w:rPr>
          <w:rFonts w:asciiTheme="minorHAnsi" w:hAnsiTheme="minorHAnsi" w:cs="Monaco"/>
          <w:sz w:val="20"/>
          <w:szCs w:val="20"/>
        </w:rPr>
        <w:t>);</w:t>
      </w:r>
    </w:p>
    <w:p w14:paraId="5B090F6D"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05A1B52C"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27B01F7E"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2AB4FBB1"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7C2883BF"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39533D69"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51. How to pause a test execution for 5 seconds at a specific point?</w:t>
      </w:r>
    </w:p>
    <w:p w14:paraId="4967A4E9"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By using </w:t>
      </w:r>
      <w:proofErr w:type="spellStart"/>
      <w:proofErr w:type="gramStart"/>
      <w:r w:rsidRPr="003D1F85">
        <w:rPr>
          <w:rFonts w:asciiTheme="minorHAnsi" w:hAnsiTheme="minorHAnsi" w:cs="Helvetica"/>
          <w:color w:val="1A1A1A"/>
          <w:sz w:val="20"/>
          <w:szCs w:val="20"/>
        </w:rPr>
        <w:t>java.lang</w:t>
      </w:r>
      <w:proofErr w:type="gramEnd"/>
      <w:r w:rsidRPr="003D1F85">
        <w:rPr>
          <w:rFonts w:asciiTheme="minorHAnsi" w:hAnsiTheme="minorHAnsi" w:cs="Helvetica"/>
          <w:color w:val="1A1A1A"/>
          <w:sz w:val="20"/>
          <w:szCs w:val="20"/>
        </w:rPr>
        <w:t>.Thread.sleep</w:t>
      </w:r>
      <w:proofErr w:type="spellEnd"/>
      <w:r w:rsidRPr="003D1F85">
        <w:rPr>
          <w:rFonts w:asciiTheme="minorHAnsi" w:hAnsiTheme="minorHAnsi" w:cs="Helvetica"/>
          <w:color w:val="1A1A1A"/>
          <w:sz w:val="20"/>
          <w:szCs w:val="20"/>
        </w:rPr>
        <w:t>(long milliseconds) method we could pause the execution for a specific time. To pause 5 seconds, we need to pass parameter as 5000 (5 seconds)</w:t>
      </w:r>
    </w:p>
    <w:p w14:paraId="282E483A" w14:textId="77777777"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r w:rsidRPr="003D1F85">
        <w:rPr>
          <w:rFonts w:asciiTheme="minorHAnsi" w:hAnsiTheme="minorHAnsi" w:cs="Monaco"/>
          <w:sz w:val="20"/>
          <w:szCs w:val="20"/>
        </w:rPr>
        <w:t>Thread.sleep</w:t>
      </w:r>
      <w:proofErr w:type="spellEnd"/>
      <w:r w:rsidRPr="003D1F85">
        <w:rPr>
          <w:rFonts w:asciiTheme="minorHAnsi" w:hAnsiTheme="minorHAnsi" w:cs="Monaco"/>
          <w:sz w:val="20"/>
          <w:szCs w:val="20"/>
        </w:rPr>
        <w:t>(5000)</w:t>
      </w:r>
    </w:p>
    <w:p w14:paraId="12959AC9"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105FCFF6"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46B9DA06"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62EDE0DC"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5AD8391A"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52. Is Selenium Server needed to run Selenium WebDriver Scripts?</w:t>
      </w:r>
    </w:p>
    <w:p w14:paraId="34138AD7"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When we are distributing our Selenium WebDriver scripts to execute using Selenium Grid, we need to use Selenium Server.</w:t>
      </w:r>
    </w:p>
    <w:p w14:paraId="6CC21F43"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6E364047"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324CD636"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53. What happens if I run this command. </w:t>
      </w:r>
      <w:proofErr w:type="spellStart"/>
      <w:r w:rsidRPr="003D1F85">
        <w:rPr>
          <w:rFonts w:asciiTheme="minorHAnsi" w:hAnsiTheme="minorHAnsi" w:cs="Helvetica"/>
          <w:color w:val="1A1A1A"/>
          <w:sz w:val="20"/>
          <w:szCs w:val="20"/>
        </w:rPr>
        <w:t>driver.get</w:t>
      </w:r>
      <w:proofErr w:type="spellEnd"/>
      <w:r w:rsidRPr="003D1F85">
        <w:rPr>
          <w:rFonts w:asciiTheme="minorHAnsi" w:hAnsiTheme="minorHAnsi" w:cs="Helvetica"/>
          <w:color w:val="1A1A1A"/>
          <w:sz w:val="20"/>
          <w:szCs w:val="20"/>
        </w:rPr>
        <w:t>(“www.softwaretestingmaterial.com”</w:t>
      </w:r>
      <w:proofErr w:type="gramStart"/>
      <w:r w:rsidRPr="003D1F85">
        <w:rPr>
          <w:rFonts w:asciiTheme="minorHAnsi" w:hAnsiTheme="minorHAnsi" w:cs="Helvetica"/>
          <w:color w:val="1A1A1A"/>
          <w:sz w:val="20"/>
          <w:szCs w:val="20"/>
        </w:rPr>
        <w:t>) ;</w:t>
      </w:r>
      <w:proofErr w:type="gramEnd"/>
    </w:p>
    <w:p w14:paraId="48C2972E"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An exception is thrown. We need to pass HTTP protocol within </w:t>
      </w:r>
      <w:proofErr w:type="spellStart"/>
      <w:proofErr w:type="gramStart"/>
      <w:r w:rsidRPr="003D1F85">
        <w:rPr>
          <w:rFonts w:asciiTheme="minorHAnsi" w:hAnsiTheme="minorHAnsi" w:cs="Helvetica"/>
          <w:color w:val="1A1A1A"/>
          <w:sz w:val="20"/>
          <w:szCs w:val="20"/>
        </w:rPr>
        <w:t>driver.get</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 method.</w:t>
      </w:r>
    </w:p>
    <w:p w14:paraId="6C2E9713" w14:textId="77777777"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r w:rsidRPr="003D1F85">
        <w:rPr>
          <w:rFonts w:asciiTheme="minorHAnsi" w:hAnsiTheme="minorHAnsi" w:cs="Monaco"/>
          <w:sz w:val="20"/>
          <w:szCs w:val="20"/>
        </w:rPr>
        <w:t>driver.get</w:t>
      </w:r>
      <w:proofErr w:type="spellEnd"/>
      <w:r w:rsidRPr="003D1F85">
        <w:rPr>
          <w:rFonts w:asciiTheme="minorHAnsi" w:hAnsiTheme="minorHAnsi" w:cs="Monaco"/>
          <w:sz w:val="20"/>
          <w:szCs w:val="20"/>
        </w:rPr>
        <w:t>("http://www.softwaretestingmaterial.com");</w:t>
      </w:r>
    </w:p>
    <w:tbl>
      <w:tblPr>
        <w:tblW w:w="0" w:type="auto"/>
        <w:tblInd w:w="-108" w:type="dxa"/>
        <w:tblBorders>
          <w:top w:val="nil"/>
          <w:left w:val="nil"/>
          <w:right w:val="nil"/>
        </w:tblBorders>
        <w:tblLayout w:type="fixed"/>
        <w:tblLook w:val="0000" w:firstRow="0" w:lastRow="0" w:firstColumn="0" w:lastColumn="0" w:noHBand="0" w:noVBand="0"/>
      </w:tblPr>
      <w:tblGrid>
        <w:gridCol w:w="344"/>
        <w:gridCol w:w="13168"/>
      </w:tblGrid>
      <w:tr w:rsidR="005E4EBF" w:rsidRPr="003D1F85" w14:paraId="196FEC89" w14:textId="77777777">
        <w:tc>
          <w:tcPr>
            <w:tcW w:w="344" w:type="dxa"/>
            <w:shd w:val="clear" w:color="auto" w:fill="D8EBFF"/>
          </w:tcPr>
          <w:p w14:paraId="5266AC29" w14:textId="77777777" w:rsidR="005E4EBF" w:rsidRPr="003D1F85" w:rsidRDefault="005E4EBF">
            <w:pPr>
              <w:widowControl w:val="0"/>
              <w:autoSpaceDE w:val="0"/>
              <w:autoSpaceDN w:val="0"/>
              <w:adjustRightInd w:val="0"/>
              <w:rPr>
                <w:rFonts w:asciiTheme="minorHAnsi" w:hAnsiTheme="minorHAnsi" w:cs="Monaco"/>
                <w:color w:val="4485D6"/>
                <w:sz w:val="20"/>
                <w:szCs w:val="20"/>
              </w:rPr>
            </w:pPr>
            <w:r w:rsidRPr="003D1F85">
              <w:rPr>
                <w:rFonts w:asciiTheme="minorHAnsi" w:hAnsiTheme="minorHAnsi" w:cs="Monaco"/>
                <w:color w:val="4485D6"/>
                <w:sz w:val="20"/>
                <w:szCs w:val="20"/>
              </w:rPr>
              <w:t>1</w:t>
            </w:r>
          </w:p>
        </w:tc>
        <w:tc>
          <w:tcPr>
            <w:tcW w:w="13168" w:type="dxa"/>
          </w:tcPr>
          <w:p w14:paraId="47E78F44" w14:textId="77777777" w:rsidR="005E4EBF" w:rsidRPr="003D1F85" w:rsidRDefault="005E4EBF">
            <w:pPr>
              <w:widowControl w:val="0"/>
              <w:autoSpaceDE w:val="0"/>
              <w:autoSpaceDN w:val="0"/>
              <w:adjustRightInd w:val="0"/>
              <w:rPr>
                <w:rFonts w:asciiTheme="minorHAnsi" w:hAnsiTheme="minorHAnsi" w:cs="Monaco"/>
                <w:sz w:val="20"/>
                <w:szCs w:val="20"/>
              </w:rPr>
            </w:pPr>
            <w:proofErr w:type="spellStart"/>
            <w:r w:rsidRPr="003D1F85">
              <w:rPr>
                <w:rFonts w:asciiTheme="minorHAnsi" w:hAnsiTheme="minorHAnsi" w:cs="Monaco"/>
                <w:color w:val="011E67"/>
                <w:sz w:val="20"/>
                <w:szCs w:val="20"/>
              </w:rPr>
              <w:t>driver</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get</w:t>
            </w:r>
            <w:proofErr w:type="spellEnd"/>
            <w:r w:rsidRPr="003D1F85">
              <w:rPr>
                <w:rFonts w:asciiTheme="minorHAnsi" w:hAnsiTheme="minorHAnsi" w:cs="Monaco"/>
                <w:color w:val="262626"/>
                <w:sz w:val="20"/>
                <w:szCs w:val="20"/>
              </w:rPr>
              <w:t>(</w:t>
            </w:r>
            <w:r w:rsidRPr="003D1F85">
              <w:rPr>
                <w:rFonts w:asciiTheme="minorHAnsi" w:hAnsiTheme="minorHAnsi" w:cs="Monaco"/>
                <w:color w:val="0F7001"/>
                <w:sz w:val="20"/>
                <w:szCs w:val="20"/>
              </w:rPr>
              <w:t>"http://www.softwaretestingmaterial.com"</w:t>
            </w:r>
            <w:r w:rsidRPr="003D1F85">
              <w:rPr>
                <w:rFonts w:asciiTheme="minorHAnsi" w:hAnsiTheme="minorHAnsi" w:cs="Monaco"/>
                <w:color w:val="262626"/>
                <w:sz w:val="20"/>
                <w:szCs w:val="20"/>
              </w:rPr>
              <w:t>);</w:t>
            </w:r>
          </w:p>
        </w:tc>
      </w:tr>
    </w:tbl>
    <w:p w14:paraId="75D20C86"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163758D5"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54. What is the alternative to </w:t>
      </w:r>
      <w:proofErr w:type="spellStart"/>
      <w:proofErr w:type="gramStart"/>
      <w:r w:rsidRPr="003D1F85">
        <w:rPr>
          <w:rFonts w:asciiTheme="minorHAnsi" w:hAnsiTheme="minorHAnsi" w:cs="Helvetica"/>
          <w:color w:val="1A1A1A"/>
          <w:sz w:val="20"/>
          <w:szCs w:val="20"/>
        </w:rPr>
        <w:t>driver.get</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 method to open an URL using Selenium WebDriver?</w:t>
      </w:r>
    </w:p>
    <w:p w14:paraId="6457A96F"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Alternative method to </w:t>
      </w:r>
      <w:proofErr w:type="spellStart"/>
      <w:r w:rsidRPr="003D1F85">
        <w:rPr>
          <w:rFonts w:asciiTheme="minorHAnsi" w:hAnsiTheme="minorHAnsi" w:cs="Helvetica"/>
          <w:color w:val="1A1A1A"/>
          <w:sz w:val="20"/>
          <w:szCs w:val="20"/>
        </w:rPr>
        <w:t>driver.get</w:t>
      </w:r>
      <w:proofErr w:type="spellEnd"/>
      <w:r w:rsidRPr="003D1F85">
        <w:rPr>
          <w:rFonts w:asciiTheme="minorHAnsi" w:hAnsiTheme="minorHAnsi" w:cs="Helvetica"/>
          <w:color w:val="1A1A1A"/>
          <w:sz w:val="20"/>
          <w:szCs w:val="20"/>
        </w:rPr>
        <w:t>(“</w:t>
      </w:r>
      <w:proofErr w:type="spellStart"/>
      <w:r w:rsidRPr="003D1F85">
        <w:rPr>
          <w:rFonts w:asciiTheme="minorHAnsi" w:hAnsiTheme="minorHAnsi" w:cs="Helvetica"/>
          <w:color w:val="1A1A1A"/>
          <w:sz w:val="20"/>
          <w:szCs w:val="20"/>
        </w:rPr>
        <w:t>url</w:t>
      </w:r>
      <w:proofErr w:type="spellEnd"/>
      <w:r w:rsidRPr="003D1F85">
        <w:rPr>
          <w:rFonts w:asciiTheme="minorHAnsi" w:hAnsiTheme="minorHAnsi" w:cs="Helvetica"/>
          <w:color w:val="1A1A1A"/>
          <w:sz w:val="20"/>
          <w:szCs w:val="20"/>
        </w:rPr>
        <w:t>”) method is driver.navigate.to(“</w:t>
      </w:r>
      <w:proofErr w:type="spellStart"/>
      <w:r w:rsidRPr="003D1F85">
        <w:rPr>
          <w:rFonts w:asciiTheme="minorHAnsi" w:hAnsiTheme="minorHAnsi" w:cs="Helvetica"/>
          <w:color w:val="1A1A1A"/>
          <w:sz w:val="20"/>
          <w:szCs w:val="20"/>
        </w:rPr>
        <w:t>url</w:t>
      </w:r>
      <w:proofErr w:type="spellEnd"/>
      <w:r w:rsidRPr="003D1F85">
        <w:rPr>
          <w:rFonts w:asciiTheme="minorHAnsi" w:hAnsiTheme="minorHAnsi" w:cs="Helvetica"/>
          <w:color w:val="1A1A1A"/>
          <w:sz w:val="20"/>
          <w:szCs w:val="20"/>
        </w:rPr>
        <w:t>”)</w:t>
      </w:r>
    </w:p>
    <w:p w14:paraId="120C0129"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719542B4"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062CF82B"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06393801"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5C26428C"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55. What is the difference between </w:t>
      </w:r>
      <w:proofErr w:type="spellStart"/>
      <w:proofErr w:type="gramStart"/>
      <w:r w:rsidRPr="003D1F85">
        <w:rPr>
          <w:rFonts w:asciiTheme="minorHAnsi" w:hAnsiTheme="minorHAnsi" w:cs="Helvetica"/>
          <w:color w:val="1A1A1A"/>
          <w:sz w:val="20"/>
          <w:szCs w:val="20"/>
        </w:rPr>
        <w:t>driver.get</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 and driver.navigate.to(“</w:t>
      </w:r>
      <w:proofErr w:type="spellStart"/>
      <w:r w:rsidRPr="003D1F85">
        <w:rPr>
          <w:rFonts w:asciiTheme="minorHAnsi" w:hAnsiTheme="minorHAnsi" w:cs="Helvetica"/>
          <w:color w:val="1A1A1A"/>
          <w:sz w:val="20"/>
          <w:szCs w:val="20"/>
        </w:rPr>
        <w:t>url</w:t>
      </w:r>
      <w:proofErr w:type="spellEnd"/>
      <w:r w:rsidRPr="003D1F85">
        <w:rPr>
          <w:rFonts w:asciiTheme="minorHAnsi" w:hAnsiTheme="minorHAnsi" w:cs="Helvetica"/>
          <w:color w:val="1A1A1A"/>
          <w:sz w:val="20"/>
          <w:szCs w:val="20"/>
        </w:rPr>
        <w:t>”)?</w:t>
      </w:r>
    </w:p>
    <w:p w14:paraId="42D3D9F0"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proofErr w:type="gramStart"/>
      <w:r w:rsidRPr="003D1F85">
        <w:rPr>
          <w:rFonts w:asciiTheme="minorHAnsi" w:hAnsiTheme="minorHAnsi" w:cs="Helvetica"/>
          <w:color w:val="1A1A1A"/>
          <w:sz w:val="20"/>
          <w:szCs w:val="20"/>
        </w:rPr>
        <w:t>driver.get</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 To open an URL and it will wait till the whole page gets loaded</w:t>
      </w:r>
    </w:p>
    <w:p w14:paraId="545CA74D"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proofErr w:type="gramStart"/>
      <w:r w:rsidRPr="003D1F85">
        <w:rPr>
          <w:rFonts w:asciiTheme="minorHAnsi" w:hAnsiTheme="minorHAnsi" w:cs="Helvetica"/>
          <w:color w:val="1A1A1A"/>
          <w:sz w:val="20"/>
          <w:szCs w:val="20"/>
        </w:rPr>
        <w:t>driver.navigate.get</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 To navigate to an URL and It will not wait till the whole page gets loaded</w:t>
      </w:r>
    </w:p>
    <w:p w14:paraId="018B0A05"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4E0C1B83"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4188452F"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23D30427"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71530B1B"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56. Can I navigate back and forth in a browser in Selenium WebDriver?</w:t>
      </w:r>
    </w:p>
    <w:p w14:paraId="19DDFAD4"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We use Navigate interface to do navigate back and forth in a browser. It has methods to move back, forward as well as to refresh a page.</w:t>
      </w:r>
    </w:p>
    <w:p w14:paraId="73EC5FC5" w14:textId="77777777" w:rsidR="003B6414" w:rsidRPr="003D1F85" w:rsidRDefault="003B6414" w:rsidP="005E4EBF">
      <w:pPr>
        <w:widowControl w:val="0"/>
        <w:autoSpaceDE w:val="0"/>
        <w:autoSpaceDN w:val="0"/>
        <w:adjustRightInd w:val="0"/>
        <w:rPr>
          <w:rFonts w:asciiTheme="minorHAnsi" w:hAnsiTheme="minorHAnsi" w:cs="Helvetica"/>
          <w:color w:val="1A1A1A"/>
          <w:sz w:val="20"/>
          <w:szCs w:val="20"/>
        </w:rPr>
      </w:pPr>
    </w:p>
    <w:p w14:paraId="4E22F0B7"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proofErr w:type="gramStart"/>
      <w:r w:rsidRPr="003D1F85">
        <w:rPr>
          <w:rFonts w:asciiTheme="minorHAnsi" w:hAnsiTheme="minorHAnsi" w:cs="Helvetica"/>
          <w:color w:val="1A1A1A"/>
          <w:sz w:val="20"/>
          <w:szCs w:val="20"/>
        </w:rPr>
        <w:t>driver.navigate</w:t>
      </w:r>
      <w:proofErr w:type="spellEnd"/>
      <w:proofErr w:type="gramEnd"/>
      <w:r w:rsidRPr="003D1F85">
        <w:rPr>
          <w:rFonts w:asciiTheme="minorHAnsi" w:hAnsiTheme="minorHAnsi" w:cs="Helvetica"/>
          <w:color w:val="1A1A1A"/>
          <w:sz w:val="20"/>
          <w:szCs w:val="20"/>
        </w:rPr>
        <w:t>().forward(); – to navigate to the next web page with reference to the browser’s history</w:t>
      </w:r>
    </w:p>
    <w:p w14:paraId="2D7988E7" w14:textId="77777777" w:rsidR="003B6414" w:rsidRPr="003D1F85" w:rsidRDefault="003B6414" w:rsidP="005E4EBF">
      <w:pPr>
        <w:widowControl w:val="0"/>
        <w:autoSpaceDE w:val="0"/>
        <w:autoSpaceDN w:val="0"/>
        <w:adjustRightInd w:val="0"/>
        <w:rPr>
          <w:rFonts w:asciiTheme="minorHAnsi" w:hAnsiTheme="minorHAnsi" w:cs="Helvetica"/>
          <w:color w:val="1A1A1A"/>
          <w:sz w:val="20"/>
          <w:szCs w:val="20"/>
        </w:rPr>
      </w:pPr>
    </w:p>
    <w:p w14:paraId="2A85D964"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proofErr w:type="gramStart"/>
      <w:r w:rsidRPr="003D1F85">
        <w:rPr>
          <w:rFonts w:asciiTheme="minorHAnsi" w:hAnsiTheme="minorHAnsi" w:cs="Helvetica"/>
          <w:color w:val="1A1A1A"/>
          <w:sz w:val="20"/>
          <w:szCs w:val="20"/>
        </w:rPr>
        <w:t>driver.navigate</w:t>
      </w:r>
      <w:proofErr w:type="spellEnd"/>
      <w:proofErr w:type="gramEnd"/>
      <w:r w:rsidRPr="003D1F85">
        <w:rPr>
          <w:rFonts w:asciiTheme="minorHAnsi" w:hAnsiTheme="minorHAnsi" w:cs="Helvetica"/>
          <w:color w:val="1A1A1A"/>
          <w:sz w:val="20"/>
          <w:szCs w:val="20"/>
        </w:rPr>
        <w:t>().back(); – takes back to the previous webpage with reference to the browser’s history</w:t>
      </w:r>
    </w:p>
    <w:p w14:paraId="6BF19224" w14:textId="77777777" w:rsidR="003B6414" w:rsidRPr="003D1F85" w:rsidRDefault="003B6414" w:rsidP="005E4EBF">
      <w:pPr>
        <w:widowControl w:val="0"/>
        <w:autoSpaceDE w:val="0"/>
        <w:autoSpaceDN w:val="0"/>
        <w:adjustRightInd w:val="0"/>
        <w:rPr>
          <w:rFonts w:asciiTheme="minorHAnsi" w:hAnsiTheme="minorHAnsi" w:cs="Helvetica"/>
          <w:color w:val="1A1A1A"/>
          <w:sz w:val="20"/>
          <w:szCs w:val="20"/>
        </w:rPr>
      </w:pPr>
    </w:p>
    <w:p w14:paraId="2D804D7D"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proofErr w:type="gramStart"/>
      <w:r w:rsidRPr="003D1F85">
        <w:rPr>
          <w:rFonts w:asciiTheme="minorHAnsi" w:hAnsiTheme="minorHAnsi" w:cs="Helvetica"/>
          <w:color w:val="1A1A1A"/>
          <w:sz w:val="20"/>
          <w:szCs w:val="20"/>
        </w:rPr>
        <w:lastRenderedPageBreak/>
        <w:t>driver.navigate</w:t>
      </w:r>
      <w:proofErr w:type="spellEnd"/>
      <w:proofErr w:type="gramEnd"/>
      <w:r w:rsidRPr="003D1F85">
        <w:rPr>
          <w:rFonts w:asciiTheme="minorHAnsi" w:hAnsiTheme="minorHAnsi" w:cs="Helvetica"/>
          <w:color w:val="1A1A1A"/>
          <w:sz w:val="20"/>
          <w:szCs w:val="20"/>
        </w:rPr>
        <w:t>().refresh(); – to refresh the current web page thereby reloading all the web elements</w:t>
      </w:r>
    </w:p>
    <w:p w14:paraId="2E298928" w14:textId="77777777" w:rsidR="003B6414" w:rsidRPr="003D1F85" w:rsidRDefault="003B6414" w:rsidP="005E4EBF">
      <w:pPr>
        <w:widowControl w:val="0"/>
        <w:autoSpaceDE w:val="0"/>
        <w:autoSpaceDN w:val="0"/>
        <w:adjustRightInd w:val="0"/>
        <w:rPr>
          <w:rFonts w:asciiTheme="minorHAnsi" w:hAnsiTheme="minorHAnsi" w:cs="Helvetica"/>
          <w:color w:val="1A1A1A"/>
          <w:sz w:val="20"/>
          <w:szCs w:val="20"/>
        </w:rPr>
      </w:pPr>
    </w:p>
    <w:p w14:paraId="0A7F87B8"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proofErr w:type="gramStart"/>
      <w:r w:rsidRPr="003D1F85">
        <w:rPr>
          <w:rFonts w:asciiTheme="minorHAnsi" w:hAnsiTheme="minorHAnsi" w:cs="Helvetica"/>
          <w:color w:val="1A1A1A"/>
          <w:sz w:val="20"/>
          <w:szCs w:val="20"/>
        </w:rPr>
        <w:t>driver.navigate</w:t>
      </w:r>
      <w:proofErr w:type="spellEnd"/>
      <w:proofErr w:type="gramEnd"/>
      <w:r w:rsidRPr="003D1F85">
        <w:rPr>
          <w:rFonts w:asciiTheme="minorHAnsi" w:hAnsiTheme="minorHAnsi" w:cs="Helvetica"/>
          <w:color w:val="1A1A1A"/>
          <w:sz w:val="20"/>
          <w:szCs w:val="20"/>
        </w:rPr>
        <w:t>().to(“</w:t>
      </w:r>
      <w:proofErr w:type="spellStart"/>
      <w:r w:rsidRPr="003D1F85">
        <w:rPr>
          <w:rFonts w:asciiTheme="minorHAnsi" w:hAnsiTheme="minorHAnsi" w:cs="Helvetica"/>
          <w:color w:val="1A1A1A"/>
          <w:sz w:val="20"/>
          <w:szCs w:val="20"/>
        </w:rPr>
        <w:t>url</w:t>
      </w:r>
      <w:proofErr w:type="spellEnd"/>
      <w:r w:rsidRPr="003D1F85">
        <w:rPr>
          <w:rFonts w:asciiTheme="minorHAnsi" w:hAnsiTheme="minorHAnsi" w:cs="Helvetica"/>
          <w:color w:val="1A1A1A"/>
          <w:sz w:val="20"/>
          <w:szCs w:val="20"/>
        </w:rPr>
        <w:t>”); – to launch a new web browser window and navigate to the specified URL</w:t>
      </w:r>
    </w:p>
    <w:p w14:paraId="59865C8F" w14:textId="77777777" w:rsidR="003B6414" w:rsidRPr="003D1F85" w:rsidRDefault="003B6414" w:rsidP="005E4EBF">
      <w:pPr>
        <w:widowControl w:val="0"/>
        <w:autoSpaceDE w:val="0"/>
        <w:autoSpaceDN w:val="0"/>
        <w:adjustRightInd w:val="0"/>
        <w:rPr>
          <w:rFonts w:asciiTheme="minorHAnsi" w:hAnsiTheme="minorHAnsi" w:cs="Helvetica"/>
          <w:color w:val="1A1A1A"/>
          <w:sz w:val="20"/>
          <w:szCs w:val="20"/>
        </w:rPr>
      </w:pPr>
    </w:p>
    <w:p w14:paraId="1299B511" w14:textId="77777777" w:rsidR="003B6414" w:rsidRPr="003D1F85" w:rsidRDefault="003B6414" w:rsidP="005E4EBF">
      <w:pPr>
        <w:widowControl w:val="0"/>
        <w:autoSpaceDE w:val="0"/>
        <w:autoSpaceDN w:val="0"/>
        <w:adjustRightInd w:val="0"/>
        <w:rPr>
          <w:rFonts w:asciiTheme="minorHAnsi" w:hAnsiTheme="minorHAnsi" w:cs="Helvetica"/>
          <w:color w:val="1A1A1A"/>
          <w:sz w:val="20"/>
          <w:szCs w:val="20"/>
        </w:rPr>
      </w:pPr>
    </w:p>
    <w:p w14:paraId="2DC3FBDC" w14:textId="77777777" w:rsidR="003B6414" w:rsidRPr="003D1F85" w:rsidRDefault="003B6414" w:rsidP="005E4EBF">
      <w:pPr>
        <w:widowControl w:val="0"/>
        <w:autoSpaceDE w:val="0"/>
        <w:autoSpaceDN w:val="0"/>
        <w:adjustRightInd w:val="0"/>
        <w:rPr>
          <w:rFonts w:asciiTheme="minorHAnsi" w:hAnsiTheme="minorHAnsi" w:cs="Helvetica"/>
          <w:color w:val="1A1A1A"/>
          <w:sz w:val="20"/>
          <w:szCs w:val="20"/>
        </w:rPr>
      </w:pPr>
    </w:p>
    <w:p w14:paraId="52A1E09E" w14:textId="77777777" w:rsidR="003B6414" w:rsidRPr="003D1F85" w:rsidRDefault="003B6414" w:rsidP="005E4EBF">
      <w:pPr>
        <w:widowControl w:val="0"/>
        <w:autoSpaceDE w:val="0"/>
        <w:autoSpaceDN w:val="0"/>
        <w:adjustRightInd w:val="0"/>
        <w:rPr>
          <w:rFonts w:asciiTheme="minorHAnsi" w:hAnsiTheme="minorHAnsi" w:cs="Helvetica"/>
          <w:color w:val="1A1A1A"/>
          <w:sz w:val="20"/>
          <w:szCs w:val="20"/>
        </w:rPr>
      </w:pPr>
    </w:p>
    <w:p w14:paraId="2732E1FF" w14:textId="77777777" w:rsidR="003B6414" w:rsidRPr="003D1F85" w:rsidRDefault="003B6414" w:rsidP="005E4EBF">
      <w:pPr>
        <w:widowControl w:val="0"/>
        <w:autoSpaceDE w:val="0"/>
        <w:autoSpaceDN w:val="0"/>
        <w:adjustRightInd w:val="0"/>
        <w:rPr>
          <w:rFonts w:asciiTheme="minorHAnsi" w:hAnsiTheme="minorHAnsi" w:cs="Helvetica"/>
          <w:color w:val="1A1A1A"/>
          <w:sz w:val="20"/>
          <w:szCs w:val="20"/>
        </w:rPr>
      </w:pPr>
    </w:p>
    <w:p w14:paraId="6614A9E2"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57. What are the different types of navigation commands?</w:t>
      </w:r>
    </w:p>
    <w:p w14:paraId="41C6306C"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Refer above question (Can I navigate back and forth in a browser)</w:t>
      </w:r>
    </w:p>
    <w:p w14:paraId="6B3C7998" w14:textId="77777777"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14:paraId="0A11BEAC"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58. How to fetch the current page URL in Selenium?</w:t>
      </w:r>
    </w:p>
    <w:p w14:paraId="65CC8919"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To fetch the current page URL, we use </w:t>
      </w:r>
      <w:proofErr w:type="spellStart"/>
      <w:proofErr w:type="gramStart"/>
      <w:r w:rsidRPr="003D1F85">
        <w:rPr>
          <w:rFonts w:asciiTheme="minorHAnsi" w:hAnsiTheme="minorHAnsi" w:cs="Helvetica"/>
          <w:color w:val="1A1A1A"/>
          <w:sz w:val="20"/>
          <w:szCs w:val="20"/>
        </w:rPr>
        <w:t>getCurrentURL</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w:t>
      </w:r>
    </w:p>
    <w:p w14:paraId="72B48242" w14:textId="77777777"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proofErr w:type="gramStart"/>
      <w:r w:rsidRPr="003D1F85">
        <w:rPr>
          <w:rFonts w:asciiTheme="minorHAnsi" w:hAnsiTheme="minorHAnsi" w:cs="Monaco"/>
          <w:sz w:val="20"/>
          <w:szCs w:val="20"/>
        </w:rPr>
        <w:t>driver.getCurrentUrl</w:t>
      </w:r>
      <w:proofErr w:type="spellEnd"/>
      <w:proofErr w:type="gramEnd"/>
      <w:r w:rsidRPr="003D1F85">
        <w:rPr>
          <w:rFonts w:asciiTheme="minorHAnsi" w:hAnsiTheme="minorHAnsi" w:cs="Monaco"/>
          <w:sz w:val="20"/>
          <w:szCs w:val="20"/>
        </w:rPr>
        <w:t>();</w:t>
      </w:r>
    </w:p>
    <w:p w14:paraId="11F619B0" w14:textId="77777777"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14:paraId="29442438" w14:textId="77777777"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14:paraId="362E436C" w14:textId="77777777"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14:paraId="27DD603A"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59. How can we maximize browser window in Selenium?</w:t>
      </w:r>
    </w:p>
    <w:p w14:paraId="72C14A50"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To maximize browser window in selenium we use </w:t>
      </w:r>
      <w:proofErr w:type="gramStart"/>
      <w:r w:rsidRPr="003D1F85">
        <w:rPr>
          <w:rFonts w:asciiTheme="minorHAnsi" w:hAnsiTheme="minorHAnsi" w:cs="Helvetica"/>
          <w:color w:val="1A1A1A"/>
          <w:sz w:val="20"/>
          <w:szCs w:val="20"/>
        </w:rPr>
        <w:t>maximize(</w:t>
      </w:r>
      <w:proofErr w:type="gramEnd"/>
      <w:r w:rsidRPr="003D1F85">
        <w:rPr>
          <w:rFonts w:asciiTheme="minorHAnsi" w:hAnsiTheme="minorHAnsi" w:cs="Helvetica"/>
          <w:color w:val="1A1A1A"/>
          <w:sz w:val="20"/>
          <w:szCs w:val="20"/>
        </w:rPr>
        <w:t>) method. This method maximizes the current window if it is not already maximized</w:t>
      </w:r>
    </w:p>
    <w:p w14:paraId="7C4CD692" w14:textId="77777777"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proofErr w:type="gramStart"/>
      <w:r w:rsidRPr="003D1F85">
        <w:rPr>
          <w:rFonts w:asciiTheme="minorHAnsi" w:hAnsiTheme="minorHAnsi" w:cs="Monaco"/>
          <w:sz w:val="20"/>
          <w:szCs w:val="20"/>
        </w:rPr>
        <w:t>driver.manage</w:t>
      </w:r>
      <w:proofErr w:type="spellEnd"/>
      <w:proofErr w:type="gramEnd"/>
      <w:r w:rsidRPr="003D1F85">
        <w:rPr>
          <w:rFonts w:asciiTheme="minorHAnsi" w:hAnsiTheme="minorHAnsi" w:cs="Monaco"/>
          <w:sz w:val="20"/>
          <w:szCs w:val="20"/>
        </w:rPr>
        <w:t>().window().maximize();</w:t>
      </w:r>
    </w:p>
    <w:p w14:paraId="2AD09474"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60. How to delete cookies in Selenium?</w:t>
      </w:r>
    </w:p>
    <w:p w14:paraId="1EDBF1E5"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To delete cookies we use </w:t>
      </w:r>
      <w:proofErr w:type="spellStart"/>
      <w:proofErr w:type="gramStart"/>
      <w:r w:rsidRPr="003D1F85">
        <w:rPr>
          <w:rFonts w:asciiTheme="minorHAnsi" w:hAnsiTheme="minorHAnsi" w:cs="Helvetica"/>
          <w:color w:val="1A1A1A"/>
          <w:sz w:val="20"/>
          <w:szCs w:val="20"/>
        </w:rPr>
        <w:t>deleteAllCookies</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 method</w:t>
      </w:r>
    </w:p>
    <w:p w14:paraId="76DBAA2A" w14:textId="77777777"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proofErr w:type="gramStart"/>
      <w:r w:rsidRPr="003D1F85">
        <w:rPr>
          <w:rFonts w:asciiTheme="minorHAnsi" w:hAnsiTheme="minorHAnsi" w:cs="Monaco"/>
          <w:sz w:val="20"/>
          <w:szCs w:val="20"/>
        </w:rPr>
        <w:t>driver.manage</w:t>
      </w:r>
      <w:proofErr w:type="spellEnd"/>
      <w:proofErr w:type="gramEnd"/>
      <w:r w:rsidRPr="003D1F85">
        <w:rPr>
          <w:rFonts w:asciiTheme="minorHAnsi" w:hAnsiTheme="minorHAnsi" w:cs="Monaco"/>
          <w:sz w:val="20"/>
          <w:szCs w:val="20"/>
        </w:rPr>
        <w:t>().</w:t>
      </w:r>
      <w:proofErr w:type="spellStart"/>
      <w:r w:rsidRPr="003D1F85">
        <w:rPr>
          <w:rFonts w:asciiTheme="minorHAnsi" w:hAnsiTheme="minorHAnsi" w:cs="Monaco"/>
          <w:sz w:val="20"/>
          <w:szCs w:val="20"/>
        </w:rPr>
        <w:t>deleteAllCookies</w:t>
      </w:r>
      <w:proofErr w:type="spellEnd"/>
      <w:r w:rsidRPr="003D1F85">
        <w:rPr>
          <w:rFonts w:asciiTheme="minorHAnsi" w:hAnsiTheme="minorHAnsi" w:cs="Monaco"/>
          <w:sz w:val="20"/>
          <w:szCs w:val="20"/>
        </w:rPr>
        <w:t>();</w:t>
      </w:r>
    </w:p>
    <w:p w14:paraId="641C1480" w14:textId="77777777"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14:paraId="244B6D76" w14:textId="77777777"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14:paraId="7CB2FE1D" w14:textId="77777777"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14:paraId="79CB8BDA" w14:textId="77777777"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14:paraId="10C12B00" w14:textId="77777777"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14:paraId="5D9B5BC4" w14:textId="77777777" w:rsidR="005A234C" w:rsidRPr="003D1F85" w:rsidRDefault="005A234C" w:rsidP="005E4EBF">
      <w:pPr>
        <w:widowControl w:val="0"/>
        <w:autoSpaceDE w:val="0"/>
        <w:autoSpaceDN w:val="0"/>
        <w:adjustRightInd w:val="0"/>
        <w:rPr>
          <w:rFonts w:asciiTheme="minorHAnsi" w:hAnsiTheme="minorHAnsi" w:cs="Helvetica"/>
          <w:color w:val="1A1A1A"/>
          <w:sz w:val="20"/>
          <w:szCs w:val="20"/>
        </w:rPr>
      </w:pPr>
    </w:p>
    <w:p w14:paraId="2C1C53F5" w14:textId="77777777" w:rsidR="005A234C" w:rsidRPr="003D1F85" w:rsidRDefault="005A234C" w:rsidP="005E4EBF">
      <w:pPr>
        <w:widowControl w:val="0"/>
        <w:autoSpaceDE w:val="0"/>
        <w:autoSpaceDN w:val="0"/>
        <w:adjustRightInd w:val="0"/>
        <w:rPr>
          <w:rFonts w:asciiTheme="minorHAnsi" w:hAnsiTheme="minorHAnsi" w:cs="Helvetica"/>
          <w:color w:val="1A1A1A"/>
          <w:sz w:val="20"/>
          <w:szCs w:val="20"/>
        </w:rPr>
      </w:pPr>
    </w:p>
    <w:p w14:paraId="55CDAB1B" w14:textId="77777777" w:rsidR="005A234C" w:rsidRPr="003D1F85" w:rsidRDefault="005A234C" w:rsidP="005E4EBF">
      <w:pPr>
        <w:widowControl w:val="0"/>
        <w:autoSpaceDE w:val="0"/>
        <w:autoSpaceDN w:val="0"/>
        <w:adjustRightInd w:val="0"/>
        <w:rPr>
          <w:rFonts w:asciiTheme="minorHAnsi" w:hAnsiTheme="minorHAnsi" w:cs="Helvetica"/>
          <w:color w:val="1A1A1A"/>
          <w:sz w:val="20"/>
          <w:szCs w:val="20"/>
        </w:rPr>
      </w:pPr>
    </w:p>
    <w:p w14:paraId="4E2A0120" w14:textId="77777777" w:rsidR="005A234C" w:rsidRPr="003D1F85" w:rsidRDefault="005A234C" w:rsidP="005E4EBF">
      <w:pPr>
        <w:widowControl w:val="0"/>
        <w:autoSpaceDE w:val="0"/>
        <w:autoSpaceDN w:val="0"/>
        <w:adjustRightInd w:val="0"/>
        <w:rPr>
          <w:rFonts w:asciiTheme="minorHAnsi" w:hAnsiTheme="minorHAnsi" w:cs="Helvetica"/>
          <w:color w:val="1A1A1A"/>
          <w:sz w:val="20"/>
          <w:szCs w:val="20"/>
        </w:rPr>
      </w:pPr>
    </w:p>
    <w:p w14:paraId="3C7A0C0E" w14:textId="77777777" w:rsidR="00B21EAD" w:rsidRPr="003D1F85" w:rsidRDefault="00B21EAD" w:rsidP="005E4EBF">
      <w:pPr>
        <w:widowControl w:val="0"/>
        <w:autoSpaceDE w:val="0"/>
        <w:autoSpaceDN w:val="0"/>
        <w:adjustRightInd w:val="0"/>
        <w:rPr>
          <w:rFonts w:asciiTheme="minorHAnsi" w:hAnsiTheme="minorHAnsi" w:cs="Helvetica"/>
          <w:color w:val="1A1A1A"/>
          <w:sz w:val="20"/>
          <w:szCs w:val="20"/>
        </w:rPr>
      </w:pPr>
    </w:p>
    <w:p w14:paraId="312D505A" w14:textId="77777777" w:rsidR="00B21EAD" w:rsidRPr="003D1F85" w:rsidRDefault="00B21EAD" w:rsidP="005E4EBF">
      <w:pPr>
        <w:widowControl w:val="0"/>
        <w:autoSpaceDE w:val="0"/>
        <w:autoSpaceDN w:val="0"/>
        <w:adjustRightInd w:val="0"/>
        <w:rPr>
          <w:rFonts w:asciiTheme="minorHAnsi" w:hAnsiTheme="minorHAnsi" w:cs="Helvetica"/>
          <w:color w:val="1A1A1A"/>
          <w:sz w:val="20"/>
          <w:szCs w:val="20"/>
        </w:rPr>
      </w:pPr>
    </w:p>
    <w:p w14:paraId="32704950" w14:textId="77777777" w:rsidR="00B21EAD" w:rsidRPr="003D1F85" w:rsidRDefault="00B21EAD" w:rsidP="005E4EBF">
      <w:pPr>
        <w:widowControl w:val="0"/>
        <w:autoSpaceDE w:val="0"/>
        <w:autoSpaceDN w:val="0"/>
        <w:adjustRightInd w:val="0"/>
        <w:rPr>
          <w:rFonts w:asciiTheme="minorHAnsi" w:hAnsiTheme="minorHAnsi" w:cs="Helvetica"/>
          <w:color w:val="1A1A1A"/>
          <w:sz w:val="20"/>
          <w:szCs w:val="20"/>
        </w:rPr>
      </w:pPr>
    </w:p>
    <w:p w14:paraId="18B959E2" w14:textId="77777777"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14:paraId="19B9E216" w14:textId="77777777"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14:paraId="0B231533" w14:textId="77777777"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14:paraId="5BF109A3" w14:textId="77777777"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14:paraId="490B9053"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61. What are the ways to refresh a browser using Selenium WebDriver?</w:t>
      </w:r>
    </w:p>
    <w:p w14:paraId="5BAC9F63" w14:textId="77777777"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There are multiple ways to refresh a page in selenium</w:t>
      </w:r>
    </w:p>
    <w:p w14:paraId="086B6DA3" w14:textId="77777777" w:rsidR="005E4EBF" w:rsidRPr="003D1F85" w:rsidRDefault="005E4EBF" w:rsidP="005E4EBF">
      <w:pPr>
        <w:widowControl w:val="0"/>
        <w:numPr>
          <w:ilvl w:val="0"/>
          <w:numId w:val="12"/>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Using </w:t>
      </w:r>
      <w:proofErr w:type="spellStart"/>
      <w:proofErr w:type="gramStart"/>
      <w:r w:rsidRPr="003D1F85">
        <w:rPr>
          <w:rFonts w:asciiTheme="minorHAnsi" w:hAnsiTheme="minorHAnsi" w:cs="Helvetica"/>
          <w:color w:val="1A1A1A"/>
          <w:sz w:val="20"/>
          <w:szCs w:val="20"/>
        </w:rPr>
        <w:t>driver.navigate</w:t>
      </w:r>
      <w:proofErr w:type="spellEnd"/>
      <w:proofErr w:type="gramEnd"/>
      <w:r w:rsidRPr="003D1F85">
        <w:rPr>
          <w:rFonts w:asciiTheme="minorHAnsi" w:hAnsiTheme="minorHAnsi" w:cs="Helvetica"/>
          <w:color w:val="1A1A1A"/>
          <w:sz w:val="20"/>
          <w:szCs w:val="20"/>
        </w:rPr>
        <w:t>().refresh() command as mentioned in the question 45</w:t>
      </w:r>
    </w:p>
    <w:p w14:paraId="1C59C36F" w14:textId="77777777" w:rsidR="005E4EBF" w:rsidRPr="003D1F85" w:rsidRDefault="005E4EBF" w:rsidP="005E4EBF">
      <w:pPr>
        <w:widowControl w:val="0"/>
        <w:numPr>
          <w:ilvl w:val="0"/>
          <w:numId w:val="12"/>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Using </w:t>
      </w:r>
      <w:proofErr w:type="spellStart"/>
      <w:r w:rsidRPr="003D1F85">
        <w:rPr>
          <w:rFonts w:asciiTheme="minorHAnsi" w:hAnsiTheme="minorHAnsi" w:cs="Helvetica"/>
          <w:color w:val="1A1A1A"/>
          <w:sz w:val="20"/>
          <w:szCs w:val="20"/>
        </w:rPr>
        <w:t>driver.get</w:t>
      </w:r>
      <w:proofErr w:type="spellEnd"/>
      <w:r w:rsidRPr="003D1F85">
        <w:rPr>
          <w:rFonts w:asciiTheme="minorHAnsi" w:hAnsiTheme="minorHAnsi" w:cs="Helvetica"/>
          <w:color w:val="1A1A1A"/>
          <w:sz w:val="20"/>
          <w:szCs w:val="20"/>
        </w:rPr>
        <w:t xml:space="preserve">(“URL”) on the current URL or using </w:t>
      </w:r>
      <w:proofErr w:type="spellStart"/>
      <w:proofErr w:type="gramStart"/>
      <w:r w:rsidRPr="003D1F85">
        <w:rPr>
          <w:rFonts w:asciiTheme="minorHAnsi" w:hAnsiTheme="minorHAnsi" w:cs="Helvetica"/>
          <w:color w:val="1A1A1A"/>
          <w:sz w:val="20"/>
          <w:szCs w:val="20"/>
        </w:rPr>
        <w:t>driver.getCurrentUrl</w:t>
      </w:r>
      <w:proofErr w:type="spellEnd"/>
      <w:proofErr w:type="gramEnd"/>
      <w:r w:rsidRPr="003D1F85">
        <w:rPr>
          <w:rFonts w:asciiTheme="minorHAnsi" w:hAnsiTheme="minorHAnsi" w:cs="Helvetica"/>
          <w:color w:val="1A1A1A"/>
          <w:sz w:val="20"/>
          <w:szCs w:val="20"/>
        </w:rPr>
        <w:t>()</w:t>
      </w:r>
    </w:p>
    <w:p w14:paraId="3AAB3C29" w14:textId="77777777" w:rsidR="005E4EBF" w:rsidRPr="003D1F85" w:rsidRDefault="005E4EBF" w:rsidP="005E4EBF">
      <w:pPr>
        <w:widowControl w:val="0"/>
        <w:numPr>
          <w:ilvl w:val="0"/>
          <w:numId w:val="12"/>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Using </w:t>
      </w:r>
      <w:proofErr w:type="spellStart"/>
      <w:proofErr w:type="gramStart"/>
      <w:r w:rsidRPr="003D1F85">
        <w:rPr>
          <w:rFonts w:asciiTheme="minorHAnsi" w:hAnsiTheme="minorHAnsi" w:cs="Helvetica"/>
          <w:color w:val="1A1A1A"/>
          <w:sz w:val="20"/>
          <w:szCs w:val="20"/>
        </w:rPr>
        <w:t>driver.navigate</w:t>
      </w:r>
      <w:proofErr w:type="spellEnd"/>
      <w:proofErr w:type="gramEnd"/>
      <w:r w:rsidRPr="003D1F85">
        <w:rPr>
          <w:rFonts w:asciiTheme="minorHAnsi" w:hAnsiTheme="minorHAnsi" w:cs="Helvetica"/>
          <w:color w:val="1A1A1A"/>
          <w:sz w:val="20"/>
          <w:szCs w:val="20"/>
        </w:rPr>
        <w:t xml:space="preserve">().to(“URL”) on the current URL or </w:t>
      </w:r>
      <w:proofErr w:type="spellStart"/>
      <w:r w:rsidRPr="003D1F85">
        <w:rPr>
          <w:rFonts w:asciiTheme="minorHAnsi" w:hAnsiTheme="minorHAnsi" w:cs="Helvetica"/>
          <w:color w:val="1A1A1A"/>
          <w:sz w:val="20"/>
          <w:szCs w:val="20"/>
        </w:rPr>
        <w:t>driver.navigate</w:t>
      </w:r>
      <w:proofErr w:type="spellEnd"/>
      <w:r w:rsidRPr="003D1F85">
        <w:rPr>
          <w:rFonts w:asciiTheme="minorHAnsi" w:hAnsiTheme="minorHAnsi" w:cs="Helvetica"/>
          <w:color w:val="1A1A1A"/>
          <w:sz w:val="20"/>
          <w:szCs w:val="20"/>
        </w:rPr>
        <w:t>().to(</w:t>
      </w:r>
      <w:proofErr w:type="spellStart"/>
      <w:r w:rsidRPr="003D1F85">
        <w:rPr>
          <w:rFonts w:asciiTheme="minorHAnsi" w:hAnsiTheme="minorHAnsi" w:cs="Helvetica"/>
          <w:color w:val="1A1A1A"/>
          <w:sz w:val="20"/>
          <w:szCs w:val="20"/>
        </w:rPr>
        <w:t>driver.getCurrentUrl</w:t>
      </w:r>
      <w:proofErr w:type="spellEnd"/>
      <w:r w:rsidRPr="003D1F85">
        <w:rPr>
          <w:rFonts w:asciiTheme="minorHAnsi" w:hAnsiTheme="minorHAnsi" w:cs="Helvetica"/>
          <w:color w:val="1A1A1A"/>
          <w:sz w:val="20"/>
          <w:szCs w:val="20"/>
        </w:rPr>
        <w:t>());</w:t>
      </w:r>
    </w:p>
    <w:p w14:paraId="562FCBA2" w14:textId="77777777" w:rsidR="005E4EBF" w:rsidRPr="003D1F85" w:rsidRDefault="005E4EBF" w:rsidP="005E4EBF">
      <w:pPr>
        <w:widowControl w:val="0"/>
        <w:numPr>
          <w:ilvl w:val="0"/>
          <w:numId w:val="12"/>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Using </w:t>
      </w:r>
      <w:proofErr w:type="spellStart"/>
      <w:proofErr w:type="gramStart"/>
      <w:r w:rsidRPr="003D1F85">
        <w:rPr>
          <w:rFonts w:asciiTheme="minorHAnsi" w:hAnsiTheme="minorHAnsi" w:cs="Helvetica"/>
          <w:color w:val="1A1A1A"/>
          <w:sz w:val="20"/>
          <w:szCs w:val="20"/>
        </w:rPr>
        <w:t>sendKeys</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Keys.F5) on any textbox on the webpage</w:t>
      </w:r>
    </w:p>
    <w:p w14:paraId="02A3DE6C" w14:textId="77777777" w:rsidR="008666F4" w:rsidRPr="003D1F85" w:rsidRDefault="008666F4" w:rsidP="008666F4">
      <w:pPr>
        <w:widowControl w:val="0"/>
        <w:tabs>
          <w:tab w:val="left" w:pos="220"/>
          <w:tab w:val="left" w:pos="720"/>
        </w:tabs>
        <w:autoSpaceDE w:val="0"/>
        <w:autoSpaceDN w:val="0"/>
        <w:adjustRightInd w:val="0"/>
        <w:rPr>
          <w:rFonts w:asciiTheme="minorHAnsi" w:hAnsiTheme="minorHAnsi" w:cs="Helvetica"/>
          <w:color w:val="1A1A1A"/>
          <w:sz w:val="20"/>
          <w:szCs w:val="20"/>
        </w:rPr>
      </w:pPr>
    </w:p>
    <w:p w14:paraId="63987D2B" w14:textId="77777777" w:rsidR="008666F4" w:rsidRPr="003D1F85" w:rsidRDefault="008666F4" w:rsidP="008666F4">
      <w:pPr>
        <w:widowControl w:val="0"/>
        <w:tabs>
          <w:tab w:val="left" w:pos="220"/>
          <w:tab w:val="left" w:pos="720"/>
        </w:tabs>
        <w:autoSpaceDE w:val="0"/>
        <w:autoSpaceDN w:val="0"/>
        <w:adjustRightInd w:val="0"/>
        <w:rPr>
          <w:rFonts w:asciiTheme="minorHAnsi" w:hAnsiTheme="minorHAnsi" w:cs="Helvetica"/>
          <w:color w:val="1A1A1A"/>
          <w:sz w:val="20"/>
          <w:szCs w:val="20"/>
        </w:rPr>
      </w:pPr>
    </w:p>
    <w:p w14:paraId="6C06D3B5" w14:textId="77777777" w:rsidR="008666F4" w:rsidRPr="003D1F85" w:rsidRDefault="008666F4" w:rsidP="008666F4">
      <w:pPr>
        <w:widowControl w:val="0"/>
        <w:tabs>
          <w:tab w:val="left" w:pos="220"/>
          <w:tab w:val="left" w:pos="720"/>
        </w:tabs>
        <w:autoSpaceDE w:val="0"/>
        <w:autoSpaceDN w:val="0"/>
        <w:adjustRightInd w:val="0"/>
        <w:rPr>
          <w:rFonts w:asciiTheme="minorHAnsi" w:hAnsiTheme="minorHAnsi" w:cs="Helvetica"/>
          <w:color w:val="1A1A1A"/>
          <w:sz w:val="20"/>
          <w:szCs w:val="20"/>
        </w:rPr>
      </w:pPr>
    </w:p>
    <w:p w14:paraId="5CF4A59D" w14:textId="77777777" w:rsidR="008666F4" w:rsidRPr="003D1F85" w:rsidRDefault="008666F4" w:rsidP="008666F4">
      <w:pPr>
        <w:widowControl w:val="0"/>
        <w:tabs>
          <w:tab w:val="left" w:pos="220"/>
          <w:tab w:val="left" w:pos="720"/>
        </w:tabs>
        <w:autoSpaceDE w:val="0"/>
        <w:autoSpaceDN w:val="0"/>
        <w:adjustRightInd w:val="0"/>
        <w:rPr>
          <w:rFonts w:asciiTheme="minorHAnsi" w:hAnsiTheme="minorHAnsi" w:cs="Helvetica"/>
          <w:color w:val="1A1A1A"/>
          <w:sz w:val="20"/>
          <w:szCs w:val="20"/>
        </w:rPr>
      </w:pPr>
    </w:p>
    <w:p w14:paraId="30825060"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62. What is the difference between </w:t>
      </w:r>
      <w:proofErr w:type="spellStart"/>
      <w:proofErr w:type="gramStart"/>
      <w:r w:rsidRPr="003D1F85">
        <w:rPr>
          <w:rFonts w:asciiTheme="minorHAnsi" w:hAnsiTheme="minorHAnsi" w:cs="Helvetica"/>
          <w:color w:val="1A1A1A"/>
          <w:sz w:val="20"/>
          <w:szCs w:val="20"/>
        </w:rPr>
        <w:t>driver.getWindowHandle</w:t>
      </w:r>
      <w:proofErr w:type="spellEnd"/>
      <w:proofErr w:type="gramEnd"/>
      <w:r w:rsidRPr="003D1F85">
        <w:rPr>
          <w:rFonts w:asciiTheme="minorHAnsi" w:hAnsiTheme="minorHAnsi" w:cs="Helvetica"/>
          <w:color w:val="1A1A1A"/>
          <w:sz w:val="20"/>
          <w:szCs w:val="20"/>
        </w:rPr>
        <w:t xml:space="preserve">() and </w:t>
      </w:r>
      <w:proofErr w:type="spellStart"/>
      <w:r w:rsidRPr="003D1F85">
        <w:rPr>
          <w:rFonts w:asciiTheme="minorHAnsi" w:hAnsiTheme="minorHAnsi" w:cs="Helvetica"/>
          <w:color w:val="1A1A1A"/>
          <w:sz w:val="20"/>
          <w:szCs w:val="20"/>
        </w:rPr>
        <w:t>driver.getWindowHandles</w:t>
      </w:r>
      <w:proofErr w:type="spellEnd"/>
      <w:r w:rsidRPr="003D1F85">
        <w:rPr>
          <w:rFonts w:asciiTheme="minorHAnsi" w:hAnsiTheme="minorHAnsi" w:cs="Helvetica"/>
          <w:color w:val="1A1A1A"/>
          <w:sz w:val="20"/>
          <w:szCs w:val="20"/>
        </w:rPr>
        <w:t>() in Selenium WebDriver?</w:t>
      </w:r>
    </w:p>
    <w:p w14:paraId="125252A3" w14:textId="77777777" w:rsidR="00335A4F" w:rsidRPr="003D1F85" w:rsidRDefault="00335A4F" w:rsidP="005E4EBF">
      <w:pPr>
        <w:widowControl w:val="0"/>
        <w:autoSpaceDE w:val="0"/>
        <w:autoSpaceDN w:val="0"/>
        <w:adjustRightInd w:val="0"/>
        <w:rPr>
          <w:rFonts w:asciiTheme="minorHAnsi" w:hAnsiTheme="minorHAnsi" w:cs="Helvetica"/>
          <w:color w:val="1A1A1A"/>
          <w:sz w:val="20"/>
          <w:szCs w:val="20"/>
        </w:rPr>
      </w:pPr>
    </w:p>
    <w:p w14:paraId="7B38EFEF"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proofErr w:type="gramStart"/>
      <w:r w:rsidRPr="003D1F85">
        <w:rPr>
          <w:rFonts w:asciiTheme="minorHAnsi" w:hAnsiTheme="minorHAnsi" w:cs="Helvetica"/>
          <w:color w:val="1A1A1A"/>
          <w:sz w:val="20"/>
          <w:szCs w:val="20"/>
        </w:rPr>
        <w:t>driver.getWindowHandle</w:t>
      </w:r>
      <w:proofErr w:type="spellEnd"/>
      <w:proofErr w:type="gramEnd"/>
      <w:r w:rsidRPr="003D1F85">
        <w:rPr>
          <w:rFonts w:asciiTheme="minorHAnsi" w:hAnsiTheme="minorHAnsi" w:cs="Helvetica"/>
          <w:color w:val="1A1A1A"/>
          <w:sz w:val="20"/>
          <w:szCs w:val="20"/>
        </w:rPr>
        <w:t>() – It returns a handle of the current page (a unique identifier)</w:t>
      </w:r>
    </w:p>
    <w:p w14:paraId="525990EB"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proofErr w:type="gramStart"/>
      <w:r w:rsidRPr="003D1F85">
        <w:rPr>
          <w:rFonts w:asciiTheme="minorHAnsi" w:hAnsiTheme="minorHAnsi" w:cs="Helvetica"/>
          <w:color w:val="1A1A1A"/>
          <w:sz w:val="20"/>
          <w:szCs w:val="20"/>
        </w:rPr>
        <w:t>driver.getWindowHandles</w:t>
      </w:r>
      <w:proofErr w:type="spellEnd"/>
      <w:proofErr w:type="gramEnd"/>
      <w:r w:rsidRPr="003D1F85">
        <w:rPr>
          <w:rFonts w:asciiTheme="minorHAnsi" w:hAnsiTheme="minorHAnsi" w:cs="Helvetica"/>
          <w:color w:val="1A1A1A"/>
          <w:sz w:val="20"/>
          <w:szCs w:val="20"/>
        </w:rPr>
        <w:t>() – It returns a set of handles of the all the pages available.</w:t>
      </w:r>
    </w:p>
    <w:p w14:paraId="51197331"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58650740"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36D40408"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lastRenderedPageBreak/>
        <w:t xml:space="preserve">63. What is the difference between </w:t>
      </w:r>
      <w:proofErr w:type="spellStart"/>
      <w:proofErr w:type="gramStart"/>
      <w:r w:rsidRPr="003D1F85">
        <w:rPr>
          <w:rFonts w:asciiTheme="minorHAnsi" w:hAnsiTheme="minorHAnsi" w:cs="Helvetica"/>
          <w:color w:val="1A1A1A"/>
          <w:sz w:val="20"/>
          <w:szCs w:val="20"/>
        </w:rPr>
        <w:t>driver.close</w:t>
      </w:r>
      <w:proofErr w:type="spellEnd"/>
      <w:proofErr w:type="gramEnd"/>
      <w:r w:rsidRPr="003D1F85">
        <w:rPr>
          <w:rFonts w:asciiTheme="minorHAnsi" w:hAnsiTheme="minorHAnsi" w:cs="Helvetica"/>
          <w:color w:val="1A1A1A"/>
          <w:sz w:val="20"/>
          <w:szCs w:val="20"/>
        </w:rPr>
        <w:t xml:space="preserve">() and </w:t>
      </w:r>
      <w:proofErr w:type="spellStart"/>
      <w:r w:rsidRPr="003D1F85">
        <w:rPr>
          <w:rFonts w:asciiTheme="minorHAnsi" w:hAnsiTheme="minorHAnsi" w:cs="Helvetica"/>
          <w:color w:val="1A1A1A"/>
          <w:sz w:val="20"/>
          <w:szCs w:val="20"/>
        </w:rPr>
        <w:t>driver.quit</w:t>
      </w:r>
      <w:proofErr w:type="spellEnd"/>
      <w:r w:rsidRPr="003D1F85">
        <w:rPr>
          <w:rFonts w:asciiTheme="minorHAnsi" w:hAnsiTheme="minorHAnsi" w:cs="Helvetica"/>
          <w:color w:val="1A1A1A"/>
          <w:sz w:val="20"/>
          <w:szCs w:val="20"/>
        </w:rPr>
        <w:t>() methods?</w:t>
      </w:r>
    </w:p>
    <w:p w14:paraId="7EAB8251"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Purpose of these two methods (</w:t>
      </w:r>
      <w:proofErr w:type="spellStart"/>
      <w:proofErr w:type="gramStart"/>
      <w:r w:rsidRPr="003D1F85">
        <w:rPr>
          <w:rFonts w:asciiTheme="minorHAnsi" w:hAnsiTheme="minorHAnsi" w:cs="Helvetica"/>
          <w:color w:val="1A1A1A"/>
          <w:sz w:val="20"/>
          <w:szCs w:val="20"/>
        </w:rPr>
        <w:t>driver.close</w:t>
      </w:r>
      <w:proofErr w:type="spellEnd"/>
      <w:proofErr w:type="gramEnd"/>
      <w:r w:rsidRPr="003D1F85">
        <w:rPr>
          <w:rFonts w:asciiTheme="minorHAnsi" w:hAnsiTheme="minorHAnsi" w:cs="Helvetica"/>
          <w:color w:val="1A1A1A"/>
          <w:sz w:val="20"/>
          <w:szCs w:val="20"/>
        </w:rPr>
        <w:t xml:space="preserve"> and </w:t>
      </w:r>
      <w:proofErr w:type="spellStart"/>
      <w:r w:rsidRPr="003D1F85">
        <w:rPr>
          <w:rFonts w:asciiTheme="minorHAnsi" w:hAnsiTheme="minorHAnsi" w:cs="Helvetica"/>
          <w:color w:val="1A1A1A"/>
          <w:sz w:val="20"/>
          <w:szCs w:val="20"/>
        </w:rPr>
        <w:t>driver.quit</w:t>
      </w:r>
      <w:proofErr w:type="spellEnd"/>
      <w:r w:rsidRPr="003D1F85">
        <w:rPr>
          <w:rFonts w:asciiTheme="minorHAnsi" w:hAnsiTheme="minorHAnsi" w:cs="Helvetica"/>
          <w:color w:val="1A1A1A"/>
          <w:sz w:val="20"/>
          <w:szCs w:val="20"/>
        </w:rPr>
        <w:t>) is almost same. Both allow us to close a browser but still, there is a difference.</w:t>
      </w:r>
    </w:p>
    <w:p w14:paraId="14B34E58"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proofErr w:type="gramStart"/>
      <w:r w:rsidRPr="003D1F85">
        <w:rPr>
          <w:rFonts w:asciiTheme="minorHAnsi" w:hAnsiTheme="minorHAnsi" w:cs="Helvetica"/>
          <w:color w:val="1A1A1A"/>
          <w:sz w:val="20"/>
          <w:szCs w:val="20"/>
        </w:rPr>
        <w:t>driver.close</w:t>
      </w:r>
      <w:proofErr w:type="spellEnd"/>
      <w:proofErr w:type="gramEnd"/>
      <w:r w:rsidRPr="003D1F85">
        <w:rPr>
          <w:rFonts w:asciiTheme="minorHAnsi" w:hAnsiTheme="minorHAnsi" w:cs="Helvetica"/>
          <w:color w:val="1A1A1A"/>
          <w:sz w:val="20"/>
          <w:szCs w:val="20"/>
        </w:rPr>
        <w:t>(): To close current WebDriver instance</w:t>
      </w:r>
    </w:p>
    <w:p w14:paraId="3DD1559E"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proofErr w:type="gramStart"/>
      <w:r w:rsidRPr="003D1F85">
        <w:rPr>
          <w:rFonts w:asciiTheme="minorHAnsi" w:hAnsiTheme="minorHAnsi" w:cs="Helvetica"/>
          <w:color w:val="1A1A1A"/>
          <w:sz w:val="20"/>
          <w:szCs w:val="20"/>
        </w:rPr>
        <w:t>driver.quit</w:t>
      </w:r>
      <w:proofErr w:type="spellEnd"/>
      <w:proofErr w:type="gramEnd"/>
      <w:r w:rsidRPr="003D1F85">
        <w:rPr>
          <w:rFonts w:asciiTheme="minorHAnsi" w:hAnsiTheme="minorHAnsi" w:cs="Helvetica"/>
          <w:color w:val="1A1A1A"/>
          <w:sz w:val="20"/>
          <w:szCs w:val="20"/>
        </w:rPr>
        <w:t>(): To close all the opened WebDriver instances</w:t>
      </w:r>
    </w:p>
    <w:p w14:paraId="22CE6B76"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63FD5845"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09303712"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19BD6583"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11EC205E"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64. What is the difference between </w:t>
      </w:r>
      <w:proofErr w:type="spellStart"/>
      <w:proofErr w:type="gramStart"/>
      <w:r w:rsidRPr="003D1F85">
        <w:rPr>
          <w:rFonts w:asciiTheme="minorHAnsi" w:hAnsiTheme="minorHAnsi" w:cs="Helvetica"/>
          <w:color w:val="1A1A1A"/>
          <w:sz w:val="20"/>
          <w:szCs w:val="20"/>
        </w:rPr>
        <w:t>driver.findElement</w:t>
      </w:r>
      <w:proofErr w:type="spellEnd"/>
      <w:proofErr w:type="gramEnd"/>
      <w:r w:rsidRPr="003D1F85">
        <w:rPr>
          <w:rFonts w:asciiTheme="minorHAnsi" w:hAnsiTheme="minorHAnsi" w:cs="Helvetica"/>
          <w:color w:val="1A1A1A"/>
          <w:sz w:val="20"/>
          <w:szCs w:val="20"/>
        </w:rPr>
        <w:t xml:space="preserve">() and </w:t>
      </w:r>
      <w:proofErr w:type="spellStart"/>
      <w:r w:rsidRPr="003D1F85">
        <w:rPr>
          <w:rFonts w:asciiTheme="minorHAnsi" w:hAnsiTheme="minorHAnsi" w:cs="Helvetica"/>
          <w:color w:val="1A1A1A"/>
          <w:sz w:val="20"/>
          <w:szCs w:val="20"/>
        </w:rPr>
        <w:t>driver.findElements</w:t>
      </w:r>
      <w:proofErr w:type="spellEnd"/>
      <w:r w:rsidRPr="003D1F85">
        <w:rPr>
          <w:rFonts w:asciiTheme="minorHAnsi" w:hAnsiTheme="minorHAnsi" w:cs="Helvetica"/>
          <w:color w:val="1A1A1A"/>
          <w:sz w:val="20"/>
          <w:szCs w:val="20"/>
        </w:rPr>
        <w:t>() commands?</w:t>
      </w:r>
    </w:p>
    <w:p w14:paraId="2AA27E75"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The difference between </w:t>
      </w:r>
      <w:proofErr w:type="spellStart"/>
      <w:proofErr w:type="gramStart"/>
      <w:r w:rsidRPr="003D1F85">
        <w:rPr>
          <w:rFonts w:asciiTheme="minorHAnsi" w:hAnsiTheme="minorHAnsi" w:cs="Helvetica"/>
          <w:color w:val="1A1A1A"/>
          <w:sz w:val="20"/>
          <w:szCs w:val="20"/>
        </w:rPr>
        <w:t>driver.findElement</w:t>
      </w:r>
      <w:proofErr w:type="spellEnd"/>
      <w:proofErr w:type="gramEnd"/>
      <w:r w:rsidRPr="003D1F85">
        <w:rPr>
          <w:rFonts w:asciiTheme="minorHAnsi" w:hAnsiTheme="minorHAnsi" w:cs="Helvetica"/>
          <w:color w:val="1A1A1A"/>
          <w:sz w:val="20"/>
          <w:szCs w:val="20"/>
        </w:rPr>
        <w:t xml:space="preserve">() and </w:t>
      </w:r>
      <w:proofErr w:type="spellStart"/>
      <w:r w:rsidRPr="003D1F85">
        <w:rPr>
          <w:rFonts w:asciiTheme="minorHAnsi" w:hAnsiTheme="minorHAnsi" w:cs="Helvetica"/>
          <w:color w:val="1A1A1A"/>
          <w:sz w:val="20"/>
          <w:szCs w:val="20"/>
        </w:rPr>
        <w:t>driver.findElements</w:t>
      </w:r>
      <w:proofErr w:type="spellEnd"/>
      <w:r w:rsidRPr="003D1F85">
        <w:rPr>
          <w:rFonts w:asciiTheme="minorHAnsi" w:hAnsiTheme="minorHAnsi" w:cs="Helvetica"/>
          <w:color w:val="1A1A1A"/>
          <w:sz w:val="20"/>
          <w:szCs w:val="20"/>
        </w:rPr>
        <w:t>() commands is-</w:t>
      </w:r>
    </w:p>
    <w:p w14:paraId="36DA0CD8" w14:textId="77777777" w:rsidR="005E4EBF" w:rsidRPr="003D1F85" w:rsidRDefault="005E4EBF" w:rsidP="005E4EBF">
      <w:pPr>
        <w:widowControl w:val="0"/>
        <w:numPr>
          <w:ilvl w:val="0"/>
          <w:numId w:val="13"/>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proofErr w:type="gramStart"/>
      <w:r w:rsidRPr="003D1F85">
        <w:rPr>
          <w:rFonts w:asciiTheme="minorHAnsi" w:hAnsiTheme="minorHAnsi" w:cs="Helvetica"/>
          <w:color w:val="1A1A1A"/>
          <w:sz w:val="20"/>
          <w:szCs w:val="20"/>
        </w:rPr>
        <w:t>findElement</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 xml:space="preserve">) returns a single </w:t>
      </w:r>
      <w:proofErr w:type="spellStart"/>
      <w:r w:rsidRPr="003D1F85">
        <w:rPr>
          <w:rFonts w:asciiTheme="minorHAnsi" w:hAnsiTheme="minorHAnsi" w:cs="Helvetica"/>
          <w:color w:val="1A1A1A"/>
          <w:sz w:val="20"/>
          <w:szCs w:val="20"/>
        </w:rPr>
        <w:t>WebElement</w:t>
      </w:r>
      <w:proofErr w:type="spellEnd"/>
      <w:r w:rsidRPr="003D1F85">
        <w:rPr>
          <w:rFonts w:asciiTheme="minorHAnsi" w:hAnsiTheme="minorHAnsi" w:cs="Helvetica"/>
          <w:color w:val="1A1A1A"/>
          <w:sz w:val="20"/>
          <w:szCs w:val="20"/>
        </w:rPr>
        <w:t xml:space="preserve"> (found first) based on the locator passed as parameter. Whereas </w:t>
      </w:r>
      <w:proofErr w:type="spellStart"/>
      <w:proofErr w:type="gramStart"/>
      <w:r w:rsidRPr="003D1F85">
        <w:rPr>
          <w:rFonts w:asciiTheme="minorHAnsi" w:hAnsiTheme="minorHAnsi" w:cs="Helvetica"/>
          <w:color w:val="1A1A1A"/>
          <w:sz w:val="20"/>
          <w:szCs w:val="20"/>
        </w:rPr>
        <w:t>findElements</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 xml:space="preserve">) returns a list of </w:t>
      </w:r>
      <w:proofErr w:type="spellStart"/>
      <w:r w:rsidRPr="003D1F85">
        <w:rPr>
          <w:rFonts w:asciiTheme="minorHAnsi" w:hAnsiTheme="minorHAnsi" w:cs="Helvetica"/>
          <w:color w:val="1A1A1A"/>
          <w:sz w:val="20"/>
          <w:szCs w:val="20"/>
        </w:rPr>
        <w:t>WebElements</w:t>
      </w:r>
      <w:proofErr w:type="spellEnd"/>
      <w:r w:rsidRPr="003D1F85">
        <w:rPr>
          <w:rFonts w:asciiTheme="minorHAnsi" w:hAnsiTheme="minorHAnsi" w:cs="Helvetica"/>
          <w:color w:val="1A1A1A"/>
          <w:sz w:val="20"/>
          <w:szCs w:val="20"/>
        </w:rPr>
        <w:t>, all satisfying the locator value passed.</w:t>
      </w:r>
    </w:p>
    <w:p w14:paraId="662B991A" w14:textId="77777777" w:rsidR="005E4EBF" w:rsidRPr="003D1F85" w:rsidRDefault="005E4EBF" w:rsidP="005E4EBF">
      <w:pPr>
        <w:widowControl w:val="0"/>
        <w:numPr>
          <w:ilvl w:val="0"/>
          <w:numId w:val="13"/>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Syntax of </w:t>
      </w:r>
      <w:proofErr w:type="spellStart"/>
      <w:proofErr w:type="gramStart"/>
      <w:r w:rsidRPr="003D1F85">
        <w:rPr>
          <w:rFonts w:asciiTheme="minorHAnsi" w:hAnsiTheme="minorHAnsi" w:cs="Helvetica"/>
          <w:color w:val="1A1A1A"/>
          <w:sz w:val="20"/>
          <w:szCs w:val="20"/>
        </w:rPr>
        <w:t>findElement</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w:t>
      </w:r>
    </w:p>
    <w:p w14:paraId="319D6418" w14:textId="77777777" w:rsidR="005E4EBF" w:rsidRPr="003D1F85" w:rsidRDefault="005E4EBF" w:rsidP="005E4EBF">
      <w:pPr>
        <w:widowControl w:val="0"/>
        <w:numPr>
          <w:ilvl w:val="0"/>
          <w:numId w:val="13"/>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WebElement</w:t>
      </w:r>
      <w:proofErr w:type="spellEnd"/>
      <w:r w:rsidRPr="003D1F85">
        <w:rPr>
          <w:rFonts w:asciiTheme="minorHAnsi" w:hAnsiTheme="minorHAnsi" w:cs="Helvetica"/>
          <w:color w:val="1A1A1A"/>
          <w:sz w:val="20"/>
          <w:szCs w:val="20"/>
        </w:rPr>
        <w:t xml:space="preserve"> textbox = </w:t>
      </w:r>
      <w:proofErr w:type="spellStart"/>
      <w:proofErr w:type="gramStart"/>
      <w:r w:rsidRPr="003D1F85">
        <w:rPr>
          <w:rFonts w:asciiTheme="minorHAnsi" w:hAnsiTheme="minorHAnsi" w:cs="Helvetica"/>
          <w:color w:val="1A1A1A"/>
          <w:sz w:val="20"/>
          <w:szCs w:val="20"/>
        </w:rPr>
        <w:t>driver.findElement</w:t>
      </w:r>
      <w:proofErr w:type="spellEnd"/>
      <w:proofErr w:type="gramEnd"/>
      <w:r w:rsidRPr="003D1F85">
        <w:rPr>
          <w:rFonts w:asciiTheme="minorHAnsi" w:hAnsiTheme="minorHAnsi" w:cs="Helvetica"/>
          <w:color w:val="1A1A1A"/>
          <w:sz w:val="20"/>
          <w:szCs w:val="20"/>
        </w:rPr>
        <w:t>(By.id(“</w:t>
      </w:r>
      <w:proofErr w:type="spellStart"/>
      <w:r w:rsidRPr="003D1F85">
        <w:rPr>
          <w:rFonts w:asciiTheme="minorHAnsi" w:hAnsiTheme="minorHAnsi" w:cs="Helvetica"/>
          <w:color w:val="1A1A1A"/>
          <w:sz w:val="20"/>
          <w:szCs w:val="20"/>
        </w:rPr>
        <w:t>textBoxLocator</w:t>
      </w:r>
      <w:proofErr w:type="spellEnd"/>
      <w:r w:rsidRPr="003D1F85">
        <w:rPr>
          <w:rFonts w:asciiTheme="minorHAnsi" w:hAnsiTheme="minorHAnsi" w:cs="Helvetica"/>
          <w:color w:val="1A1A1A"/>
          <w:sz w:val="20"/>
          <w:szCs w:val="20"/>
        </w:rPr>
        <w:t>”));</w:t>
      </w:r>
    </w:p>
    <w:p w14:paraId="7E15CAE6" w14:textId="77777777" w:rsidR="005E4EBF" w:rsidRPr="003D1F85" w:rsidRDefault="005E4EBF" w:rsidP="005E4EBF">
      <w:pPr>
        <w:widowControl w:val="0"/>
        <w:numPr>
          <w:ilvl w:val="0"/>
          <w:numId w:val="13"/>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Syntax of </w:t>
      </w:r>
      <w:proofErr w:type="spellStart"/>
      <w:proofErr w:type="gramStart"/>
      <w:r w:rsidRPr="003D1F85">
        <w:rPr>
          <w:rFonts w:asciiTheme="minorHAnsi" w:hAnsiTheme="minorHAnsi" w:cs="Helvetica"/>
          <w:color w:val="1A1A1A"/>
          <w:sz w:val="20"/>
          <w:szCs w:val="20"/>
        </w:rPr>
        <w:t>findElements</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w:t>
      </w:r>
    </w:p>
    <w:p w14:paraId="2515E61F" w14:textId="77777777" w:rsidR="005E4EBF" w:rsidRPr="003D1F85" w:rsidRDefault="005E4EBF" w:rsidP="005E4EBF">
      <w:pPr>
        <w:widowControl w:val="0"/>
        <w:numPr>
          <w:ilvl w:val="0"/>
          <w:numId w:val="13"/>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List &lt;</w:t>
      </w:r>
      <w:proofErr w:type="spellStart"/>
      <w:r w:rsidRPr="003D1F85">
        <w:rPr>
          <w:rFonts w:asciiTheme="minorHAnsi" w:hAnsiTheme="minorHAnsi" w:cs="Helvetica"/>
          <w:color w:val="1A1A1A"/>
          <w:sz w:val="20"/>
          <w:szCs w:val="20"/>
        </w:rPr>
        <w:t>WebElement</w:t>
      </w:r>
      <w:proofErr w:type="spellEnd"/>
      <w:r w:rsidRPr="003D1F85">
        <w:rPr>
          <w:rFonts w:asciiTheme="minorHAnsi" w:hAnsiTheme="minorHAnsi" w:cs="Helvetica"/>
          <w:color w:val="1A1A1A"/>
          <w:sz w:val="20"/>
          <w:szCs w:val="20"/>
        </w:rPr>
        <w:t xml:space="preserve">&gt; elements = </w:t>
      </w:r>
      <w:proofErr w:type="spellStart"/>
      <w:proofErr w:type="gramStart"/>
      <w:r w:rsidRPr="003D1F85">
        <w:rPr>
          <w:rFonts w:asciiTheme="minorHAnsi" w:hAnsiTheme="minorHAnsi" w:cs="Helvetica"/>
          <w:color w:val="1A1A1A"/>
          <w:sz w:val="20"/>
          <w:szCs w:val="20"/>
        </w:rPr>
        <w:t>element.findElements</w:t>
      </w:r>
      <w:proofErr w:type="spellEnd"/>
      <w:proofErr w:type="gramEnd"/>
      <w:r w:rsidRPr="003D1F85">
        <w:rPr>
          <w:rFonts w:asciiTheme="minorHAnsi" w:hAnsiTheme="minorHAnsi" w:cs="Helvetica"/>
          <w:color w:val="1A1A1A"/>
          <w:sz w:val="20"/>
          <w:szCs w:val="20"/>
        </w:rPr>
        <w:t>(By.id(“value”));</w:t>
      </w:r>
    </w:p>
    <w:p w14:paraId="542A03CF" w14:textId="77777777" w:rsidR="005E4EBF" w:rsidRPr="003D1F85" w:rsidRDefault="005E4EBF" w:rsidP="005E4EBF">
      <w:pPr>
        <w:widowControl w:val="0"/>
        <w:numPr>
          <w:ilvl w:val="0"/>
          <w:numId w:val="13"/>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Another difference between the two is- if no element is found then </w:t>
      </w:r>
      <w:proofErr w:type="spellStart"/>
      <w:proofErr w:type="gramStart"/>
      <w:r w:rsidRPr="003D1F85">
        <w:rPr>
          <w:rFonts w:asciiTheme="minorHAnsi" w:hAnsiTheme="minorHAnsi" w:cs="Helvetica"/>
          <w:color w:val="1A1A1A"/>
          <w:sz w:val="20"/>
          <w:szCs w:val="20"/>
        </w:rPr>
        <w:t>findElement</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 xml:space="preserve">) throws </w:t>
      </w:r>
      <w:proofErr w:type="spellStart"/>
      <w:r w:rsidRPr="003D1F85">
        <w:rPr>
          <w:rFonts w:asciiTheme="minorHAnsi" w:hAnsiTheme="minorHAnsi" w:cs="Helvetica"/>
          <w:color w:val="1A1A1A"/>
          <w:sz w:val="20"/>
          <w:szCs w:val="20"/>
        </w:rPr>
        <w:t>NoSuchElementException</w:t>
      </w:r>
      <w:proofErr w:type="spellEnd"/>
      <w:r w:rsidRPr="003D1F85">
        <w:rPr>
          <w:rFonts w:asciiTheme="minorHAnsi" w:hAnsiTheme="minorHAnsi" w:cs="Helvetica"/>
          <w:color w:val="1A1A1A"/>
          <w:sz w:val="20"/>
          <w:szCs w:val="20"/>
        </w:rPr>
        <w:t xml:space="preserve"> whereas </w:t>
      </w:r>
      <w:proofErr w:type="spellStart"/>
      <w:r w:rsidRPr="003D1F85">
        <w:rPr>
          <w:rFonts w:asciiTheme="minorHAnsi" w:hAnsiTheme="minorHAnsi" w:cs="Helvetica"/>
          <w:color w:val="1A1A1A"/>
          <w:sz w:val="20"/>
          <w:szCs w:val="20"/>
        </w:rPr>
        <w:t>findElements</w:t>
      </w:r>
      <w:proofErr w:type="spellEnd"/>
      <w:r w:rsidRPr="003D1F85">
        <w:rPr>
          <w:rFonts w:asciiTheme="minorHAnsi" w:hAnsiTheme="minorHAnsi" w:cs="Helvetica"/>
          <w:color w:val="1A1A1A"/>
          <w:sz w:val="20"/>
          <w:szCs w:val="20"/>
        </w:rPr>
        <w:t>() returns a list of 0 elements.</w:t>
      </w:r>
    </w:p>
    <w:p w14:paraId="6AE10027"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54CFBDD8" w14:textId="77777777" w:rsidR="00BE6F67" w:rsidRPr="003D1F85" w:rsidRDefault="00D74122"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List&lt;</w:t>
      </w:r>
      <w:proofErr w:type="spellStart"/>
      <w:r w:rsidRPr="003D1F85">
        <w:rPr>
          <w:rFonts w:asciiTheme="minorHAnsi" w:hAnsiTheme="minorHAnsi" w:cs="Helvetica"/>
          <w:color w:val="1A1A1A"/>
          <w:sz w:val="20"/>
          <w:szCs w:val="20"/>
        </w:rPr>
        <w:t>WebElement</w:t>
      </w:r>
      <w:proofErr w:type="spellEnd"/>
      <w:r w:rsidRPr="003D1F85">
        <w:rPr>
          <w:rFonts w:asciiTheme="minorHAnsi" w:hAnsiTheme="minorHAnsi" w:cs="Helvetica"/>
          <w:color w:val="1A1A1A"/>
          <w:sz w:val="20"/>
          <w:szCs w:val="20"/>
        </w:rPr>
        <w:t xml:space="preserve">&gt; list = </w:t>
      </w:r>
      <w:proofErr w:type="spellStart"/>
      <w:proofErr w:type="gramStart"/>
      <w:r w:rsidRPr="003D1F85">
        <w:rPr>
          <w:rFonts w:asciiTheme="minorHAnsi" w:hAnsiTheme="minorHAnsi" w:cs="Helvetica"/>
          <w:color w:val="1A1A1A"/>
          <w:sz w:val="20"/>
          <w:szCs w:val="20"/>
        </w:rPr>
        <w:t>driver.findElements</w:t>
      </w:r>
      <w:proofErr w:type="spellEnd"/>
      <w:proofErr w:type="gramEnd"/>
      <w:r w:rsidRPr="003D1F85">
        <w:rPr>
          <w:rFonts w:asciiTheme="minorHAnsi" w:hAnsiTheme="minorHAnsi" w:cs="Helvetica"/>
          <w:color w:val="1A1A1A"/>
          <w:sz w:val="20"/>
          <w:szCs w:val="20"/>
        </w:rPr>
        <w:t>(</w:t>
      </w:r>
      <w:proofErr w:type="spellStart"/>
      <w:r w:rsidRPr="003D1F85">
        <w:rPr>
          <w:rFonts w:asciiTheme="minorHAnsi" w:hAnsiTheme="minorHAnsi" w:cs="Helvetica"/>
          <w:color w:val="1A1A1A"/>
          <w:sz w:val="20"/>
          <w:szCs w:val="20"/>
        </w:rPr>
        <w:t>By.tagName</w:t>
      </w:r>
      <w:proofErr w:type="spellEnd"/>
      <w:r w:rsidRPr="003D1F85">
        <w:rPr>
          <w:rFonts w:asciiTheme="minorHAnsi" w:hAnsiTheme="minorHAnsi" w:cs="Helvetica"/>
          <w:color w:val="1A1A1A"/>
          <w:sz w:val="20"/>
          <w:szCs w:val="20"/>
        </w:rPr>
        <w:t>(“a”));</w:t>
      </w:r>
    </w:p>
    <w:p w14:paraId="40B2F40A" w14:textId="77777777" w:rsidR="00BE6F67" w:rsidRPr="003D1F85" w:rsidRDefault="00D74122"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Sop(</w:t>
      </w:r>
      <w:proofErr w:type="spellStart"/>
      <w:proofErr w:type="gramStart"/>
      <w:r w:rsidRPr="003D1F85">
        <w:rPr>
          <w:rFonts w:asciiTheme="minorHAnsi" w:hAnsiTheme="minorHAnsi" w:cs="Helvetica"/>
          <w:color w:val="1A1A1A"/>
          <w:sz w:val="20"/>
          <w:szCs w:val="20"/>
        </w:rPr>
        <w:t>list.size</w:t>
      </w:r>
      <w:proofErr w:type="spellEnd"/>
      <w:proofErr w:type="gramEnd"/>
      <w:r w:rsidRPr="003D1F85">
        <w:rPr>
          <w:rFonts w:asciiTheme="minorHAnsi" w:hAnsiTheme="minorHAnsi" w:cs="Helvetica"/>
          <w:color w:val="1A1A1A"/>
          <w:sz w:val="20"/>
          <w:szCs w:val="20"/>
        </w:rPr>
        <w:t>()); ==40</w:t>
      </w:r>
    </w:p>
    <w:p w14:paraId="2C49050B"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08532F92"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65. How to find whether an element is displayed on the web page? </w:t>
      </w:r>
    </w:p>
    <w:p w14:paraId="7A54ACD5"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WebDriver facilitates the user with the following methods to check the visibility of the web elements. These web elements can be buttons, drop boxes, checkboxes, radio buttons, labels etc.</w:t>
      </w:r>
    </w:p>
    <w:p w14:paraId="1D775B72" w14:textId="77777777" w:rsidR="005E4EBF" w:rsidRPr="003D1F85" w:rsidRDefault="005E4EBF" w:rsidP="005E4EBF">
      <w:pPr>
        <w:widowControl w:val="0"/>
        <w:numPr>
          <w:ilvl w:val="0"/>
          <w:numId w:val="14"/>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proofErr w:type="gramStart"/>
      <w:r w:rsidRPr="003D1F85">
        <w:rPr>
          <w:rFonts w:asciiTheme="minorHAnsi" w:hAnsiTheme="minorHAnsi" w:cs="Helvetica"/>
          <w:color w:val="1A1A1A"/>
          <w:sz w:val="20"/>
          <w:szCs w:val="20"/>
        </w:rPr>
        <w:t>isDisplayed</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w:t>
      </w:r>
    </w:p>
    <w:p w14:paraId="06FBE5D5" w14:textId="77777777" w:rsidR="005E4EBF" w:rsidRPr="003D1F85" w:rsidRDefault="005E4EBF" w:rsidP="005E4EBF">
      <w:pPr>
        <w:widowControl w:val="0"/>
        <w:numPr>
          <w:ilvl w:val="0"/>
          <w:numId w:val="14"/>
        </w:numPr>
        <w:tabs>
          <w:tab w:val="left" w:pos="220"/>
          <w:tab w:val="left" w:pos="720"/>
        </w:tabs>
        <w:autoSpaceDE w:val="0"/>
        <w:autoSpaceDN w:val="0"/>
        <w:adjustRightInd w:val="0"/>
        <w:ind w:hanging="720"/>
        <w:rPr>
          <w:rFonts w:asciiTheme="minorHAnsi" w:hAnsiTheme="minorHAnsi" w:cs="Monaco"/>
          <w:color w:val="1A1A1A"/>
          <w:sz w:val="20"/>
          <w:szCs w:val="20"/>
        </w:rPr>
      </w:pPr>
      <w:proofErr w:type="spellStart"/>
      <w:r w:rsidRPr="003D1F85">
        <w:rPr>
          <w:rFonts w:asciiTheme="minorHAnsi" w:hAnsiTheme="minorHAnsi" w:cs="Monaco"/>
          <w:sz w:val="20"/>
          <w:szCs w:val="20"/>
        </w:rPr>
        <w:t>boolean</w:t>
      </w:r>
      <w:proofErr w:type="spellEnd"/>
      <w:r w:rsidRPr="003D1F85">
        <w:rPr>
          <w:rFonts w:asciiTheme="minorHAnsi" w:hAnsiTheme="minorHAnsi" w:cs="Monaco"/>
          <w:sz w:val="20"/>
          <w:szCs w:val="20"/>
        </w:rPr>
        <w:t> </w:t>
      </w:r>
      <w:proofErr w:type="spellStart"/>
      <w:r w:rsidRPr="003D1F85">
        <w:rPr>
          <w:rFonts w:asciiTheme="minorHAnsi" w:hAnsiTheme="minorHAnsi" w:cs="Monaco"/>
          <w:sz w:val="20"/>
          <w:szCs w:val="20"/>
        </w:rPr>
        <w:t>elePresent</w:t>
      </w:r>
      <w:proofErr w:type="spellEnd"/>
      <w:r w:rsidRPr="003D1F85">
        <w:rPr>
          <w:rFonts w:asciiTheme="minorHAnsi" w:hAnsiTheme="minorHAnsi" w:cs="Monaco"/>
          <w:sz w:val="20"/>
          <w:szCs w:val="20"/>
        </w:rPr>
        <w:t xml:space="preserve"> = </w:t>
      </w:r>
      <w:proofErr w:type="spellStart"/>
      <w:proofErr w:type="gramStart"/>
      <w:r w:rsidRPr="003D1F85">
        <w:rPr>
          <w:rFonts w:asciiTheme="minorHAnsi" w:hAnsiTheme="minorHAnsi" w:cs="Monaco"/>
          <w:sz w:val="20"/>
          <w:szCs w:val="20"/>
        </w:rPr>
        <w:t>driver.findElement</w:t>
      </w:r>
      <w:proofErr w:type="spellEnd"/>
      <w:proofErr w:type="gramEnd"/>
      <w:r w:rsidRPr="003D1F85">
        <w:rPr>
          <w:rFonts w:asciiTheme="minorHAnsi" w:hAnsiTheme="minorHAnsi" w:cs="Monaco"/>
          <w:sz w:val="20"/>
          <w:szCs w:val="20"/>
        </w:rPr>
        <w:t>(</w:t>
      </w:r>
      <w:proofErr w:type="spellStart"/>
      <w:r w:rsidRPr="003D1F85">
        <w:rPr>
          <w:rFonts w:asciiTheme="minorHAnsi" w:hAnsiTheme="minorHAnsi" w:cs="Monaco"/>
          <w:sz w:val="20"/>
          <w:szCs w:val="20"/>
        </w:rPr>
        <w:t>By.xpath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isDisplayed</w:t>
      </w:r>
      <w:proofErr w:type="spellEnd"/>
      <w:r w:rsidRPr="003D1F85">
        <w:rPr>
          <w:rFonts w:asciiTheme="minorHAnsi" w:hAnsiTheme="minorHAnsi" w:cs="Monaco"/>
          <w:sz w:val="20"/>
          <w:szCs w:val="20"/>
        </w:rPr>
        <w:t>();</w:t>
      </w:r>
    </w:p>
    <w:tbl>
      <w:tblPr>
        <w:tblW w:w="0" w:type="auto"/>
        <w:tblInd w:w="-108" w:type="dxa"/>
        <w:tblBorders>
          <w:top w:val="nil"/>
          <w:left w:val="nil"/>
          <w:right w:val="nil"/>
        </w:tblBorders>
        <w:tblLayout w:type="fixed"/>
        <w:tblLook w:val="0000" w:firstRow="0" w:lastRow="0" w:firstColumn="0" w:lastColumn="0" w:noHBand="0" w:noVBand="0"/>
      </w:tblPr>
      <w:tblGrid>
        <w:gridCol w:w="344"/>
        <w:gridCol w:w="12368"/>
        <w:gridCol w:w="2160"/>
        <w:gridCol w:w="2160"/>
      </w:tblGrid>
      <w:tr w:rsidR="005E4EBF" w:rsidRPr="003D1F85" w14:paraId="0252DFAF" w14:textId="77777777">
        <w:tc>
          <w:tcPr>
            <w:tcW w:w="344" w:type="dxa"/>
            <w:shd w:val="clear" w:color="auto" w:fill="D8EBFF"/>
          </w:tcPr>
          <w:p w14:paraId="08ACBF73" w14:textId="77777777" w:rsidR="005E4EBF" w:rsidRPr="003D1F85" w:rsidRDefault="005E4EBF">
            <w:pPr>
              <w:widowControl w:val="0"/>
              <w:numPr>
                <w:ilvl w:val="0"/>
                <w:numId w:val="14"/>
              </w:numPr>
              <w:tabs>
                <w:tab w:val="left" w:pos="220"/>
                <w:tab w:val="left" w:pos="720"/>
              </w:tabs>
              <w:autoSpaceDE w:val="0"/>
              <w:autoSpaceDN w:val="0"/>
              <w:adjustRightInd w:val="0"/>
              <w:ind w:hanging="720"/>
              <w:rPr>
                <w:rFonts w:ascii="MS Mincho" w:eastAsia="MS Mincho" w:hAnsi="MS Mincho" w:cs="MS Mincho"/>
                <w:color w:val="4485D6"/>
                <w:sz w:val="20"/>
                <w:szCs w:val="20"/>
              </w:rPr>
            </w:pPr>
            <w:r w:rsidRPr="003D1F85">
              <w:rPr>
                <w:rFonts w:asciiTheme="minorHAnsi" w:hAnsiTheme="minorHAnsi" w:cs="Monaco"/>
                <w:color w:val="4485D6"/>
                <w:sz w:val="20"/>
                <w:szCs w:val="20"/>
              </w:rPr>
              <w:t>1</w:t>
            </w:r>
            <w:r w:rsidRPr="003D1F85">
              <w:rPr>
                <w:rFonts w:ascii="MS Mincho" w:eastAsia="MS Mincho" w:hAnsi="MS Mincho" w:cs="MS Mincho"/>
                <w:color w:val="4485D6"/>
                <w:sz w:val="20"/>
                <w:szCs w:val="20"/>
              </w:rPr>
              <w:t> </w:t>
            </w:r>
          </w:p>
        </w:tc>
        <w:tc>
          <w:tcPr>
            <w:tcW w:w="12368" w:type="dxa"/>
          </w:tcPr>
          <w:p w14:paraId="6639528D" w14:textId="77777777" w:rsidR="005E4EBF" w:rsidRPr="003D1F85" w:rsidRDefault="005E4EBF">
            <w:pPr>
              <w:widowControl w:val="0"/>
              <w:numPr>
                <w:ilvl w:val="0"/>
                <w:numId w:val="14"/>
              </w:numPr>
              <w:tabs>
                <w:tab w:val="left" w:pos="220"/>
                <w:tab w:val="left" w:pos="720"/>
              </w:tabs>
              <w:autoSpaceDE w:val="0"/>
              <w:autoSpaceDN w:val="0"/>
              <w:adjustRightInd w:val="0"/>
              <w:ind w:hanging="720"/>
              <w:rPr>
                <w:rFonts w:asciiTheme="minorHAnsi" w:hAnsiTheme="minorHAnsi" w:cs="Monaco"/>
                <w:color w:val="1A1A1A"/>
                <w:sz w:val="20"/>
                <w:szCs w:val="20"/>
              </w:rPr>
            </w:pPr>
            <w:proofErr w:type="spellStart"/>
            <w:r w:rsidRPr="003D1F85">
              <w:rPr>
                <w:rFonts w:asciiTheme="minorHAnsi" w:hAnsiTheme="minorHAnsi" w:cs="Monaco"/>
                <w:color w:val="6B006D"/>
                <w:sz w:val="20"/>
                <w:szCs w:val="20"/>
              </w:rPr>
              <w:t>boolean</w:t>
            </w:r>
            <w:proofErr w:type="spellEnd"/>
            <w:r w:rsidRPr="003D1F85">
              <w:rPr>
                <w:rFonts w:asciiTheme="minorHAnsi" w:hAnsiTheme="minorHAnsi" w:cs="Monaco"/>
                <w:color w:val="1A1A1A"/>
                <w:sz w:val="20"/>
                <w:szCs w:val="20"/>
              </w:rPr>
              <w:t> </w:t>
            </w:r>
            <w:proofErr w:type="spellStart"/>
            <w:r w:rsidRPr="003D1F85">
              <w:rPr>
                <w:rFonts w:asciiTheme="minorHAnsi" w:hAnsiTheme="minorHAnsi" w:cs="Monaco"/>
                <w:color w:val="1A1A1A"/>
                <w:sz w:val="20"/>
                <w:szCs w:val="20"/>
              </w:rPr>
              <w:t>elePresent</w:t>
            </w:r>
            <w:proofErr w:type="spellEnd"/>
            <w:r w:rsidRPr="003D1F85">
              <w:rPr>
                <w:rFonts w:asciiTheme="minorHAnsi" w:hAnsiTheme="minorHAnsi" w:cs="Monaco"/>
                <w:color w:val="1A1A1A"/>
                <w:sz w:val="20"/>
                <w:szCs w:val="20"/>
              </w:rPr>
              <w:t> </w:t>
            </w:r>
            <w:r w:rsidRPr="003D1F85">
              <w:rPr>
                <w:rFonts w:asciiTheme="minorHAnsi" w:hAnsiTheme="minorHAnsi" w:cs="Monaco"/>
                <w:color w:val="0A56D8"/>
                <w:sz w:val="20"/>
                <w:szCs w:val="20"/>
              </w:rPr>
              <w:t xml:space="preserve">= </w:t>
            </w:r>
            <w:proofErr w:type="spellStart"/>
            <w:proofErr w:type="gramStart"/>
            <w:r w:rsidRPr="003D1F85">
              <w:rPr>
                <w:rFonts w:asciiTheme="minorHAnsi" w:hAnsiTheme="minorHAnsi" w:cs="Monaco"/>
                <w:color w:val="011E67"/>
                <w:sz w:val="20"/>
                <w:szCs w:val="20"/>
              </w:rPr>
              <w:t>driver</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findElement</w:t>
            </w:r>
            <w:proofErr w:type="spellEnd"/>
            <w:proofErr w:type="gramEnd"/>
            <w:r w:rsidRPr="003D1F85">
              <w:rPr>
                <w:rFonts w:asciiTheme="minorHAnsi" w:hAnsiTheme="minorHAnsi" w:cs="Monaco"/>
                <w:color w:val="262626"/>
                <w:sz w:val="20"/>
                <w:szCs w:val="20"/>
              </w:rPr>
              <w:t>(</w:t>
            </w:r>
            <w:proofErr w:type="spellStart"/>
            <w:r w:rsidRPr="003D1F85">
              <w:rPr>
                <w:rFonts w:asciiTheme="minorHAnsi" w:hAnsiTheme="minorHAnsi" w:cs="Monaco"/>
                <w:color w:val="011E67"/>
                <w:sz w:val="20"/>
                <w:szCs w:val="20"/>
              </w:rPr>
              <w:t>By</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xpath</w:t>
            </w:r>
            <w:proofErr w:type="spellEnd"/>
            <w:r w:rsidRPr="003D1F85">
              <w:rPr>
                <w:rFonts w:asciiTheme="minorHAnsi" w:hAnsiTheme="minorHAnsi" w:cs="Monaco"/>
                <w:color w:val="262626"/>
                <w:sz w:val="20"/>
                <w:szCs w:val="20"/>
              </w:rPr>
              <w:t>(</w:t>
            </w:r>
            <w:r w:rsidRPr="003D1F85">
              <w:rPr>
                <w:rFonts w:asciiTheme="minorHAnsi" w:hAnsiTheme="minorHAnsi" w:cs="Monaco"/>
                <w:color w:val="0F7001"/>
                <w:sz w:val="20"/>
                <w:szCs w:val="20"/>
              </w:rPr>
              <w:t>"</w:t>
            </w:r>
            <w:proofErr w:type="spellStart"/>
            <w:r w:rsidRPr="003D1F85">
              <w:rPr>
                <w:rFonts w:asciiTheme="minorHAnsi" w:hAnsiTheme="minorHAnsi" w:cs="Monaco"/>
                <w:color w:val="0F7001"/>
                <w:sz w:val="20"/>
                <w:szCs w:val="20"/>
              </w:rPr>
              <w:t>xpath</w:t>
            </w:r>
            <w:proofErr w:type="spellEnd"/>
            <w:r w:rsidRPr="003D1F85">
              <w:rPr>
                <w:rFonts w:asciiTheme="minorHAnsi" w:hAnsiTheme="minorHAnsi" w:cs="Monaco"/>
                <w:color w:val="0F7001"/>
                <w:sz w:val="20"/>
                <w:szCs w:val="20"/>
              </w:rPr>
              <w:t>"</w:t>
            </w:r>
            <w:r w:rsidRPr="003D1F85">
              <w:rPr>
                <w:rFonts w:asciiTheme="minorHAnsi" w:hAnsiTheme="minorHAnsi" w:cs="Monaco"/>
                <w:color w:val="262626"/>
                <w:sz w:val="20"/>
                <w:szCs w:val="20"/>
              </w:rPr>
              <w:t>)).</w:t>
            </w:r>
            <w:proofErr w:type="spellStart"/>
            <w:r w:rsidRPr="003D1F85">
              <w:rPr>
                <w:rFonts w:asciiTheme="minorHAnsi" w:hAnsiTheme="minorHAnsi" w:cs="Monaco"/>
                <w:color w:val="0335C5"/>
                <w:sz w:val="20"/>
                <w:szCs w:val="20"/>
              </w:rPr>
              <w:t>isDisplayed</w:t>
            </w:r>
            <w:proofErr w:type="spellEnd"/>
            <w:r w:rsidRPr="003D1F85">
              <w:rPr>
                <w:rFonts w:asciiTheme="minorHAnsi" w:hAnsiTheme="minorHAnsi" w:cs="Monaco"/>
                <w:color w:val="262626"/>
                <w:sz w:val="20"/>
                <w:szCs w:val="20"/>
              </w:rPr>
              <w:t>();</w:t>
            </w:r>
            <w:r w:rsidRPr="003D1F85">
              <w:rPr>
                <w:rFonts w:ascii="MS Mincho" w:eastAsia="MS Mincho" w:hAnsi="MS Mincho" w:cs="MS Mincho"/>
                <w:sz w:val="20"/>
                <w:szCs w:val="20"/>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020D8C5" w14:textId="77777777" w:rsidR="005E4EBF" w:rsidRPr="003D1F85" w:rsidRDefault="005E4EBF">
            <w:pPr>
              <w:widowControl w:val="0"/>
              <w:numPr>
                <w:ilvl w:val="0"/>
                <w:numId w:val="14"/>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MS Mincho" w:eastAsia="MS Mincho" w:hAnsi="MS Mincho" w:cs="MS Mincho"/>
                <w:color w:val="1A1A1A"/>
                <w:sz w:val="20"/>
                <w:szCs w:val="20"/>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728C679" w14:textId="77777777" w:rsidR="005E4EBF" w:rsidRPr="003D1F85" w:rsidRDefault="005E4EBF">
            <w:pPr>
              <w:widowControl w:val="0"/>
              <w:autoSpaceDE w:val="0"/>
              <w:autoSpaceDN w:val="0"/>
              <w:adjustRightInd w:val="0"/>
              <w:rPr>
                <w:rFonts w:asciiTheme="minorHAnsi" w:hAnsiTheme="minorHAnsi" w:cs="Helvetica"/>
                <w:color w:val="1A1A1A"/>
                <w:sz w:val="20"/>
                <w:szCs w:val="20"/>
              </w:rPr>
            </w:pPr>
          </w:p>
        </w:tc>
      </w:tr>
    </w:tbl>
    <w:p w14:paraId="405BFA3E" w14:textId="77777777" w:rsidR="005E4EBF" w:rsidRPr="003D1F85" w:rsidRDefault="005E4EBF" w:rsidP="005E4EBF">
      <w:pPr>
        <w:widowControl w:val="0"/>
        <w:numPr>
          <w:ilvl w:val="0"/>
          <w:numId w:val="15"/>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proofErr w:type="gramStart"/>
      <w:r w:rsidRPr="003D1F85">
        <w:rPr>
          <w:rFonts w:asciiTheme="minorHAnsi" w:hAnsiTheme="minorHAnsi" w:cs="Helvetica"/>
          <w:color w:val="1A1A1A"/>
          <w:sz w:val="20"/>
          <w:szCs w:val="20"/>
        </w:rPr>
        <w:t>isSelected</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w:t>
      </w:r>
    </w:p>
    <w:p w14:paraId="239BE2D0" w14:textId="77777777" w:rsidR="005E4EBF" w:rsidRPr="003D1F85" w:rsidRDefault="005E4EBF" w:rsidP="005E4EBF">
      <w:pPr>
        <w:widowControl w:val="0"/>
        <w:numPr>
          <w:ilvl w:val="0"/>
          <w:numId w:val="15"/>
        </w:numPr>
        <w:tabs>
          <w:tab w:val="left" w:pos="220"/>
          <w:tab w:val="left" w:pos="720"/>
        </w:tabs>
        <w:autoSpaceDE w:val="0"/>
        <w:autoSpaceDN w:val="0"/>
        <w:adjustRightInd w:val="0"/>
        <w:ind w:hanging="720"/>
        <w:rPr>
          <w:rFonts w:asciiTheme="minorHAnsi" w:hAnsiTheme="minorHAnsi" w:cs="Monaco"/>
          <w:color w:val="1A1A1A"/>
          <w:sz w:val="20"/>
          <w:szCs w:val="20"/>
        </w:rPr>
      </w:pPr>
      <w:proofErr w:type="spellStart"/>
      <w:r w:rsidRPr="003D1F85">
        <w:rPr>
          <w:rFonts w:asciiTheme="minorHAnsi" w:hAnsiTheme="minorHAnsi" w:cs="Monaco"/>
          <w:sz w:val="20"/>
          <w:szCs w:val="20"/>
        </w:rPr>
        <w:t>boolean</w:t>
      </w:r>
      <w:proofErr w:type="spellEnd"/>
      <w:r w:rsidRPr="003D1F85">
        <w:rPr>
          <w:rFonts w:asciiTheme="minorHAnsi" w:hAnsiTheme="minorHAnsi" w:cs="Monaco"/>
          <w:sz w:val="20"/>
          <w:szCs w:val="20"/>
        </w:rPr>
        <w:t> </w:t>
      </w:r>
      <w:proofErr w:type="spellStart"/>
      <w:r w:rsidRPr="003D1F85">
        <w:rPr>
          <w:rFonts w:asciiTheme="minorHAnsi" w:hAnsiTheme="minorHAnsi" w:cs="Monaco"/>
          <w:sz w:val="20"/>
          <w:szCs w:val="20"/>
        </w:rPr>
        <w:t>eleSelected</w:t>
      </w:r>
      <w:proofErr w:type="spellEnd"/>
      <w:r w:rsidRPr="003D1F85">
        <w:rPr>
          <w:rFonts w:asciiTheme="minorHAnsi" w:hAnsiTheme="minorHAnsi" w:cs="Monaco"/>
          <w:sz w:val="20"/>
          <w:szCs w:val="20"/>
        </w:rPr>
        <w:t xml:space="preserve">= </w:t>
      </w:r>
      <w:proofErr w:type="spellStart"/>
      <w:proofErr w:type="gramStart"/>
      <w:r w:rsidRPr="003D1F85">
        <w:rPr>
          <w:rFonts w:asciiTheme="minorHAnsi" w:hAnsiTheme="minorHAnsi" w:cs="Monaco"/>
          <w:sz w:val="20"/>
          <w:szCs w:val="20"/>
        </w:rPr>
        <w:t>driver.findElement</w:t>
      </w:r>
      <w:proofErr w:type="spellEnd"/>
      <w:proofErr w:type="gramEnd"/>
      <w:r w:rsidRPr="003D1F85">
        <w:rPr>
          <w:rFonts w:asciiTheme="minorHAnsi" w:hAnsiTheme="minorHAnsi" w:cs="Monaco"/>
          <w:sz w:val="20"/>
          <w:szCs w:val="20"/>
        </w:rPr>
        <w:t>(</w:t>
      </w:r>
      <w:proofErr w:type="spellStart"/>
      <w:r w:rsidRPr="003D1F85">
        <w:rPr>
          <w:rFonts w:asciiTheme="minorHAnsi" w:hAnsiTheme="minorHAnsi" w:cs="Monaco"/>
          <w:sz w:val="20"/>
          <w:szCs w:val="20"/>
        </w:rPr>
        <w:t>By.xpath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isSelected</w:t>
      </w:r>
      <w:proofErr w:type="spellEnd"/>
      <w:r w:rsidRPr="003D1F85">
        <w:rPr>
          <w:rFonts w:asciiTheme="minorHAnsi" w:hAnsiTheme="minorHAnsi" w:cs="Monaco"/>
          <w:sz w:val="20"/>
          <w:szCs w:val="20"/>
        </w:rPr>
        <w:t>();</w:t>
      </w:r>
    </w:p>
    <w:tbl>
      <w:tblPr>
        <w:tblW w:w="0" w:type="auto"/>
        <w:tblInd w:w="-108" w:type="dxa"/>
        <w:tblBorders>
          <w:top w:val="nil"/>
          <w:left w:val="nil"/>
          <w:right w:val="nil"/>
        </w:tblBorders>
        <w:tblLayout w:type="fixed"/>
        <w:tblLook w:val="0000" w:firstRow="0" w:lastRow="0" w:firstColumn="0" w:lastColumn="0" w:noHBand="0" w:noVBand="0"/>
      </w:tblPr>
      <w:tblGrid>
        <w:gridCol w:w="344"/>
        <w:gridCol w:w="12368"/>
        <w:gridCol w:w="2160"/>
        <w:gridCol w:w="2160"/>
      </w:tblGrid>
      <w:tr w:rsidR="005E4EBF" w:rsidRPr="003D1F85" w14:paraId="108164CE" w14:textId="77777777">
        <w:tc>
          <w:tcPr>
            <w:tcW w:w="344" w:type="dxa"/>
            <w:shd w:val="clear" w:color="auto" w:fill="D8EBFF"/>
          </w:tcPr>
          <w:p w14:paraId="2E58F837" w14:textId="77777777" w:rsidR="005E4EBF" w:rsidRPr="003D1F85" w:rsidRDefault="005E4EBF">
            <w:pPr>
              <w:widowControl w:val="0"/>
              <w:numPr>
                <w:ilvl w:val="0"/>
                <w:numId w:val="15"/>
              </w:numPr>
              <w:tabs>
                <w:tab w:val="left" w:pos="220"/>
                <w:tab w:val="left" w:pos="720"/>
              </w:tabs>
              <w:autoSpaceDE w:val="0"/>
              <w:autoSpaceDN w:val="0"/>
              <w:adjustRightInd w:val="0"/>
              <w:ind w:hanging="720"/>
              <w:rPr>
                <w:rFonts w:ascii="MS Mincho" w:eastAsia="MS Mincho" w:hAnsi="MS Mincho" w:cs="MS Mincho"/>
                <w:color w:val="4485D6"/>
                <w:sz w:val="20"/>
                <w:szCs w:val="20"/>
              </w:rPr>
            </w:pPr>
            <w:r w:rsidRPr="003D1F85">
              <w:rPr>
                <w:rFonts w:asciiTheme="minorHAnsi" w:hAnsiTheme="minorHAnsi" w:cs="Monaco"/>
                <w:color w:val="4485D6"/>
                <w:sz w:val="20"/>
                <w:szCs w:val="20"/>
              </w:rPr>
              <w:t>1</w:t>
            </w:r>
            <w:r w:rsidRPr="003D1F85">
              <w:rPr>
                <w:rFonts w:ascii="MS Mincho" w:eastAsia="MS Mincho" w:hAnsi="MS Mincho" w:cs="MS Mincho"/>
                <w:color w:val="4485D6"/>
                <w:sz w:val="20"/>
                <w:szCs w:val="20"/>
              </w:rPr>
              <w:t> </w:t>
            </w:r>
          </w:p>
        </w:tc>
        <w:tc>
          <w:tcPr>
            <w:tcW w:w="12368" w:type="dxa"/>
          </w:tcPr>
          <w:p w14:paraId="263727BB" w14:textId="77777777" w:rsidR="005E4EBF" w:rsidRPr="003D1F85" w:rsidRDefault="005E4EBF">
            <w:pPr>
              <w:widowControl w:val="0"/>
              <w:numPr>
                <w:ilvl w:val="0"/>
                <w:numId w:val="15"/>
              </w:numPr>
              <w:tabs>
                <w:tab w:val="left" w:pos="220"/>
                <w:tab w:val="left" w:pos="720"/>
              </w:tabs>
              <w:autoSpaceDE w:val="0"/>
              <w:autoSpaceDN w:val="0"/>
              <w:adjustRightInd w:val="0"/>
              <w:ind w:hanging="720"/>
              <w:rPr>
                <w:rFonts w:asciiTheme="minorHAnsi" w:hAnsiTheme="minorHAnsi" w:cs="Monaco"/>
                <w:color w:val="1A1A1A"/>
                <w:sz w:val="20"/>
                <w:szCs w:val="20"/>
              </w:rPr>
            </w:pPr>
            <w:proofErr w:type="spellStart"/>
            <w:r w:rsidRPr="003D1F85">
              <w:rPr>
                <w:rFonts w:asciiTheme="minorHAnsi" w:hAnsiTheme="minorHAnsi" w:cs="Monaco"/>
                <w:color w:val="6B006D"/>
                <w:sz w:val="20"/>
                <w:szCs w:val="20"/>
              </w:rPr>
              <w:t>boolean</w:t>
            </w:r>
            <w:proofErr w:type="spellEnd"/>
            <w:r w:rsidRPr="003D1F85">
              <w:rPr>
                <w:rFonts w:asciiTheme="minorHAnsi" w:hAnsiTheme="minorHAnsi" w:cs="Monaco"/>
                <w:color w:val="1A1A1A"/>
                <w:sz w:val="20"/>
                <w:szCs w:val="20"/>
              </w:rPr>
              <w:t> </w:t>
            </w:r>
            <w:proofErr w:type="spellStart"/>
            <w:r w:rsidRPr="003D1F85">
              <w:rPr>
                <w:rFonts w:asciiTheme="minorHAnsi" w:hAnsiTheme="minorHAnsi" w:cs="Monaco"/>
                <w:color w:val="011E67"/>
                <w:sz w:val="20"/>
                <w:szCs w:val="20"/>
              </w:rPr>
              <w:t>eleSelected</w:t>
            </w:r>
            <w:proofErr w:type="spellEnd"/>
            <w:r w:rsidRPr="003D1F85">
              <w:rPr>
                <w:rFonts w:asciiTheme="minorHAnsi" w:hAnsiTheme="minorHAnsi" w:cs="Monaco"/>
                <w:color w:val="0A56D8"/>
                <w:sz w:val="20"/>
                <w:szCs w:val="20"/>
              </w:rPr>
              <w:t xml:space="preserve">= </w:t>
            </w:r>
            <w:proofErr w:type="spellStart"/>
            <w:proofErr w:type="gramStart"/>
            <w:r w:rsidRPr="003D1F85">
              <w:rPr>
                <w:rFonts w:asciiTheme="minorHAnsi" w:hAnsiTheme="minorHAnsi" w:cs="Monaco"/>
                <w:color w:val="011E67"/>
                <w:sz w:val="20"/>
                <w:szCs w:val="20"/>
              </w:rPr>
              <w:t>driver</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findElement</w:t>
            </w:r>
            <w:proofErr w:type="spellEnd"/>
            <w:proofErr w:type="gramEnd"/>
            <w:r w:rsidRPr="003D1F85">
              <w:rPr>
                <w:rFonts w:asciiTheme="minorHAnsi" w:hAnsiTheme="minorHAnsi" w:cs="Monaco"/>
                <w:color w:val="262626"/>
                <w:sz w:val="20"/>
                <w:szCs w:val="20"/>
              </w:rPr>
              <w:t>(</w:t>
            </w:r>
            <w:proofErr w:type="spellStart"/>
            <w:r w:rsidRPr="003D1F85">
              <w:rPr>
                <w:rFonts w:asciiTheme="minorHAnsi" w:hAnsiTheme="minorHAnsi" w:cs="Monaco"/>
                <w:color w:val="011E67"/>
                <w:sz w:val="20"/>
                <w:szCs w:val="20"/>
              </w:rPr>
              <w:t>By</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xpath</w:t>
            </w:r>
            <w:proofErr w:type="spellEnd"/>
            <w:r w:rsidRPr="003D1F85">
              <w:rPr>
                <w:rFonts w:asciiTheme="minorHAnsi" w:hAnsiTheme="minorHAnsi" w:cs="Monaco"/>
                <w:color w:val="262626"/>
                <w:sz w:val="20"/>
                <w:szCs w:val="20"/>
              </w:rPr>
              <w:t>(</w:t>
            </w:r>
            <w:r w:rsidRPr="003D1F85">
              <w:rPr>
                <w:rFonts w:asciiTheme="minorHAnsi" w:hAnsiTheme="minorHAnsi" w:cs="Monaco"/>
                <w:color w:val="0F7001"/>
                <w:sz w:val="20"/>
                <w:szCs w:val="20"/>
              </w:rPr>
              <w:t>"</w:t>
            </w:r>
            <w:proofErr w:type="spellStart"/>
            <w:r w:rsidRPr="003D1F85">
              <w:rPr>
                <w:rFonts w:asciiTheme="minorHAnsi" w:hAnsiTheme="minorHAnsi" w:cs="Monaco"/>
                <w:color w:val="0F7001"/>
                <w:sz w:val="20"/>
                <w:szCs w:val="20"/>
              </w:rPr>
              <w:t>xpath</w:t>
            </w:r>
            <w:proofErr w:type="spellEnd"/>
            <w:r w:rsidRPr="003D1F85">
              <w:rPr>
                <w:rFonts w:asciiTheme="minorHAnsi" w:hAnsiTheme="minorHAnsi" w:cs="Monaco"/>
                <w:color w:val="0F7001"/>
                <w:sz w:val="20"/>
                <w:szCs w:val="20"/>
              </w:rPr>
              <w:t>"</w:t>
            </w:r>
            <w:r w:rsidRPr="003D1F85">
              <w:rPr>
                <w:rFonts w:asciiTheme="minorHAnsi" w:hAnsiTheme="minorHAnsi" w:cs="Monaco"/>
                <w:color w:val="262626"/>
                <w:sz w:val="20"/>
                <w:szCs w:val="20"/>
              </w:rPr>
              <w:t>)).</w:t>
            </w:r>
            <w:proofErr w:type="spellStart"/>
            <w:r w:rsidRPr="003D1F85">
              <w:rPr>
                <w:rFonts w:asciiTheme="minorHAnsi" w:hAnsiTheme="minorHAnsi" w:cs="Monaco"/>
                <w:color w:val="0335C5"/>
                <w:sz w:val="20"/>
                <w:szCs w:val="20"/>
              </w:rPr>
              <w:t>isSelected</w:t>
            </w:r>
            <w:proofErr w:type="spellEnd"/>
            <w:r w:rsidRPr="003D1F85">
              <w:rPr>
                <w:rFonts w:asciiTheme="minorHAnsi" w:hAnsiTheme="minorHAnsi" w:cs="Monaco"/>
                <w:color w:val="262626"/>
                <w:sz w:val="20"/>
                <w:szCs w:val="20"/>
              </w:rPr>
              <w:t>();</w:t>
            </w:r>
            <w:r w:rsidRPr="003D1F85">
              <w:rPr>
                <w:rFonts w:ascii="MS Mincho" w:eastAsia="MS Mincho" w:hAnsi="MS Mincho" w:cs="MS Mincho"/>
                <w:sz w:val="20"/>
                <w:szCs w:val="20"/>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CFBEAEE" w14:textId="77777777" w:rsidR="005E4EBF" w:rsidRPr="003D1F85" w:rsidRDefault="005E4EBF">
            <w:pPr>
              <w:widowControl w:val="0"/>
              <w:numPr>
                <w:ilvl w:val="0"/>
                <w:numId w:val="1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MS Mincho" w:eastAsia="MS Mincho" w:hAnsi="MS Mincho" w:cs="MS Mincho"/>
                <w:color w:val="1A1A1A"/>
                <w:sz w:val="20"/>
                <w:szCs w:val="20"/>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7707690" w14:textId="77777777" w:rsidR="005E4EBF" w:rsidRPr="003D1F85" w:rsidRDefault="005E4EBF">
            <w:pPr>
              <w:widowControl w:val="0"/>
              <w:autoSpaceDE w:val="0"/>
              <w:autoSpaceDN w:val="0"/>
              <w:adjustRightInd w:val="0"/>
              <w:rPr>
                <w:rFonts w:asciiTheme="minorHAnsi" w:hAnsiTheme="minorHAnsi" w:cs="Helvetica"/>
                <w:color w:val="1A1A1A"/>
                <w:sz w:val="20"/>
                <w:szCs w:val="20"/>
              </w:rPr>
            </w:pPr>
          </w:p>
        </w:tc>
      </w:tr>
    </w:tbl>
    <w:p w14:paraId="4F04FB4A" w14:textId="77777777" w:rsidR="005E4EBF" w:rsidRPr="003D1F85" w:rsidRDefault="005E4EBF" w:rsidP="005E4EBF">
      <w:pPr>
        <w:widowControl w:val="0"/>
        <w:numPr>
          <w:ilvl w:val="0"/>
          <w:numId w:val="16"/>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proofErr w:type="gramStart"/>
      <w:r w:rsidRPr="003D1F85">
        <w:rPr>
          <w:rFonts w:asciiTheme="minorHAnsi" w:hAnsiTheme="minorHAnsi" w:cs="Helvetica"/>
          <w:color w:val="1A1A1A"/>
          <w:sz w:val="20"/>
          <w:szCs w:val="20"/>
        </w:rPr>
        <w:t>isEnabled</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w:t>
      </w:r>
    </w:p>
    <w:p w14:paraId="0D293887" w14:textId="77777777" w:rsidR="005E4EBF" w:rsidRPr="003D1F85" w:rsidRDefault="005E4EBF" w:rsidP="005E4EBF">
      <w:pPr>
        <w:widowControl w:val="0"/>
        <w:numPr>
          <w:ilvl w:val="0"/>
          <w:numId w:val="16"/>
        </w:numPr>
        <w:tabs>
          <w:tab w:val="left" w:pos="220"/>
          <w:tab w:val="left" w:pos="720"/>
        </w:tabs>
        <w:autoSpaceDE w:val="0"/>
        <w:autoSpaceDN w:val="0"/>
        <w:adjustRightInd w:val="0"/>
        <w:ind w:hanging="720"/>
        <w:rPr>
          <w:rFonts w:asciiTheme="minorHAnsi" w:hAnsiTheme="minorHAnsi" w:cs="Monaco"/>
          <w:color w:val="1A1A1A"/>
          <w:sz w:val="20"/>
          <w:szCs w:val="20"/>
        </w:rPr>
      </w:pPr>
      <w:proofErr w:type="spellStart"/>
      <w:r w:rsidRPr="003D1F85">
        <w:rPr>
          <w:rFonts w:asciiTheme="minorHAnsi" w:hAnsiTheme="minorHAnsi" w:cs="Monaco"/>
          <w:sz w:val="20"/>
          <w:szCs w:val="20"/>
        </w:rPr>
        <w:t>boolean</w:t>
      </w:r>
      <w:proofErr w:type="spellEnd"/>
      <w:r w:rsidRPr="003D1F85">
        <w:rPr>
          <w:rFonts w:asciiTheme="minorHAnsi" w:hAnsiTheme="minorHAnsi" w:cs="Monaco"/>
          <w:sz w:val="20"/>
          <w:szCs w:val="20"/>
        </w:rPr>
        <w:t> </w:t>
      </w:r>
      <w:proofErr w:type="spellStart"/>
      <w:r w:rsidRPr="003D1F85">
        <w:rPr>
          <w:rFonts w:asciiTheme="minorHAnsi" w:hAnsiTheme="minorHAnsi" w:cs="Monaco"/>
          <w:sz w:val="20"/>
          <w:szCs w:val="20"/>
        </w:rPr>
        <w:t>eleEnabled</w:t>
      </w:r>
      <w:proofErr w:type="spellEnd"/>
      <w:r w:rsidRPr="003D1F85">
        <w:rPr>
          <w:rFonts w:asciiTheme="minorHAnsi" w:hAnsiTheme="minorHAnsi" w:cs="Monaco"/>
          <w:sz w:val="20"/>
          <w:szCs w:val="20"/>
        </w:rPr>
        <w:t xml:space="preserve">= </w:t>
      </w:r>
      <w:proofErr w:type="spellStart"/>
      <w:proofErr w:type="gramStart"/>
      <w:r w:rsidRPr="003D1F85">
        <w:rPr>
          <w:rFonts w:asciiTheme="minorHAnsi" w:hAnsiTheme="minorHAnsi" w:cs="Monaco"/>
          <w:sz w:val="20"/>
          <w:szCs w:val="20"/>
        </w:rPr>
        <w:t>driver.findElement</w:t>
      </w:r>
      <w:proofErr w:type="spellEnd"/>
      <w:proofErr w:type="gramEnd"/>
      <w:r w:rsidRPr="003D1F85">
        <w:rPr>
          <w:rFonts w:asciiTheme="minorHAnsi" w:hAnsiTheme="minorHAnsi" w:cs="Monaco"/>
          <w:sz w:val="20"/>
          <w:szCs w:val="20"/>
        </w:rPr>
        <w:t>(</w:t>
      </w:r>
      <w:proofErr w:type="spellStart"/>
      <w:r w:rsidRPr="003D1F85">
        <w:rPr>
          <w:rFonts w:asciiTheme="minorHAnsi" w:hAnsiTheme="minorHAnsi" w:cs="Monaco"/>
          <w:sz w:val="20"/>
          <w:szCs w:val="20"/>
        </w:rPr>
        <w:t>By.xpath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isEnabled</w:t>
      </w:r>
      <w:proofErr w:type="spellEnd"/>
      <w:r w:rsidRPr="003D1F85">
        <w:rPr>
          <w:rFonts w:asciiTheme="minorHAnsi" w:hAnsiTheme="minorHAnsi" w:cs="Monaco"/>
          <w:sz w:val="20"/>
          <w:szCs w:val="20"/>
        </w:rPr>
        <w:t>();</w:t>
      </w:r>
    </w:p>
    <w:tbl>
      <w:tblPr>
        <w:tblW w:w="0" w:type="auto"/>
        <w:tblInd w:w="-108" w:type="dxa"/>
        <w:tblBorders>
          <w:top w:val="nil"/>
          <w:left w:val="nil"/>
          <w:right w:val="nil"/>
        </w:tblBorders>
        <w:tblLayout w:type="fixed"/>
        <w:tblLook w:val="0000" w:firstRow="0" w:lastRow="0" w:firstColumn="0" w:lastColumn="0" w:noHBand="0" w:noVBand="0"/>
      </w:tblPr>
      <w:tblGrid>
        <w:gridCol w:w="344"/>
        <w:gridCol w:w="12368"/>
        <w:gridCol w:w="2160"/>
        <w:gridCol w:w="2160"/>
      </w:tblGrid>
      <w:tr w:rsidR="005E4EBF" w:rsidRPr="003D1F85" w14:paraId="66687D84" w14:textId="77777777">
        <w:tc>
          <w:tcPr>
            <w:tcW w:w="344" w:type="dxa"/>
            <w:shd w:val="clear" w:color="auto" w:fill="D8EBFF"/>
          </w:tcPr>
          <w:p w14:paraId="016A4313" w14:textId="77777777" w:rsidR="005E4EBF" w:rsidRPr="003D1F85" w:rsidRDefault="005E4EBF">
            <w:pPr>
              <w:widowControl w:val="0"/>
              <w:numPr>
                <w:ilvl w:val="0"/>
                <w:numId w:val="16"/>
              </w:numPr>
              <w:tabs>
                <w:tab w:val="left" w:pos="220"/>
                <w:tab w:val="left" w:pos="720"/>
              </w:tabs>
              <w:autoSpaceDE w:val="0"/>
              <w:autoSpaceDN w:val="0"/>
              <w:adjustRightInd w:val="0"/>
              <w:ind w:hanging="720"/>
              <w:rPr>
                <w:rFonts w:ascii="MS Mincho" w:eastAsia="MS Mincho" w:hAnsi="MS Mincho" w:cs="MS Mincho"/>
                <w:color w:val="4485D6"/>
                <w:sz w:val="20"/>
                <w:szCs w:val="20"/>
              </w:rPr>
            </w:pPr>
            <w:r w:rsidRPr="003D1F85">
              <w:rPr>
                <w:rFonts w:asciiTheme="minorHAnsi" w:hAnsiTheme="minorHAnsi" w:cs="Monaco"/>
                <w:color w:val="4485D6"/>
                <w:sz w:val="20"/>
                <w:szCs w:val="20"/>
              </w:rPr>
              <w:t>1</w:t>
            </w:r>
            <w:r w:rsidRPr="003D1F85">
              <w:rPr>
                <w:rFonts w:ascii="MS Mincho" w:eastAsia="MS Mincho" w:hAnsi="MS Mincho" w:cs="MS Mincho"/>
                <w:color w:val="4485D6"/>
                <w:sz w:val="20"/>
                <w:szCs w:val="20"/>
              </w:rPr>
              <w:t> </w:t>
            </w:r>
          </w:p>
        </w:tc>
        <w:tc>
          <w:tcPr>
            <w:tcW w:w="12368" w:type="dxa"/>
          </w:tcPr>
          <w:p w14:paraId="649BF3EF" w14:textId="77777777" w:rsidR="005E4EBF" w:rsidRPr="003D1F85" w:rsidRDefault="005E4EBF">
            <w:pPr>
              <w:widowControl w:val="0"/>
              <w:numPr>
                <w:ilvl w:val="0"/>
                <w:numId w:val="16"/>
              </w:numPr>
              <w:tabs>
                <w:tab w:val="left" w:pos="220"/>
                <w:tab w:val="left" w:pos="720"/>
              </w:tabs>
              <w:autoSpaceDE w:val="0"/>
              <w:autoSpaceDN w:val="0"/>
              <w:adjustRightInd w:val="0"/>
              <w:ind w:hanging="720"/>
              <w:rPr>
                <w:rFonts w:asciiTheme="minorHAnsi" w:hAnsiTheme="minorHAnsi" w:cs="Monaco"/>
                <w:color w:val="1A1A1A"/>
                <w:sz w:val="20"/>
                <w:szCs w:val="20"/>
              </w:rPr>
            </w:pPr>
            <w:proofErr w:type="spellStart"/>
            <w:r w:rsidRPr="003D1F85">
              <w:rPr>
                <w:rFonts w:asciiTheme="minorHAnsi" w:hAnsiTheme="minorHAnsi" w:cs="Monaco"/>
                <w:color w:val="6B006D"/>
                <w:sz w:val="20"/>
                <w:szCs w:val="20"/>
              </w:rPr>
              <w:t>boolean</w:t>
            </w:r>
            <w:proofErr w:type="spellEnd"/>
            <w:r w:rsidRPr="003D1F85">
              <w:rPr>
                <w:rFonts w:asciiTheme="minorHAnsi" w:hAnsiTheme="minorHAnsi" w:cs="Monaco"/>
                <w:color w:val="1A1A1A"/>
                <w:sz w:val="20"/>
                <w:szCs w:val="20"/>
              </w:rPr>
              <w:t> </w:t>
            </w:r>
            <w:proofErr w:type="spellStart"/>
            <w:r w:rsidRPr="003D1F85">
              <w:rPr>
                <w:rFonts w:asciiTheme="minorHAnsi" w:hAnsiTheme="minorHAnsi" w:cs="Monaco"/>
                <w:color w:val="011E67"/>
                <w:sz w:val="20"/>
                <w:szCs w:val="20"/>
              </w:rPr>
              <w:t>eleEnabled</w:t>
            </w:r>
            <w:proofErr w:type="spellEnd"/>
            <w:r w:rsidRPr="003D1F85">
              <w:rPr>
                <w:rFonts w:asciiTheme="minorHAnsi" w:hAnsiTheme="minorHAnsi" w:cs="Monaco"/>
                <w:color w:val="0A56D8"/>
                <w:sz w:val="20"/>
                <w:szCs w:val="20"/>
              </w:rPr>
              <w:t xml:space="preserve">= </w:t>
            </w:r>
            <w:proofErr w:type="spellStart"/>
            <w:proofErr w:type="gramStart"/>
            <w:r w:rsidRPr="003D1F85">
              <w:rPr>
                <w:rFonts w:asciiTheme="minorHAnsi" w:hAnsiTheme="minorHAnsi" w:cs="Monaco"/>
                <w:color w:val="011E67"/>
                <w:sz w:val="20"/>
                <w:szCs w:val="20"/>
              </w:rPr>
              <w:t>driver</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findElement</w:t>
            </w:r>
            <w:proofErr w:type="spellEnd"/>
            <w:proofErr w:type="gramEnd"/>
            <w:r w:rsidRPr="003D1F85">
              <w:rPr>
                <w:rFonts w:asciiTheme="minorHAnsi" w:hAnsiTheme="minorHAnsi" w:cs="Monaco"/>
                <w:color w:val="262626"/>
                <w:sz w:val="20"/>
                <w:szCs w:val="20"/>
              </w:rPr>
              <w:t>(</w:t>
            </w:r>
            <w:proofErr w:type="spellStart"/>
            <w:r w:rsidRPr="003D1F85">
              <w:rPr>
                <w:rFonts w:asciiTheme="minorHAnsi" w:hAnsiTheme="minorHAnsi" w:cs="Monaco"/>
                <w:color w:val="011E67"/>
                <w:sz w:val="20"/>
                <w:szCs w:val="20"/>
              </w:rPr>
              <w:t>By</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xpath</w:t>
            </w:r>
            <w:proofErr w:type="spellEnd"/>
            <w:r w:rsidRPr="003D1F85">
              <w:rPr>
                <w:rFonts w:asciiTheme="minorHAnsi" w:hAnsiTheme="minorHAnsi" w:cs="Monaco"/>
                <w:color w:val="262626"/>
                <w:sz w:val="20"/>
                <w:szCs w:val="20"/>
              </w:rPr>
              <w:t>(</w:t>
            </w:r>
            <w:r w:rsidRPr="003D1F85">
              <w:rPr>
                <w:rFonts w:asciiTheme="minorHAnsi" w:hAnsiTheme="minorHAnsi" w:cs="Monaco"/>
                <w:color w:val="0F7001"/>
                <w:sz w:val="20"/>
                <w:szCs w:val="20"/>
              </w:rPr>
              <w:t>"</w:t>
            </w:r>
            <w:proofErr w:type="spellStart"/>
            <w:r w:rsidRPr="003D1F85">
              <w:rPr>
                <w:rFonts w:asciiTheme="minorHAnsi" w:hAnsiTheme="minorHAnsi" w:cs="Monaco"/>
                <w:color w:val="0F7001"/>
                <w:sz w:val="20"/>
                <w:szCs w:val="20"/>
              </w:rPr>
              <w:t>xpath</w:t>
            </w:r>
            <w:proofErr w:type="spellEnd"/>
            <w:r w:rsidRPr="003D1F85">
              <w:rPr>
                <w:rFonts w:asciiTheme="minorHAnsi" w:hAnsiTheme="minorHAnsi" w:cs="Monaco"/>
                <w:color w:val="0F7001"/>
                <w:sz w:val="20"/>
                <w:szCs w:val="20"/>
              </w:rPr>
              <w:t>"</w:t>
            </w:r>
            <w:r w:rsidRPr="003D1F85">
              <w:rPr>
                <w:rFonts w:asciiTheme="minorHAnsi" w:hAnsiTheme="minorHAnsi" w:cs="Monaco"/>
                <w:color w:val="262626"/>
                <w:sz w:val="20"/>
                <w:szCs w:val="20"/>
              </w:rPr>
              <w:t>)).</w:t>
            </w:r>
            <w:proofErr w:type="spellStart"/>
            <w:r w:rsidRPr="003D1F85">
              <w:rPr>
                <w:rFonts w:asciiTheme="minorHAnsi" w:hAnsiTheme="minorHAnsi" w:cs="Monaco"/>
                <w:color w:val="0335C5"/>
                <w:sz w:val="20"/>
                <w:szCs w:val="20"/>
              </w:rPr>
              <w:t>isEnabled</w:t>
            </w:r>
            <w:proofErr w:type="spellEnd"/>
            <w:r w:rsidRPr="003D1F85">
              <w:rPr>
                <w:rFonts w:asciiTheme="minorHAnsi" w:hAnsiTheme="minorHAnsi" w:cs="Monaco"/>
                <w:color w:val="262626"/>
                <w:sz w:val="20"/>
                <w:szCs w:val="20"/>
              </w:rPr>
              <w:t>();</w:t>
            </w:r>
            <w:r w:rsidRPr="003D1F85">
              <w:rPr>
                <w:rFonts w:ascii="MS Mincho" w:eastAsia="MS Mincho" w:hAnsi="MS Mincho" w:cs="MS Mincho"/>
                <w:sz w:val="20"/>
                <w:szCs w:val="20"/>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DEA1554" w14:textId="77777777" w:rsidR="005E4EBF" w:rsidRPr="003D1F85" w:rsidRDefault="005E4EBF">
            <w:pPr>
              <w:widowControl w:val="0"/>
              <w:numPr>
                <w:ilvl w:val="0"/>
                <w:numId w:val="16"/>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MS Mincho" w:eastAsia="MS Mincho" w:hAnsi="MS Mincho" w:cs="MS Mincho"/>
                <w:color w:val="1A1A1A"/>
                <w:sz w:val="20"/>
                <w:szCs w:val="20"/>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8412656" w14:textId="77777777" w:rsidR="005E4EBF" w:rsidRPr="003D1F85" w:rsidRDefault="005E4EBF">
            <w:pPr>
              <w:widowControl w:val="0"/>
              <w:autoSpaceDE w:val="0"/>
              <w:autoSpaceDN w:val="0"/>
              <w:adjustRightInd w:val="0"/>
              <w:rPr>
                <w:rFonts w:asciiTheme="minorHAnsi" w:hAnsiTheme="minorHAnsi" w:cs="Helvetica"/>
                <w:color w:val="1A1A1A"/>
                <w:sz w:val="20"/>
                <w:szCs w:val="20"/>
              </w:rPr>
            </w:pPr>
          </w:p>
        </w:tc>
      </w:tr>
    </w:tbl>
    <w:p w14:paraId="51A42DB5"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227A6327"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4C3AA64F"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010B080F"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1F40D562"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66. How to select a value in a dropdown?</w:t>
      </w:r>
    </w:p>
    <w:p w14:paraId="1546D158"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By using Select class</w:t>
      </w:r>
    </w:p>
    <w:p w14:paraId="58D9D98C" w14:textId="77777777" w:rsidR="005E4EBF" w:rsidRPr="003D1F85" w:rsidRDefault="005E4EBF" w:rsidP="005E4EBF">
      <w:pPr>
        <w:widowControl w:val="0"/>
        <w:autoSpaceDE w:val="0"/>
        <w:autoSpaceDN w:val="0"/>
        <w:adjustRightInd w:val="0"/>
        <w:rPr>
          <w:rFonts w:asciiTheme="minorHAnsi" w:hAnsiTheme="minorHAnsi" w:cs="Monaco"/>
          <w:sz w:val="20"/>
          <w:szCs w:val="20"/>
        </w:rPr>
      </w:pPr>
      <w:proofErr w:type="spellStart"/>
      <w:r w:rsidRPr="003D1F85">
        <w:rPr>
          <w:rFonts w:asciiTheme="minorHAnsi" w:hAnsiTheme="minorHAnsi" w:cs="Monaco"/>
          <w:sz w:val="20"/>
          <w:szCs w:val="20"/>
        </w:rPr>
        <w:t>WebElement</w:t>
      </w:r>
      <w:proofErr w:type="spellEnd"/>
      <w:r w:rsidRPr="003D1F85">
        <w:rPr>
          <w:rFonts w:asciiTheme="minorHAnsi" w:hAnsiTheme="minorHAnsi" w:cs="Monaco"/>
          <w:sz w:val="20"/>
          <w:szCs w:val="20"/>
        </w:rPr>
        <w:t xml:space="preserve"> </w:t>
      </w:r>
      <w:proofErr w:type="spellStart"/>
      <w:r w:rsidRPr="003D1F85">
        <w:rPr>
          <w:rFonts w:asciiTheme="minorHAnsi" w:hAnsiTheme="minorHAnsi" w:cs="Monaco"/>
          <w:sz w:val="20"/>
          <w:szCs w:val="20"/>
        </w:rPr>
        <w:t>mySelectElement</w:t>
      </w:r>
      <w:proofErr w:type="spellEnd"/>
      <w:r w:rsidRPr="003D1F85">
        <w:rPr>
          <w:rFonts w:asciiTheme="minorHAnsi" w:hAnsiTheme="minorHAnsi" w:cs="Monaco"/>
          <w:sz w:val="20"/>
          <w:szCs w:val="20"/>
        </w:rPr>
        <w:t xml:space="preserve"> = </w:t>
      </w:r>
      <w:proofErr w:type="spellStart"/>
      <w:proofErr w:type="gramStart"/>
      <w:r w:rsidRPr="003D1F85">
        <w:rPr>
          <w:rFonts w:asciiTheme="minorHAnsi" w:hAnsiTheme="minorHAnsi" w:cs="Monaco"/>
          <w:sz w:val="20"/>
          <w:szCs w:val="20"/>
        </w:rPr>
        <w:t>driver.findElement</w:t>
      </w:r>
      <w:proofErr w:type="spellEnd"/>
      <w:proofErr w:type="gramEnd"/>
      <w:r w:rsidRPr="003D1F85">
        <w:rPr>
          <w:rFonts w:asciiTheme="minorHAnsi" w:hAnsiTheme="minorHAnsi" w:cs="Monaco"/>
          <w:sz w:val="20"/>
          <w:szCs w:val="20"/>
        </w:rPr>
        <w:t>(By.name("dropdown"));</w:t>
      </w:r>
    </w:p>
    <w:p w14:paraId="387BB760" w14:textId="77777777" w:rsidR="00CD6EDA" w:rsidRPr="003D1F85" w:rsidRDefault="00CD6EDA" w:rsidP="005E4EBF">
      <w:pPr>
        <w:widowControl w:val="0"/>
        <w:autoSpaceDE w:val="0"/>
        <w:autoSpaceDN w:val="0"/>
        <w:adjustRightInd w:val="0"/>
        <w:rPr>
          <w:rFonts w:asciiTheme="minorHAnsi" w:hAnsiTheme="minorHAnsi" w:cs="Monaco"/>
          <w:sz w:val="20"/>
          <w:szCs w:val="20"/>
        </w:rPr>
      </w:pPr>
    </w:p>
    <w:p w14:paraId="7D36A20E" w14:textId="77777777" w:rsidR="005E4EBF" w:rsidRPr="003D1F85" w:rsidRDefault="005E4EBF" w:rsidP="004C42BD">
      <w:pPr>
        <w:widowControl w:val="0"/>
        <w:autoSpaceDE w:val="0"/>
        <w:autoSpaceDN w:val="0"/>
        <w:adjustRightInd w:val="0"/>
        <w:outlineLvl w:val="0"/>
        <w:rPr>
          <w:rFonts w:asciiTheme="minorHAnsi" w:hAnsiTheme="minorHAnsi" w:cs="Monaco"/>
          <w:sz w:val="20"/>
          <w:szCs w:val="20"/>
        </w:rPr>
      </w:pPr>
      <w:r w:rsidRPr="003D1F85">
        <w:rPr>
          <w:rFonts w:asciiTheme="minorHAnsi" w:hAnsiTheme="minorHAnsi" w:cs="Monaco"/>
          <w:sz w:val="20"/>
          <w:szCs w:val="20"/>
        </w:rPr>
        <w:t>Select dropdown = new Select(</w:t>
      </w:r>
      <w:proofErr w:type="spellStart"/>
      <w:r w:rsidRPr="003D1F85">
        <w:rPr>
          <w:rFonts w:asciiTheme="minorHAnsi" w:hAnsiTheme="minorHAnsi" w:cs="Monaco"/>
          <w:sz w:val="20"/>
          <w:szCs w:val="20"/>
        </w:rPr>
        <w:t>mySelectElement</w:t>
      </w:r>
      <w:proofErr w:type="spellEnd"/>
      <w:r w:rsidRPr="003D1F85">
        <w:rPr>
          <w:rFonts w:asciiTheme="minorHAnsi" w:hAnsiTheme="minorHAnsi" w:cs="Monaco"/>
          <w:sz w:val="20"/>
          <w:szCs w:val="20"/>
        </w:rPr>
        <w:t>);</w:t>
      </w:r>
    </w:p>
    <w:p w14:paraId="33F3FE87" w14:textId="77777777" w:rsidR="00CD6EDA" w:rsidRPr="003D1F85" w:rsidRDefault="00CD6EDA" w:rsidP="005E4EBF">
      <w:pPr>
        <w:widowControl w:val="0"/>
        <w:autoSpaceDE w:val="0"/>
        <w:autoSpaceDN w:val="0"/>
        <w:adjustRightInd w:val="0"/>
        <w:rPr>
          <w:rFonts w:asciiTheme="minorHAnsi" w:hAnsiTheme="minorHAnsi" w:cs="Monaco"/>
          <w:sz w:val="20"/>
          <w:szCs w:val="20"/>
        </w:rPr>
      </w:pPr>
    </w:p>
    <w:p w14:paraId="32785C3B" w14:textId="77777777" w:rsidR="005E4EBF" w:rsidRPr="003D1F85" w:rsidRDefault="005E4EBF" w:rsidP="005E4EBF">
      <w:pPr>
        <w:widowControl w:val="0"/>
        <w:autoSpaceDE w:val="0"/>
        <w:autoSpaceDN w:val="0"/>
        <w:adjustRightInd w:val="0"/>
        <w:rPr>
          <w:rFonts w:asciiTheme="minorHAnsi" w:hAnsiTheme="minorHAnsi" w:cs="Monaco"/>
          <w:sz w:val="20"/>
          <w:szCs w:val="20"/>
        </w:rPr>
      </w:pPr>
      <w:proofErr w:type="spellStart"/>
      <w:proofErr w:type="gramStart"/>
      <w:r w:rsidRPr="003D1F85">
        <w:rPr>
          <w:rFonts w:asciiTheme="minorHAnsi" w:hAnsiTheme="minorHAnsi" w:cs="Monaco"/>
          <w:sz w:val="20"/>
          <w:szCs w:val="20"/>
        </w:rPr>
        <w:t>dropdown.selectByVisibleText</w:t>
      </w:r>
      <w:proofErr w:type="spellEnd"/>
      <w:proofErr w:type="gramEnd"/>
      <w:r w:rsidRPr="003D1F85">
        <w:rPr>
          <w:rFonts w:asciiTheme="minorHAnsi" w:hAnsiTheme="minorHAnsi" w:cs="Monaco"/>
          <w:sz w:val="20"/>
          <w:szCs w:val="20"/>
        </w:rPr>
        <w:t>(Text);</w:t>
      </w:r>
    </w:p>
    <w:p w14:paraId="4E771F72" w14:textId="77777777" w:rsidR="005E4EBF" w:rsidRPr="003D1F85" w:rsidRDefault="005E4EBF" w:rsidP="005E4EBF">
      <w:pPr>
        <w:widowControl w:val="0"/>
        <w:autoSpaceDE w:val="0"/>
        <w:autoSpaceDN w:val="0"/>
        <w:adjustRightInd w:val="0"/>
        <w:rPr>
          <w:rFonts w:asciiTheme="minorHAnsi" w:hAnsiTheme="minorHAnsi" w:cs="Monaco"/>
          <w:sz w:val="20"/>
          <w:szCs w:val="20"/>
        </w:rPr>
      </w:pPr>
      <w:proofErr w:type="spellStart"/>
      <w:proofErr w:type="gramStart"/>
      <w:r w:rsidRPr="003D1F85">
        <w:rPr>
          <w:rFonts w:asciiTheme="minorHAnsi" w:hAnsiTheme="minorHAnsi" w:cs="Monaco"/>
          <w:sz w:val="20"/>
          <w:szCs w:val="20"/>
        </w:rPr>
        <w:t>dropdown.selectByIndex</w:t>
      </w:r>
      <w:proofErr w:type="spellEnd"/>
      <w:proofErr w:type="gramEnd"/>
      <w:r w:rsidRPr="003D1F85">
        <w:rPr>
          <w:rFonts w:asciiTheme="minorHAnsi" w:hAnsiTheme="minorHAnsi" w:cs="Monaco"/>
          <w:sz w:val="20"/>
          <w:szCs w:val="20"/>
        </w:rPr>
        <w:t>(Index);</w:t>
      </w:r>
    </w:p>
    <w:p w14:paraId="4AFE345A" w14:textId="77777777"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proofErr w:type="gramStart"/>
      <w:r w:rsidRPr="003D1F85">
        <w:rPr>
          <w:rFonts w:asciiTheme="minorHAnsi" w:hAnsiTheme="minorHAnsi" w:cs="Monaco"/>
          <w:sz w:val="20"/>
          <w:szCs w:val="20"/>
        </w:rPr>
        <w:t>dropdown.selectByValue</w:t>
      </w:r>
      <w:proofErr w:type="spellEnd"/>
      <w:proofErr w:type="gramEnd"/>
      <w:r w:rsidRPr="003D1F85">
        <w:rPr>
          <w:rFonts w:asciiTheme="minorHAnsi" w:hAnsiTheme="minorHAnsi" w:cs="Monaco"/>
          <w:sz w:val="20"/>
          <w:szCs w:val="20"/>
        </w:rPr>
        <w:t>(Value);</w:t>
      </w:r>
    </w:p>
    <w:p w14:paraId="152B35AB" w14:textId="77777777" w:rsidR="00CD6EDA" w:rsidRPr="003D1F85" w:rsidRDefault="00CD6EDA" w:rsidP="005E4EBF">
      <w:pPr>
        <w:widowControl w:val="0"/>
        <w:autoSpaceDE w:val="0"/>
        <w:autoSpaceDN w:val="0"/>
        <w:adjustRightInd w:val="0"/>
        <w:rPr>
          <w:rFonts w:asciiTheme="minorHAnsi" w:hAnsiTheme="minorHAnsi" w:cs="Monaco"/>
          <w:sz w:val="20"/>
          <w:szCs w:val="20"/>
        </w:rPr>
      </w:pPr>
    </w:p>
    <w:p w14:paraId="35B693D9" w14:textId="77777777" w:rsidR="00CD6EDA" w:rsidRPr="003D1F85" w:rsidRDefault="00CD6EDA" w:rsidP="005E4EBF">
      <w:pPr>
        <w:widowControl w:val="0"/>
        <w:autoSpaceDE w:val="0"/>
        <w:autoSpaceDN w:val="0"/>
        <w:adjustRightInd w:val="0"/>
        <w:rPr>
          <w:rFonts w:asciiTheme="minorHAnsi" w:hAnsiTheme="minorHAnsi" w:cs="Monaco"/>
          <w:sz w:val="20"/>
          <w:szCs w:val="20"/>
        </w:rPr>
      </w:pPr>
    </w:p>
    <w:p w14:paraId="3852C48C" w14:textId="77777777" w:rsidR="00CD6EDA" w:rsidRPr="003D1F85" w:rsidRDefault="00CD6EDA" w:rsidP="005E4EBF">
      <w:pPr>
        <w:widowControl w:val="0"/>
        <w:autoSpaceDE w:val="0"/>
        <w:autoSpaceDN w:val="0"/>
        <w:adjustRightInd w:val="0"/>
        <w:rPr>
          <w:rFonts w:asciiTheme="minorHAnsi" w:hAnsiTheme="minorHAnsi" w:cs="Monaco"/>
          <w:sz w:val="20"/>
          <w:szCs w:val="20"/>
        </w:rPr>
      </w:pPr>
    </w:p>
    <w:p w14:paraId="5A4B0B18" w14:textId="77777777" w:rsidR="005E4EBF" w:rsidRPr="003D1F85" w:rsidRDefault="00654686" w:rsidP="004C42BD">
      <w:pPr>
        <w:widowControl w:val="0"/>
        <w:autoSpaceDE w:val="0"/>
        <w:autoSpaceDN w:val="0"/>
        <w:adjustRightInd w:val="0"/>
        <w:outlineLvl w:val="0"/>
        <w:rPr>
          <w:rFonts w:asciiTheme="minorHAnsi" w:hAnsiTheme="minorHAnsi" w:cs="Helvetica"/>
          <w:color w:val="1A1A1A"/>
          <w:sz w:val="20"/>
          <w:szCs w:val="20"/>
        </w:rPr>
      </w:pPr>
      <w:hyperlink r:id="rId18" w:history="1">
        <w:r w:rsidR="004C42BD" w:rsidRPr="003D1F85">
          <w:rPr>
            <w:rFonts w:asciiTheme="minorHAnsi" w:hAnsiTheme="minorHAnsi" w:cs="Helvetica"/>
            <w:color w:val="E03D3E"/>
            <w:sz w:val="20"/>
            <w:szCs w:val="20"/>
            <w:u w:val="single" w:color="E03D3E"/>
          </w:rPr>
          <w:t xml:space="preserve"> </w:t>
        </w:r>
        <w:r w:rsidR="005E4EBF" w:rsidRPr="003D1F85">
          <w:rPr>
            <w:rFonts w:asciiTheme="minorHAnsi" w:hAnsiTheme="minorHAnsi" w:cs="Helvetica"/>
            <w:color w:val="E03D3E"/>
            <w:sz w:val="20"/>
            <w:szCs w:val="20"/>
            <w:u w:val="single" w:color="E03D3E"/>
          </w:rPr>
          <w:t>:</w:t>
        </w:r>
      </w:hyperlink>
    </w:p>
    <w:p w14:paraId="0BF58890"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6584C4EB"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31834596"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141159A5"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67. How to capture Screenshot in Selenium WebDriver?</w:t>
      </w:r>
    </w:p>
    <w:p w14:paraId="78A8D3B9"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By using </w:t>
      </w:r>
      <w:proofErr w:type="spellStart"/>
      <w:r w:rsidRPr="003D1F85">
        <w:rPr>
          <w:rFonts w:asciiTheme="minorHAnsi" w:hAnsiTheme="minorHAnsi" w:cs="Helvetica"/>
          <w:color w:val="1A1A1A"/>
          <w:sz w:val="20"/>
          <w:szCs w:val="20"/>
        </w:rPr>
        <w:t>TakesScreenshot</w:t>
      </w:r>
      <w:proofErr w:type="spellEnd"/>
      <w:r w:rsidRPr="003D1F85">
        <w:rPr>
          <w:rFonts w:asciiTheme="minorHAnsi" w:hAnsiTheme="minorHAnsi" w:cs="Helvetica"/>
          <w:color w:val="1A1A1A"/>
          <w:sz w:val="20"/>
          <w:szCs w:val="20"/>
        </w:rPr>
        <w:t xml:space="preserve"> Interface</w:t>
      </w:r>
    </w:p>
    <w:p w14:paraId="7FCF56AA" w14:textId="77777777" w:rsidR="00011887" w:rsidRPr="003D1F85" w:rsidRDefault="00011887" w:rsidP="005E4EBF">
      <w:pPr>
        <w:widowControl w:val="0"/>
        <w:autoSpaceDE w:val="0"/>
        <w:autoSpaceDN w:val="0"/>
        <w:adjustRightInd w:val="0"/>
        <w:rPr>
          <w:rFonts w:asciiTheme="minorHAnsi" w:hAnsiTheme="minorHAnsi" w:cs="Helvetica"/>
          <w:color w:val="1A1A1A"/>
          <w:sz w:val="20"/>
          <w:szCs w:val="20"/>
        </w:rPr>
      </w:pPr>
    </w:p>
    <w:p w14:paraId="503CBEB4"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In Selenium 3, we may face few issues while capturing Screenshots. To overcome we use </w:t>
      </w:r>
      <w:proofErr w:type="spellStart"/>
      <w:r w:rsidRPr="003D1F85">
        <w:rPr>
          <w:rFonts w:asciiTheme="minorHAnsi" w:hAnsiTheme="minorHAnsi" w:cs="Helvetica"/>
          <w:color w:val="1A1A1A"/>
          <w:sz w:val="20"/>
          <w:szCs w:val="20"/>
        </w:rPr>
        <w:t>aShot</w:t>
      </w:r>
      <w:proofErr w:type="spellEnd"/>
      <w:r w:rsidRPr="003D1F85">
        <w:rPr>
          <w:rFonts w:asciiTheme="minorHAnsi" w:hAnsiTheme="minorHAnsi" w:cs="Helvetica"/>
          <w:color w:val="1A1A1A"/>
          <w:sz w:val="20"/>
          <w:szCs w:val="20"/>
        </w:rPr>
        <w:t xml:space="preserve"> utility. Click on below links to see posts related to the normal way of capturing a screenshot and capturing a screenshot using </w:t>
      </w:r>
      <w:proofErr w:type="spellStart"/>
      <w:r w:rsidRPr="003D1F85">
        <w:rPr>
          <w:rFonts w:asciiTheme="minorHAnsi" w:hAnsiTheme="minorHAnsi" w:cs="Helvetica"/>
          <w:color w:val="1A1A1A"/>
          <w:sz w:val="20"/>
          <w:szCs w:val="20"/>
        </w:rPr>
        <w:t>aShot</w:t>
      </w:r>
      <w:proofErr w:type="spellEnd"/>
      <w:r w:rsidRPr="003D1F85">
        <w:rPr>
          <w:rFonts w:asciiTheme="minorHAnsi" w:hAnsiTheme="minorHAnsi" w:cs="Helvetica"/>
          <w:color w:val="1A1A1A"/>
          <w:sz w:val="20"/>
          <w:szCs w:val="20"/>
        </w:rPr>
        <w:t xml:space="preserve"> utility.</w:t>
      </w:r>
    </w:p>
    <w:p w14:paraId="456CDE7A"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7C9FB50D"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15F19F8C"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71828005"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36762891"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6DFF1A1D"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68. How to mouse hover on a web element using WebDriver?</w:t>
      </w:r>
    </w:p>
    <w:p w14:paraId="6E99C9C3" w14:textId="77777777"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By using Actions class</w:t>
      </w:r>
    </w:p>
    <w:p w14:paraId="1CDE282A" w14:textId="77777777" w:rsidR="005E4EBF" w:rsidRPr="003D1F85" w:rsidRDefault="005E4EBF" w:rsidP="005E4EBF">
      <w:pPr>
        <w:widowControl w:val="0"/>
        <w:autoSpaceDE w:val="0"/>
        <w:autoSpaceDN w:val="0"/>
        <w:adjustRightInd w:val="0"/>
        <w:rPr>
          <w:rFonts w:asciiTheme="minorHAnsi" w:hAnsiTheme="minorHAnsi" w:cs="Monaco"/>
          <w:sz w:val="20"/>
          <w:szCs w:val="20"/>
        </w:rPr>
      </w:pPr>
      <w:proofErr w:type="spellStart"/>
      <w:r w:rsidRPr="003D1F85">
        <w:rPr>
          <w:rFonts w:asciiTheme="minorHAnsi" w:hAnsiTheme="minorHAnsi" w:cs="Monaco"/>
          <w:sz w:val="20"/>
          <w:szCs w:val="20"/>
        </w:rPr>
        <w:t>WebElement</w:t>
      </w:r>
      <w:proofErr w:type="spellEnd"/>
      <w:r w:rsidRPr="003D1F85">
        <w:rPr>
          <w:rFonts w:asciiTheme="minorHAnsi" w:hAnsiTheme="minorHAnsi" w:cs="Monaco"/>
          <w:sz w:val="20"/>
          <w:szCs w:val="20"/>
        </w:rPr>
        <w:t xml:space="preserve"> </w:t>
      </w:r>
      <w:proofErr w:type="spellStart"/>
      <w:r w:rsidRPr="003D1F85">
        <w:rPr>
          <w:rFonts w:asciiTheme="minorHAnsi" w:hAnsiTheme="minorHAnsi" w:cs="Monaco"/>
          <w:sz w:val="20"/>
          <w:szCs w:val="20"/>
        </w:rPr>
        <w:t>ele</w:t>
      </w:r>
      <w:proofErr w:type="spellEnd"/>
      <w:r w:rsidRPr="003D1F85">
        <w:rPr>
          <w:rFonts w:asciiTheme="minorHAnsi" w:hAnsiTheme="minorHAnsi" w:cs="Monaco"/>
          <w:sz w:val="20"/>
          <w:szCs w:val="20"/>
        </w:rPr>
        <w:t xml:space="preserve"> = </w:t>
      </w:r>
      <w:proofErr w:type="spellStart"/>
      <w:proofErr w:type="gramStart"/>
      <w:r w:rsidRPr="003D1F85">
        <w:rPr>
          <w:rFonts w:asciiTheme="minorHAnsi" w:hAnsiTheme="minorHAnsi" w:cs="Monaco"/>
          <w:sz w:val="20"/>
          <w:szCs w:val="20"/>
        </w:rPr>
        <w:t>driver.findElement</w:t>
      </w:r>
      <w:proofErr w:type="spellEnd"/>
      <w:proofErr w:type="gramEnd"/>
      <w:r w:rsidRPr="003D1F85">
        <w:rPr>
          <w:rFonts w:asciiTheme="minorHAnsi" w:hAnsiTheme="minorHAnsi" w:cs="Monaco"/>
          <w:sz w:val="20"/>
          <w:szCs w:val="20"/>
        </w:rPr>
        <w:t>(</w:t>
      </w:r>
      <w:proofErr w:type="spellStart"/>
      <w:r w:rsidRPr="003D1F85">
        <w:rPr>
          <w:rFonts w:asciiTheme="minorHAnsi" w:hAnsiTheme="minorHAnsi" w:cs="Monaco"/>
          <w:sz w:val="20"/>
          <w:szCs w:val="20"/>
        </w:rPr>
        <w:t>By.xpath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xpath</w:t>
      </w:r>
      <w:proofErr w:type="spellEnd"/>
      <w:r w:rsidRPr="003D1F85">
        <w:rPr>
          <w:rFonts w:asciiTheme="minorHAnsi" w:hAnsiTheme="minorHAnsi" w:cs="Monaco"/>
          <w:sz w:val="20"/>
          <w:szCs w:val="20"/>
        </w:rPr>
        <w:t>"));</w:t>
      </w:r>
    </w:p>
    <w:p w14:paraId="11B7A382"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//Create object 'action' of an Actions class</w:t>
      </w:r>
    </w:p>
    <w:p w14:paraId="4D087A4F"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Actions action = new Actions(driver);</w:t>
      </w:r>
    </w:p>
    <w:p w14:paraId="5948F87F"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//Mouseover on an element</w:t>
      </w:r>
    </w:p>
    <w:p w14:paraId="5F720B22" w14:textId="77777777" w:rsidR="005E4EBF" w:rsidRPr="003D1F85" w:rsidRDefault="005E4EBF" w:rsidP="005E4EBF">
      <w:pPr>
        <w:widowControl w:val="0"/>
        <w:autoSpaceDE w:val="0"/>
        <w:autoSpaceDN w:val="0"/>
        <w:adjustRightInd w:val="0"/>
        <w:rPr>
          <w:rFonts w:asciiTheme="minorHAnsi" w:hAnsiTheme="minorHAnsi" w:cs="Monaco"/>
          <w:sz w:val="20"/>
          <w:szCs w:val="20"/>
        </w:rPr>
      </w:pPr>
      <w:proofErr w:type="spellStart"/>
      <w:proofErr w:type="gramStart"/>
      <w:r w:rsidRPr="003D1F85">
        <w:rPr>
          <w:rFonts w:asciiTheme="minorHAnsi" w:hAnsiTheme="minorHAnsi" w:cs="Monaco"/>
          <w:sz w:val="20"/>
          <w:szCs w:val="20"/>
        </w:rPr>
        <w:t>action.moveToElement</w:t>
      </w:r>
      <w:proofErr w:type="spellEnd"/>
      <w:proofErr w:type="gramEnd"/>
      <w:r w:rsidRPr="003D1F85">
        <w:rPr>
          <w:rFonts w:asciiTheme="minorHAnsi" w:hAnsiTheme="minorHAnsi" w:cs="Monaco"/>
          <w:sz w:val="20"/>
          <w:szCs w:val="20"/>
        </w:rPr>
        <w:t>(</w:t>
      </w:r>
      <w:proofErr w:type="spellStart"/>
      <w:r w:rsidRPr="003D1F85">
        <w:rPr>
          <w:rFonts w:asciiTheme="minorHAnsi" w:hAnsiTheme="minorHAnsi" w:cs="Monaco"/>
          <w:sz w:val="20"/>
          <w:szCs w:val="20"/>
        </w:rPr>
        <w:t>ele</w:t>
      </w:r>
      <w:proofErr w:type="spellEnd"/>
      <w:r w:rsidRPr="003D1F85">
        <w:rPr>
          <w:rFonts w:asciiTheme="minorHAnsi" w:hAnsiTheme="minorHAnsi" w:cs="Monaco"/>
          <w:sz w:val="20"/>
          <w:szCs w:val="20"/>
        </w:rPr>
        <w:t>).</w:t>
      </w:r>
      <w:r w:rsidR="00011887" w:rsidRPr="003D1F85">
        <w:rPr>
          <w:rFonts w:asciiTheme="minorHAnsi" w:hAnsiTheme="minorHAnsi" w:cs="Monaco"/>
          <w:sz w:val="20"/>
          <w:szCs w:val="20"/>
        </w:rPr>
        <w:t>build().</w:t>
      </w:r>
      <w:r w:rsidRPr="003D1F85">
        <w:rPr>
          <w:rFonts w:asciiTheme="minorHAnsi" w:hAnsiTheme="minorHAnsi" w:cs="Monaco"/>
          <w:sz w:val="20"/>
          <w:szCs w:val="20"/>
        </w:rPr>
        <w:t>perform();</w:t>
      </w:r>
    </w:p>
    <w:p w14:paraId="3521FFE1" w14:textId="77777777" w:rsidR="00011887" w:rsidRPr="003D1F85" w:rsidRDefault="00011887" w:rsidP="005E4EBF">
      <w:pPr>
        <w:widowControl w:val="0"/>
        <w:autoSpaceDE w:val="0"/>
        <w:autoSpaceDN w:val="0"/>
        <w:adjustRightInd w:val="0"/>
        <w:rPr>
          <w:rFonts w:asciiTheme="minorHAnsi" w:hAnsiTheme="minorHAnsi" w:cs="Monaco"/>
          <w:sz w:val="20"/>
          <w:szCs w:val="20"/>
        </w:rPr>
      </w:pPr>
    </w:p>
    <w:p w14:paraId="74621D1F" w14:textId="77777777" w:rsidR="00011887" w:rsidRPr="003D1F85" w:rsidRDefault="00011887" w:rsidP="005E4EBF">
      <w:pPr>
        <w:widowControl w:val="0"/>
        <w:autoSpaceDE w:val="0"/>
        <w:autoSpaceDN w:val="0"/>
        <w:adjustRightInd w:val="0"/>
        <w:rPr>
          <w:rFonts w:asciiTheme="minorHAnsi" w:hAnsiTheme="minorHAnsi" w:cs="Monaco"/>
          <w:color w:val="1A1A1A"/>
          <w:sz w:val="20"/>
          <w:szCs w:val="20"/>
        </w:rPr>
      </w:pPr>
    </w:p>
    <w:p w14:paraId="73042BEA" w14:textId="77777777" w:rsidR="005E4EBF" w:rsidRPr="003D1F85" w:rsidRDefault="00654686" w:rsidP="004C42BD">
      <w:pPr>
        <w:widowControl w:val="0"/>
        <w:autoSpaceDE w:val="0"/>
        <w:autoSpaceDN w:val="0"/>
        <w:adjustRightInd w:val="0"/>
        <w:outlineLvl w:val="0"/>
        <w:rPr>
          <w:rFonts w:asciiTheme="minorHAnsi" w:hAnsiTheme="minorHAnsi" w:cs="Helvetica"/>
          <w:color w:val="1A1A1A"/>
          <w:sz w:val="20"/>
          <w:szCs w:val="20"/>
        </w:rPr>
      </w:pPr>
      <w:hyperlink r:id="rId19" w:history="1">
        <w:r w:rsidR="004C42BD" w:rsidRPr="003D1F85">
          <w:rPr>
            <w:rFonts w:asciiTheme="minorHAnsi" w:hAnsiTheme="minorHAnsi" w:cs="Helvetica"/>
            <w:color w:val="E03D3E"/>
            <w:sz w:val="20"/>
            <w:szCs w:val="20"/>
            <w:u w:val="single" w:color="E03D3E"/>
          </w:rPr>
          <w:t xml:space="preserve"> </w:t>
        </w:r>
        <w:r w:rsidR="005E4EBF" w:rsidRPr="003D1F85">
          <w:rPr>
            <w:rFonts w:asciiTheme="minorHAnsi" w:hAnsiTheme="minorHAnsi" w:cs="Helvetica"/>
            <w:color w:val="E03D3E"/>
            <w:sz w:val="20"/>
            <w:szCs w:val="20"/>
            <w:u w:val="single" w:color="E03D3E"/>
          </w:rPr>
          <w:t>.</w:t>
        </w:r>
      </w:hyperlink>
    </w:p>
    <w:p w14:paraId="0215A161"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12DCB2F9"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37CABECB"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78065566"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26071A39"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7985D365"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1E0BCFF7"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69. How can we handle web based pop-up?</w:t>
      </w:r>
    </w:p>
    <w:p w14:paraId="4635FD63"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To handle alerts </w:t>
      </w:r>
      <w:proofErr w:type="gramStart"/>
      <w:r w:rsidRPr="003D1F85">
        <w:rPr>
          <w:rFonts w:asciiTheme="minorHAnsi" w:hAnsiTheme="minorHAnsi" w:cs="Helvetica"/>
          <w:color w:val="1A1A1A"/>
          <w:sz w:val="20"/>
          <w:szCs w:val="20"/>
        </w:rPr>
        <w:t>popups</w:t>
      </w:r>
      <w:proofErr w:type="gramEnd"/>
      <w:r w:rsidRPr="003D1F85">
        <w:rPr>
          <w:rFonts w:asciiTheme="minorHAnsi" w:hAnsiTheme="minorHAnsi" w:cs="Helvetica"/>
          <w:color w:val="1A1A1A"/>
          <w:sz w:val="20"/>
          <w:szCs w:val="20"/>
        </w:rPr>
        <w:t xml:space="preserve"> we need to do switch to the alert window and call Selenium WebDriver Alert API methods.</w:t>
      </w:r>
    </w:p>
    <w:p w14:paraId="2046A3D2" w14:textId="77777777" w:rsidR="005E4EBF" w:rsidRPr="003D1F85" w:rsidRDefault="00654686" w:rsidP="004C42BD">
      <w:pPr>
        <w:widowControl w:val="0"/>
        <w:autoSpaceDE w:val="0"/>
        <w:autoSpaceDN w:val="0"/>
        <w:adjustRightInd w:val="0"/>
        <w:outlineLvl w:val="0"/>
        <w:rPr>
          <w:rFonts w:asciiTheme="minorHAnsi" w:hAnsiTheme="minorHAnsi" w:cs="Helvetica"/>
          <w:color w:val="1A1A1A"/>
          <w:sz w:val="20"/>
          <w:szCs w:val="20"/>
        </w:rPr>
      </w:pPr>
      <w:hyperlink r:id="rId20" w:history="1">
        <w:r w:rsidR="004C42BD" w:rsidRPr="003D1F85">
          <w:rPr>
            <w:rFonts w:asciiTheme="minorHAnsi" w:hAnsiTheme="minorHAnsi" w:cs="Helvetica"/>
            <w:color w:val="E03D3E"/>
            <w:sz w:val="20"/>
            <w:szCs w:val="20"/>
            <w:u w:val="single" w:color="E03D3E"/>
          </w:rPr>
          <w:t xml:space="preserve"> </w:t>
        </w:r>
        <w:r w:rsidR="005E4EBF" w:rsidRPr="003D1F85">
          <w:rPr>
            <w:rFonts w:asciiTheme="minorHAnsi" w:hAnsiTheme="minorHAnsi" w:cs="Helvetica"/>
            <w:color w:val="E03D3E"/>
            <w:sz w:val="20"/>
            <w:szCs w:val="20"/>
            <w:u w:val="single" w:color="E03D3E"/>
          </w:rPr>
          <w:t>.</w:t>
        </w:r>
      </w:hyperlink>
    </w:p>
    <w:p w14:paraId="5107757F"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26336A8C"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1D8B356F"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008D9C20"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53AB1EF6"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70. How can we handle windows based pop up?</w:t>
      </w:r>
    </w:p>
    <w:p w14:paraId="66CFAB11"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Selenium doesn’t support windows based applications. It is an automation testing tool which supports only web application testing. We could handle </w:t>
      </w:r>
      <w:proofErr w:type="gramStart"/>
      <w:r w:rsidRPr="003D1F85">
        <w:rPr>
          <w:rFonts w:asciiTheme="minorHAnsi" w:hAnsiTheme="minorHAnsi" w:cs="Helvetica"/>
          <w:color w:val="1A1A1A"/>
          <w:sz w:val="20"/>
          <w:szCs w:val="20"/>
        </w:rPr>
        <w:t>windows based</w:t>
      </w:r>
      <w:proofErr w:type="gramEnd"/>
      <w:r w:rsidRPr="003D1F85">
        <w:rPr>
          <w:rFonts w:asciiTheme="minorHAnsi" w:hAnsiTheme="minorHAnsi" w:cs="Helvetica"/>
          <w:color w:val="1A1A1A"/>
          <w:sz w:val="20"/>
          <w:szCs w:val="20"/>
        </w:rPr>
        <w:t xml:space="preserve"> popups in Selenium using some third party tools such as </w:t>
      </w:r>
      <w:proofErr w:type="spellStart"/>
      <w:r w:rsidRPr="003D1F85">
        <w:rPr>
          <w:rFonts w:asciiTheme="minorHAnsi" w:hAnsiTheme="minorHAnsi" w:cs="Helvetica"/>
          <w:color w:val="1A1A1A"/>
          <w:sz w:val="20"/>
          <w:szCs w:val="20"/>
        </w:rPr>
        <w:t>AutoIT</w:t>
      </w:r>
      <w:proofErr w:type="spellEnd"/>
      <w:r w:rsidRPr="003D1F85">
        <w:rPr>
          <w:rFonts w:asciiTheme="minorHAnsi" w:hAnsiTheme="minorHAnsi" w:cs="Helvetica"/>
          <w:color w:val="1A1A1A"/>
          <w:sz w:val="20"/>
          <w:szCs w:val="20"/>
        </w:rPr>
        <w:t>,</w:t>
      </w:r>
      <w:r w:rsidR="003422A2" w:rsidRPr="003D1F85">
        <w:rPr>
          <w:rFonts w:asciiTheme="minorHAnsi" w:hAnsiTheme="minorHAnsi" w:cs="Helvetica"/>
          <w:color w:val="1A1A1A"/>
          <w:sz w:val="20"/>
          <w:szCs w:val="20"/>
        </w:rPr>
        <w:t xml:space="preserve"> SIKULI,</w:t>
      </w:r>
      <w:r w:rsidRPr="003D1F85">
        <w:rPr>
          <w:rFonts w:asciiTheme="minorHAnsi" w:hAnsiTheme="minorHAnsi" w:cs="Helvetica"/>
          <w:color w:val="1A1A1A"/>
          <w:sz w:val="20"/>
          <w:szCs w:val="20"/>
        </w:rPr>
        <w:t xml:space="preserve"> Robot class etc.</w:t>
      </w:r>
    </w:p>
    <w:p w14:paraId="47E29F77"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5C0C6E79"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63F6F46B"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140B8C42"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1A107C39"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057A4BAF"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71. How to handle hidden elements in Selenium WebDriver?</w:t>
      </w:r>
    </w:p>
    <w:p w14:paraId="3FB63C29"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It is one of the most important selenium interview questions.</w:t>
      </w:r>
    </w:p>
    <w:p w14:paraId="4D2EC497" w14:textId="77777777"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We can handle hidden elements by using </w:t>
      </w:r>
      <w:proofErr w:type="spellStart"/>
      <w:r w:rsidRPr="003D1F85">
        <w:rPr>
          <w:rFonts w:asciiTheme="minorHAnsi" w:hAnsiTheme="minorHAnsi" w:cs="Helvetica"/>
          <w:color w:val="1A1A1A"/>
          <w:sz w:val="20"/>
          <w:szCs w:val="20"/>
        </w:rPr>
        <w:t>javaScript</w:t>
      </w:r>
      <w:proofErr w:type="spellEnd"/>
      <w:r w:rsidRPr="003D1F85">
        <w:rPr>
          <w:rFonts w:asciiTheme="minorHAnsi" w:hAnsiTheme="minorHAnsi" w:cs="Helvetica"/>
          <w:color w:val="1A1A1A"/>
          <w:sz w:val="20"/>
          <w:szCs w:val="20"/>
        </w:rPr>
        <w:t xml:space="preserve"> executor</w:t>
      </w:r>
    </w:p>
    <w:p w14:paraId="1638AA94" w14:textId="77777777" w:rsidR="005E4EBF" w:rsidRPr="003D1F85" w:rsidRDefault="005E4EBF" w:rsidP="005E4EBF">
      <w:pPr>
        <w:widowControl w:val="0"/>
        <w:autoSpaceDE w:val="0"/>
        <w:autoSpaceDN w:val="0"/>
        <w:adjustRightInd w:val="0"/>
        <w:rPr>
          <w:rFonts w:asciiTheme="minorHAnsi" w:hAnsiTheme="minorHAnsi" w:cs="Monaco"/>
          <w:color w:val="1A1A1A"/>
          <w:sz w:val="20"/>
          <w:szCs w:val="20"/>
        </w:rPr>
      </w:pPr>
      <w:r w:rsidRPr="003D1F85">
        <w:rPr>
          <w:rFonts w:asciiTheme="minorHAnsi" w:hAnsiTheme="minorHAnsi" w:cs="Monaco"/>
          <w:sz w:val="20"/>
          <w:szCs w:val="20"/>
        </w:rPr>
        <w:t>(JavascriptExecutor(driver)</w:t>
      </w:r>
      <w:proofErr w:type="gramStart"/>
      <w:r w:rsidRPr="003D1F85">
        <w:rPr>
          <w:rFonts w:asciiTheme="minorHAnsi" w:hAnsiTheme="minorHAnsi" w:cs="Monaco"/>
          <w:sz w:val="20"/>
          <w:szCs w:val="20"/>
        </w:rPr>
        <w:t>).executeScript</w:t>
      </w:r>
      <w:proofErr w:type="gramEnd"/>
      <w:r w:rsidRPr="003D1F85">
        <w:rPr>
          <w:rFonts w:asciiTheme="minorHAnsi" w:hAnsiTheme="minorHAnsi" w:cs="Monaco"/>
          <w:sz w:val="20"/>
          <w:szCs w:val="20"/>
        </w:rPr>
        <w:t>("document.getElementsByClassName(ElementLocator).click();");</w:t>
      </w:r>
    </w:p>
    <w:p w14:paraId="16F49B74"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40FC60A5"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2D1479ED"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059646BA"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712407F0"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0E516F23"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65214962"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72. How can you find Broken Links in a page using Selenium WebDriver?</w:t>
      </w:r>
    </w:p>
    <w:p w14:paraId="4909333B" w14:textId="77777777" w:rsidR="005E4EBF" w:rsidRPr="003D1F85" w:rsidRDefault="00654686" w:rsidP="004C42BD">
      <w:pPr>
        <w:widowControl w:val="0"/>
        <w:autoSpaceDE w:val="0"/>
        <w:autoSpaceDN w:val="0"/>
        <w:adjustRightInd w:val="0"/>
        <w:outlineLvl w:val="0"/>
        <w:rPr>
          <w:rFonts w:asciiTheme="minorHAnsi" w:hAnsiTheme="minorHAnsi" w:cs="Helvetica"/>
          <w:color w:val="1A1A1A"/>
          <w:sz w:val="20"/>
          <w:szCs w:val="20"/>
        </w:rPr>
      </w:pPr>
      <w:hyperlink r:id="rId21" w:history="1">
        <w:r w:rsidR="004C42BD" w:rsidRPr="003D1F85">
          <w:rPr>
            <w:rFonts w:asciiTheme="minorHAnsi" w:hAnsiTheme="minorHAnsi" w:cs="Helvetica"/>
            <w:color w:val="E03D3E"/>
            <w:sz w:val="20"/>
            <w:szCs w:val="20"/>
            <w:u w:val="single" w:color="E03D3E"/>
          </w:rPr>
          <w:t xml:space="preserve"> </w:t>
        </w:r>
        <w:r w:rsidR="005E4EBF" w:rsidRPr="003D1F85">
          <w:rPr>
            <w:rFonts w:asciiTheme="minorHAnsi" w:hAnsiTheme="minorHAnsi" w:cs="Helvetica"/>
            <w:color w:val="E03D3E"/>
            <w:sz w:val="20"/>
            <w:szCs w:val="20"/>
            <w:u w:val="single" w:color="E03D3E"/>
          </w:rPr>
          <w:t>.</w:t>
        </w:r>
      </w:hyperlink>
    </w:p>
    <w:p w14:paraId="00FF373A"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59F668E9"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5D239F5D"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3AA5AD98"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01016EE6"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2F081664"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644FD3F1"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6582B32E"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73. How to find more than one web element in the list?</w:t>
      </w:r>
    </w:p>
    <w:p w14:paraId="6220E026"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To store the list</w:t>
      </w:r>
    </w:p>
    <w:p w14:paraId="2243F5FC"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List &lt;</w:t>
      </w:r>
      <w:proofErr w:type="spellStart"/>
      <w:r w:rsidRPr="003D1F85">
        <w:rPr>
          <w:rFonts w:asciiTheme="minorHAnsi" w:hAnsiTheme="minorHAnsi" w:cs="Monaco"/>
          <w:sz w:val="20"/>
          <w:szCs w:val="20"/>
        </w:rPr>
        <w:t>WebElement</w:t>
      </w:r>
      <w:proofErr w:type="spellEnd"/>
      <w:r w:rsidRPr="003D1F85">
        <w:rPr>
          <w:rFonts w:asciiTheme="minorHAnsi" w:hAnsiTheme="minorHAnsi" w:cs="Monaco"/>
          <w:sz w:val="20"/>
          <w:szCs w:val="20"/>
        </w:rPr>
        <w:t xml:space="preserve">&gt; </w:t>
      </w:r>
      <w:proofErr w:type="spellStart"/>
      <w:r w:rsidRPr="003D1F85">
        <w:rPr>
          <w:rFonts w:asciiTheme="minorHAnsi" w:hAnsiTheme="minorHAnsi" w:cs="Monaco"/>
          <w:sz w:val="20"/>
          <w:szCs w:val="20"/>
        </w:rPr>
        <w:t>eleList</w:t>
      </w:r>
      <w:proofErr w:type="spellEnd"/>
      <w:r w:rsidRPr="003D1F85">
        <w:rPr>
          <w:rFonts w:asciiTheme="minorHAnsi" w:hAnsiTheme="minorHAnsi" w:cs="Monaco"/>
          <w:sz w:val="20"/>
          <w:szCs w:val="20"/>
        </w:rPr>
        <w:t xml:space="preserve"> = </w:t>
      </w:r>
      <w:proofErr w:type="spellStart"/>
      <w:proofErr w:type="gramStart"/>
      <w:r w:rsidRPr="003D1F85">
        <w:rPr>
          <w:rFonts w:asciiTheme="minorHAnsi" w:hAnsiTheme="minorHAnsi" w:cs="Monaco"/>
          <w:sz w:val="20"/>
          <w:szCs w:val="20"/>
        </w:rPr>
        <w:t>driver.findElements</w:t>
      </w:r>
      <w:proofErr w:type="spellEnd"/>
      <w:proofErr w:type="gramEnd"/>
      <w:r w:rsidRPr="003D1F85">
        <w:rPr>
          <w:rFonts w:asciiTheme="minorHAnsi" w:hAnsiTheme="minorHAnsi" w:cs="Monaco"/>
          <w:sz w:val="20"/>
          <w:szCs w:val="20"/>
        </w:rPr>
        <w:t>(</w:t>
      </w:r>
      <w:proofErr w:type="spellStart"/>
      <w:r w:rsidRPr="003D1F85">
        <w:rPr>
          <w:rFonts w:asciiTheme="minorHAnsi" w:hAnsiTheme="minorHAnsi" w:cs="Monaco"/>
          <w:sz w:val="20"/>
          <w:szCs w:val="20"/>
        </w:rPr>
        <w:t>By.xpath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xpath</w:t>
      </w:r>
      <w:proofErr w:type="spellEnd"/>
      <w:r w:rsidRPr="003D1F85">
        <w:rPr>
          <w:rFonts w:asciiTheme="minorHAnsi" w:hAnsiTheme="minorHAnsi" w:cs="Monaco"/>
          <w:sz w:val="20"/>
          <w:szCs w:val="20"/>
        </w:rPr>
        <w:t>"));</w:t>
      </w:r>
    </w:p>
    <w:p w14:paraId="244098C5"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To fetch the size of the list</w:t>
      </w:r>
    </w:p>
    <w:p w14:paraId="5D317756"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xml:space="preserve">int </w:t>
      </w:r>
      <w:proofErr w:type="spellStart"/>
      <w:r w:rsidRPr="003D1F85">
        <w:rPr>
          <w:rFonts w:asciiTheme="minorHAnsi" w:hAnsiTheme="minorHAnsi" w:cs="Monaco"/>
          <w:sz w:val="20"/>
          <w:szCs w:val="20"/>
        </w:rPr>
        <w:t>listSize</w:t>
      </w:r>
      <w:proofErr w:type="spellEnd"/>
      <w:r w:rsidRPr="003D1F85">
        <w:rPr>
          <w:rFonts w:asciiTheme="minorHAnsi" w:hAnsiTheme="minorHAnsi" w:cs="Monaco"/>
          <w:sz w:val="20"/>
          <w:szCs w:val="20"/>
        </w:rPr>
        <w:t xml:space="preserve"> = </w:t>
      </w:r>
      <w:proofErr w:type="spellStart"/>
      <w:r w:rsidRPr="003D1F85">
        <w:rPr>
          <w:rFonts w:asciiTheme="minorHAnsi" w:hAnsiTheme="minorHAnsi" w:cs="Monaco"/>
          <w:sz w:val="20"/>
          <w:szCs w:val="20"/>
        </w:rPr>
        <w:t>eleList.size</w:t>
      </w:r>
      <w:proofErr w:type="spellEnd"/>
      <w:r w:rsidRPr="003D1F85">
        <w:rPr>
          <w:rFonts w:asciiTheme="minorHAnsi" w:hAnsiTheme="minorHAnsi" w:cs="Monaco"/>
          <w:sz w:val="20"/>
          <w:szCs w:val="20"/>
        </w:rPr>
        <w:t>();</w:t>
      </w:r>
    </w:p>
    <w:p w14:paraId="4DBBF9CE"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//for loop</w:t>
      </w:r>
    </w:p>
    <w:p w14:paraId="3F6B2C54"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xml:space="preserve">for (int </w:t>
      </w:r>
      <w:proofErr w:type="spellStart"/>
      <w:r w:rsidRPr="003D1F85">
        <w:rPr>
          <w:rFonts w:asciiTheme="minorHAnsi" w:hAnsiTheme="minorHAnsi" w:cs="Monaco"/>
          <w:sz w:val="20"/>
          <w:szCs w:val="20"/>
        </w:rPr>
        <w:t>i</w:t>
      </w:r>
      <w:proofErr w:type="spellEnd"/>
      <w:r w:rsidRPr="003D1F85">
        <w:rPr>
          <w:rFonts w:asciiTheme="minorHAnsi" w:hAnsiTheme="minorHAnsi" w:cs="Monaco"/>
          <w:sz w:val="20"/>
          <w:szCs w:val="20"/>
        </w:rPr>
        <w:t xml:space="preserve">=0; </w:t>
      </w:r>
      <w:proofErr w:type="spellStart"/>
      <w:r w:rsidRPr="003D1F85">
        <w:rPr>
          <w:rFonts w:asciiTheme="minorHAnsi" w:hAnsiTheme="minorHAnsi" w:cs="Monaco"/>
          <w:sz w:val="20"/>
          <w:szCs w:val="20"/>
        </w:rPr>
        <w:t>i</w:t>
      </w:r>
      <w:proofErr w:type="spellEnd"/>
      <w:r w:rsidRPr="003D1F85">
        <w:rPr>
          <w:rFonts w:asciiTheme="minorHAnsi" w:hAnsiTheme="minorHAnsi" w:cs="Monaco"/>
          <w:sz w:val="20"/>
          <w:szCs w:val="20"/>
        </w:rPr>
        <w:t>&lt;</w:t>
      </w:r>
      <w:proofErr w:type="spellStart"/>
      <w:r w:rsidRPr="003D1F85">
        <w:rPr>
          <w:rFonts w:asciiTheme="minorHAnsi" w:hAnsiTheme="minorHAnsi" w:cs="Monaco"/>
          <w:sz w:val="20"/>
          <w:szCs w:val="20"/>
        </w:rPr>
        <w:t>listSize</w:t>
      </w:r>
      <w:proofErr w:type="spellEnd"/>
      <w:r w:rsidRPr="003D1F85">
        <w:rPr>
          <w:rFonts w:asciiTheme="minorHAnsi" w:hAnsiTheme="minorHAnsi" w:cs="Monaco"/>
          <w:sz w:val="20"/>
          <w:szCs w:val="20"/>
        </w:rPr>
        <w:t xml:space="preserve">; </w:t>
      </w:r>
      <w:proofErr w:type="spellStart"/>
      <w:r w:rsidRPr="003D1F85">
        <w:rPr>
          <w:rFonts w:asciiTheme="minorHAnsi" w:hAnsiTheme="minorHAnsi" w:cs="Monaco"/>
          <w:sz w:val="20"/>
          <w:szCs w:val="20"/>
        </w:rPr>
        <w:t>i</w:t>
      </w:r>
      <w:proofErr w:type="spellEnd"/>
      <w:r w:rsidRPr="003D1F85">
        <w:rPr>
          <w:rFonts w:asciiTheme="minorHAnsi" w:hAnsiTheme="minorHAnsi" w:cs="Monaco"/>
          <w:sz w:val="20"/>
          <w:szCs w:val="20"/>
        </w:rPr>
        <w:t>++)</w:t>
      </w:r>
    </w:p>
    <w:p w14:paraId="0D9059DA"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w:t>
      </w:r>
    </w:p>
    <w:p w14:paraId="75D3B0AC"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ab/>
        <w:t>// Clicking on each link</w:t>
      </w:r>
    </w:p>
    <w:p w14:paraId="552DA454"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ab/>
      </w:r>
      <w:proofErr w:type="spellStart"/>
      <w:r w:rsidRPr="003D1F85">
        <w:rPr>
          <w:rFonts w:asciiTheme="minorHAnsi" w:hAnsiTheme="minorHAnsi" w:cs="Monaco"/>
          <w:sz w:val="20"/>
          <w:szCs w:val="20"/>
        </w:rPr>
        <w:t>links.get</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i</w:t>
      </w:r>
      <w:proofErr w:type="spellEnd"/>
      <w:proofErr w:type="gramStart"/>
      <w:r w:rsidRPr="003D1F85">
        <w:rPr>
          <w:rFonts w:asciiTheme="minorHAnsi" w:hAnsiTheme="minorHAnsi" w:cs="Monaco"/>
          <w:sz w:val="20"/>
          <w:szCs w:val="20"/>
        </w:rPr>
        <w:t>).click</w:t>
      </w:r>
      <w:proofErr w:type="gramEnd"/>
      <w:r w:rsidRPr="003D1F85">
        <w:rPr>
          <w:rFonts w:asciiTheme="minorHAnsi" w:hAnsiTheme="minorHAnsi" w:cs="Monaco"/>
          <w:sz w:val="20"/>
          <w:szCs w:val="20"/>
        </w:rPr>
        <w:t>();</w:t>
      </w:r>
    </w:p>
    <w:p w14:paraId="53060F71"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ab/>
        <w:t>// Navigating back to the previous page that stores the links</w:t>
      </w:r>
    </w:p>
    <w:p w14:paraId="2A8B5598"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ab/>
      </w:r>
      <w:proofErr w:type="spellStart"/>
      <w:proofErr w:type="gramStart"/>
      <w:r w:rsidRPr="003D1F85">
        <w:rPr>
          <w:rFonts w:asciiTheme="minorHAnsi" w:hAnsiTheme="minorHAnsi" w:cs="Monaco"/>
          <w:sz w:val="20"/>
          <w:szCs w:val="20"/>
        </w:rPr>
        <w:t>driver.navigate</w:t>
      </w:r>
      <w:proofErr w:type="spellEnd"/>
      <w:proofErr w:type="gramEnd"/>
      <w:r w:rsidRPr="003D1F85">
        <w:rPr>
          <w:rFonts w:asciiTheme="minorHAnsi" w:hAnsiTheme="minorHAnsi" w:cs="Monaco"/>
          <w:sz w:val="20"/>
          <w:szCs w:val="20"/>
        </w:rPr>
        <w:t>().back();</w:t>
      </w:r>
    </w:p>
    <w:p w14:paraId="3E5F5F24" w14:textId="77777777" w:rsidR="005E4EBF" w:rsidRPr="003D1F85" w:rsidRDefault="005E4EBF" w:rsidP="005E4EBF">
      <w:pPr>
        <w:widowControl w:val="0"/>
        <w:autoSpaceDE w:val="0"/>
        <w:autoSpaceDN w:val="0"/>
        <w:adjustRightInd w:val="0"/>
        <w:rPr>
          <w:rFonts w:asciiTheme="minorHAnsi" w:hAnsiTheme="minorHAnsi" w:cs="Monaco"/>
          <w:color w:val="1A1A1A"/>
          <w:sz w:val="20"/>
          <w:szCs w:val="20"/>
        </w:rPr>
      </w:pPr>
      <w:r w:rsidRPr="003D1F85">
        <w:rPr>
          <w:rFonts w:asciiTheme="minorHAnsi" w:hAnsiTheme="minorHAnsi" w:cs="Monaco"/>
          <w:sz w:val="20"/>
          <w:szCs w:val="20"/>
        </w:rPr>
        <w:t>}</w:t>
      </w:r>
    </w:p>
    <w:p w14:paraId="6BD1C762"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69DAFC9A"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11197F7B"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1A3C5BDE"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74. How to read a JavaScript variable in Selenium WebDriver?</w:t>
      </w:r>
    </w:p>
    <w:p w14:paraId="189D0062"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By using </w:t>
      </w:r>
      <w:proofErr w:type="spellStart"/>
      <w:r w:rsidRPr="003D1F85">
        <w:rPr>
          <w:rFonts w:asciiTheme="minorHAnsi" w:hAnsiTheme="minorHAnsi" w:cs="Helvetica"/>
          <w:color w:val="1A1A1A"/>
          <w:sz w:val="20"/>
          <w:szCs w:val="20"/>
        </w:rPr>
        <w:t>JavascriptExecutor</w:t>
      </w:r>
      <w:proofErr w:type="spellEnd"/>
    </w:p>
    <w:p w14:paraId="5A2473EF"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To initialize the JS object.</w:t>
      </w:r>
    </w:p>
    <w:p w14:paraId="43808AD7" w14:textId="77777777" w:rsidR="005E4EBF" w:rsidRPr="003D1F85" w:rsidRDefault="005E4EBF" w:rsidP="005E4EBF">
      <w:pPr>
        <w:widowControl w:val="0"/>
        <w:autoSpaceDE w:val="0"/>
        <w:autoSpaceDN w:val="0"/>
        <w:adjustRightInd w:val="0"/>
        <w:rPr>
          <w:rFonts w:asciiTheme="minorHAnsi" w:hAnsiTheme="minorHAnsi" w:cs="Monaco"/>
          <w:sz w:val="20"/>
          <w:szCs w:val="20"/>
        </w:rPr>
      </w:pPr>
      <w:proofErr w:type="spellStart"/>
      <w:r w:rsidRPr="003D1F85">
        <w:rPr>
          <w:rFonts w:asciiTheme="minorHAnsi" w:hAnsiTheme="minorHAnsi" w:cs="Monaco"/>
          <w:sz w:val="20"/>
          <w:szCs w:val="20"/>
        </w:rPr>
        <w:t>JavascriptExecutor</w:t>
      </w:r>
      <w:proofErr w:type="spellEnd"/>
      <w:r w:rsidRPr="003D1F85">
        <w:rPr>
          <w:rFonts w:asciiTheme="minorHAnsi" w:hAnsiTheme="minorHAnsi" w:cs="Monaco"/>
          <w:sz w:val="20"/>
          <w:szCs w:val="20"/>
        </w:rPr>
        <w:t xml:space="preserve"> JS = (</w:t>
      </w:r>
      <w:proofErr w:type="spellStart"/>
      <w:r w:rsidRPr="003D1F85">
        <w:rPr>
          <w:rFonts w:asciiTheme="minorHAnsi" w:hAnsiTheme="minorHAnsi" w:cs="Monaco"/>
          <w:sz w:val="20"/>
          <w:szCs w:val="20"/>
        </w:rPr>
        <w:t>JavascriptExecutor</w:t>
      </w:r>
      <w:proofErr w:type="spellEnd"/>
      <w:r w:rsidRPr="003D1F85">
        <w:rPr>
          <w:rFonts w:asciiTheme="minorHAnsi" w:hAnsiTheme="minorHAnsi" w:cs="Monaco"/>
          <w:sz w:val="20"/>
          <w:szCs w:val="20"/>
        </w:rPr>
        <w:t xml:space="preserve">) </w:t>
      </w:r>
      <w:proofErr w:type="spellStart"/>
      <w:r w:rsidRPr="003D1F85">
        <w:rPr>
          <w:rFonts w:asciiTheme="minorHAnsi" w:hAnsiTheme="minorHAnsi" w:cs="Monaco"/>
          <w:sz w:val="20"/>
          <w:szCs w:val="20"/>
        </w:rPr>
        <w:t>webdriver</w:t>
      </w:r>
      <w:proofErr w:type="spellEnd"/>
      <w:r w:rsidRPr="003D1F85">
        <w:rPr>
          <w:rFonts w:asciiTheme="minorHAnsi" w:hAnsiTheme="minorHAnsi" w:cs="Monaco"/>
          <w:sz w:val="20"/>
          <w:szCs w:val="20"/>
        </w:rPr>
        <w:t>;</w:t>
      </w:r>
    </w:p>
    <w:p w14:paraId="355B2CFA" w14:textId="77777777" w:rsidR="006628F9" w:rsidRPr="003D1F85" w:rsidRDefault="006628F9" w:rsidP="005E4EBF">
      <w:pPr>
        <w:widowControl w:val="0"/>
        <w:autoSpaceDE w:val="0"/>
        <w:autoSpaceDN w:val="0"/>
        <w:adjustRightInd w:val="0"/>
        <w:rPr>
          <w:rFonts w:asciiTheme="minorHAnsi" w:hAnsiTheme="minorHAnsi" w:cs="Monaco"/>
          <w:sz w:val="20"/>
          <w:szCs w:val="20"/>
        </w:rPr>
      </w:pPr>
    </w:p>
    <w:p w14:paraId="05D9489E"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To get the site title.</w:t>
      </w:r>
    </w:p>
    <w:p w14:paraId="7BC3880C"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String title = (String)</w:t>
      </w:r>
      <w:proofErr w:type="spellStart"/>
      <w:proofErr w:type="gramStart"/>
      <w:r w:rsidRPr="003D1F85">
        <w:rPr>
          <w:rFonts w:asciiTheme="minorHAnsi" w:hAnsiTheme="minorHAnsi" w:cs="Monaco"/>
          <w:sz w:val="20"/>
          <w:szCs w:val="20"/>
        </w:rPr>
        <w:t>JS.executeScript</w:t>
      </w:r>
      <w:proofErr w:type="spellEnd"/>
      <w:proofErr w:type="gramEnd"/>
      <w:r w:rsidRPr="003D1F85">
        <w:rPr>
          <w:rFonts w:asciiTheme="minorHAnsi" w:hAnsiTheme="minorHAnsi" w:cs="Monaco"/>
          <w:sz w:val="20"/>
          <w:szCs w:val="20"/>
        </w:rPr>
        <w:t xml:space="preserve">("return </w:t>
      </w:r>
      <w:proofErr w:type="spellStart"/>
      <w:r w:rsidRPr="003D1F85">
        <w:rPr>
          <w:rFonts w:asciiTheme="minorHAnsi" w:hAnsiTheme="minorHAnsi" w:cs="Monaco"/>
          <w:sz w:val="20"/>
          <w:szCs w:val="20"/>
        </w:rPr>
        <w:t>document.title</w:t>
      </w:r>
      <w:proofErr w:type="spellEnd"/>
      <w:r w:rsidRPr="003D1F85">
        <w:rPr>
          <w:rFonts w:asciiTheme="minorHAnsi" w:hAnsiTheme="minorHAnsi" w:cs="Monaco"/>
          <w:sz w:val="20"/>
          <w:szCs w:val="20"/>
        </w:rPr>
        <w:t>");</w:t>
      </w:r>
    </w:p>
    <w:p w14:paraId="17472C79" w14:textId="77777777"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r w:rsidRPr="003D1F85">
        <w:rPr>
          <w:rFonts w:asciiTheme="minorHAnsi" w:hAnsiTheme="minorHAnsi" w:cs="Monaco"/>
          <w:sz w:val="20"/>
          <w:szCs w:val="20"/>
        </w:rPr>
        <w:t>System.out.println</w:t>
      </w:r>
      <w:proofErr w:type="spellEnd"/>
      <w:r w:rsidRPr="003D1F85">
        <w:rPr>
          <w:rFonts w:asciiTheme="minorHAnsi" w:hAnsiTheme="minorHAnsi" w:cs="Monaco"/>
          <w:sz w:val="20"/>
          <w:szCs w:val="20"/>
        </w:rPr>
        <w:t xml:space="preserve">("Title of the </w:t>
      </w:r>
      <w:proofErr w:type="gramStart"/>
      <w:r w:rsidRPr="003D1F85">
        <w:rPr>
          <w:rFonts w:asciiTheme="minorHAnsi" w:hAnsiTheme="minorHAnsi" w:cs="Monaco"/>
          <w:sz w:val="20"/>
          <w:szCs w:val="20"/>
        </w:rPr>
        <w:t>webpage :</w:t>
      </w:r>
      <w:proofErr w:type="gramEnd"/>
      <w:r w:rsidRPr="003D1F85">
        <w:rPr>
          <w:rFonts w:asciiTheme="minorHAnsi" w:hAnsiTheme="minorHAnsi" w:cs="Monaco"/>
          <w:sz w:val="20"/>
          <w:szCs w:val="20"/>
        </w:rPr>
        <w:t xml:space="preserve"> " + title);</w:t>
      </w:r>
    </w:p>
    <w:p w14:paraId="2081D807"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3049559E"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08665669"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590D9C9C"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75. How do you read test data from excels?</w:t>
      </w:r>
    </w:p>
    <w:p w14:paraId="7A3DFBCA"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Test data can efficiently be read from excel using JXL or POI API. POI API has many advantages than JXL.</w:t>
      </w:r>
    </w:p>
    <w:p w14:paraId="36F15C89"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6477B9D3"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6020CD7C"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6577F539"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76. Is it possible to automate the captcha using Selenium?</w:t>
      </w:r>
    </w:p>
    <w:p w14:paraId="46076A1E"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No, </w:t>
      </w:r>
      <w:proofErr w:type="gramStart"/>
      <w:r w:rsidRPr="003D1F85">
        <w:rPr>
          <w:rFonts w:asciiTheme="minorHAnsi" w:hAnsiTheme="minorHAnsi" w:cs="Helvetica"/>
          <w:color w:val="1A1A1A"/>
          <w:sz w:val="20"/>
          <w:szCs w:val="20"/>
        </w:rPr>
        <w:t>It’s</w:t>
      </w:r>
      <w:proofErr w:type="gramEnd"/>
      <w:r w:rsidRPr="003D1F85">
        <w:rPr>
          <w:rFonts w:asciiTheme="minorHAnsi" w:hAnsiTheme="minorHAnsi" w:cs="Helvetica"/>
          <w:color w:val="1A1A1A"/>
          <w:sz w:val="20"/>
          <w:szCs w:val="20"/>
        </w:rPr>
        <w:t xml:space="preserve"> not possible to automate captcha and bar code reader.</w:t>
      </w:r>
    </w:p>
    <w:p w14:paraId="257ED5A5"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0DD6DF21"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073AB3B5"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720CDB80"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724DB8E7"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77. List some scenarios which we cannot automate using Selenium WebDriver?</w:t>
      </w:r>
    </w:p>
    <w:p w14:paraId="2ABB7C6A" w14:textId="77777777"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1. Bitmap comparison Is not possible using Selenium WebDriver</w:t>
      </w:r>
    </w:p>
    <w:p w14:paraId="75A0CA24"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2. Automating Captcha is not possible using Selenium WebDriver</w:t>
      </w:r>
    </w:p>
    <w:p w14:paraId="3477CCE7"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3. We </w:t>
      </w:r>
      <w:proofErr w:type="spellStart"/>
      <w:r w:rsidRPr="003D1F85">
        <w:rPr>
          <w:rFonts w:asciiTheme="minorHAnsi" w:hAnsiTheme="minorHAnsi" w:cs="Helvetica"/>
          <w:color w:val="1A1A1A"/>
          <w:sz w:val="20"/>
          <w:szCs w:val="20"/>
        </w:rPr>
        <w:t>can not</w:t>
      </w:r>
      <w:proofErr w:type="spellEnd"/>
      <w:r w:rsidRPr="003D1F85">
        <w:rPr>
          <w:rFonts w:asciiTheme="minorHAnsi" w:hAnsiTheme="minorHAnsi" w:cs="Helvetica"/>
          <w:color w:val="1A1A1A"/>
          <w:sz w:val="20"/>
          <w:szCs w:val="20"/>
        </w:rPr>
        <w:t xml:space="preserve"> read bar code using Selenium WebDriver</w:t>
      </w:r>
    </w:p>
    <w:p w14:paraId="72FC7D47" w14:textId="77777777" w:rsidR="00833922" w:rsidRPr="003D1F85" w:rsidRDefault="00833922"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4. windows OS based pop ups</w:t>
      </w:r>
    </w:p>
    <w:p w14:paraId="5B5EF1F2" w14:textId="77777777" w:rsidR="00833922" w:rsidRPr="003D1F85" w:rsidRDefault="00833922"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5. third party calendars/element</w:t>
      </w:r>
    </w:p>
    <w:p w14:paraId="6474B325" w14:textId="77777777" w:rsidR="00833922" w:rsidRPr="003D1F85" w:rsidRDefault="00833922"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6. Image </w:t>
      </w:r>
    </w:p>
    <w:p w14:paraId="6C09714C" w14:textId="77777777" w:rsidR="00833922" w:rsidRPr="003D1F85" w:rsidRDefault="00833922"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7. Word/PDF</w:t>
      </w:r>
    </w:p>
    <w:p w14:paraId="414C6F2A"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2C517028"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4B487676"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78. What is Object Repository in Selenium WebDriver?</w:t>
      </w:r>
    </w:p>
    <w:p w14:paraId="35F57518"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lastRenderedPageBreak/>
        <w:t xml:space="preserve">Object Repository is used to store element locator values in a centralized location instead of hard coding them within the scripts. We do create a property file </w:t>
      </w:r>
      <w:proofErr w:type="gramStart"/>
      <w:r w:rsidRPr="003D1F85">
        <w:rPr>
          <w:rFonts w:asciiTheme="minorHAnsi" w:hAnsiTheme="minorHAnsi" w:cs="Helvetica"/>
          <w:color w:val="1A1A1A"/>
          <w:sz w:val="20"/>
          <w:szCs w:val="20"/>
        </w:rPr>
        <w:t>(.properties</w:t>
      </w:r>
      <w:proofErr w:type="gramEnd"/>
      <w:r w:rsidRPr="003D1F85">
        <w:rPr>
          <w:rFonts w:asciiTheme="minorHAnsi" w:hAnsiTheme="minorHAnsi" w:cs="Helvetica"/>
          <w:color w:val="1A1A1A"/>
          <w:sz w:val="20"/>
          <w:szCs w:val="20"/>
        </w:rPr>
        <w:t>) to store all the element locators and these property files act as an object repository in Selenium WebDriver.</w:t>
      </w:r>
    </w:p>
    <w:p w14:paraId="2499E699"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3F303CFF"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38A0CC11"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0BC18251"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19B1249C"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3BD63D94"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79. How can you use the Recovery Scenario in Selenium WebDriver?</w:t>
      </w:r>
    </w:p>
    <w:p w14:paraId="2505267E"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By using “Try Catch Block” within Selenium WebDriver Java tests.</w:t>
      </w:r>
    </w:p>
    <w:p w14:paraId="51A26D70"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try {</w:t>
      </w:r>
    </w:p>
    <w:p w14:paraId="5F4D4E55"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xml:space="preserve">     </w:t>
      </w:r>
      <w:proofErr w:type="spellStart"/>
      <w:r w:rsidRPr="003D1F85">
        <w:rPr>
          <w:rFonts w:asciiTheme="minorHAnsi" w:hAnsiTheme="minorHAnsi" w:cs="Monaco"/>
          <w:sz w:val="20"/>
          <w:szCs w:val="20"/>
        </w:rPr>
        <w:t>driver.get</w:t>
      </w:r>
      <w:proofErr w:type="spellEnd"/>
      <w:r w:rsidRPr="003D1F85">
        <w:rPr>
          <w:rFonts w:asciiTheme="minorHAnsi" w:hAnsiTheme="minorHAnsi" w:cs="Monaco"/>
          <w:sz w:val="20"/>
          <w:szCs w:val="20"/>
        </w:rPr>
        <w:t>("www.</w:t>
      </w:r>
      <w:r w:rsidR="00BE6F67" w:rsidRPr="003D1F85">
        <w:rPr>
          <w:rFonts w:asciiTheme="minorHAnsi" w:hAnsiTheme="minorHAnsi" w:cs="Monaco"/>
          <w:sz w:val="20"/>
          <w:szCs w:val="20"/>
        </w:rPr>
        <w:t>xyz</w:t>
      </w:r>
      <w:r w:rsidRPr="003D1F85">
        <w:rPr>
          <w:rFonts w:asciiTheme="minorHAnsi" w:hAnsiTheme="minorHAnsi" w:cs="Monaco"/>
          <w:sz w:val="20"/>
          <w:szCs w:val="20"/>
        </w:rPr>
        <w:t>.com");</w:t>
      </w:r>
    </w:p>
    <w:p w14:paraId="33C2FB41" w14:textId="77777777" w:rsidR="005E4EBF" w:rsidRPr="003D1F85" w:rsidRDefault="005E4EBF" w:rsidP="004C42BD">
      <w:pPr>
        <w:widowControl w:val="0"/>
        <w:autoSpaceDE w:val="0"/>
        <w:autoSpaceDN w:val="0"/>
        <w:adjustRightInd w:val="0"/>
        <w:outlineLvl w:val="0"/>
        <w:rPr>
          <w:rFonts w:asciiTheme="minorHAnsi" w:hAnsiTheme="minorHAnsi" w:cs="Monaco"/>
          <w:sz w:val="20"/>
          <w:szCs w:val="20"/>
        </w:rPr>
      </w:pPr>
      <w:proofErr w:type="gramStart"/>
      <w:r w:rsidRPr="003D1F85">
        <w:rPr>
          <w:rFonts w:asciiTheme="minorHAnsi" w:hAnsiTheme="minorHAnsi" w:cs="Monaco"/>
          <w:sz w:val="20"/>
          <w:szCs w:val="20"/>
        </w:rPr>
        <w:t>}catch</w:t>
      </w:r>
      <w:proofErr w:type="gramEnd"/>
      <w:r w:rsidRPr="003D1F85">
        <w:rPr>
          <w:rFonts w:asciiTheme="minorHAnsi" w:hAnsiTheme="minorHAnsi" w:cs="Monaco"/>
          <w:sz w:val="20"/>
          <w:szCs w:val="20"/>
        </w:rPr>
        <w:t>(Exception e){</w:t>
      </w:r>
    </w:p>
    <w:p w14:paraId="5A2DC76D"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xml:space="preserve">     </w:t>
      </w:r>
      <w:proofErr w:type="spellStart"/>
      <w:r w:rsidRPr="003D1F85">
        <w:rPr>
          <w:rFonts w:asciiTheme="minorHAnsi" w:hAnsiTheme="minorHAnsi" w:cs="Monaco"/>
          <w:sz w:val="20"/>
          <w:szCs w:val="20"/>
        </w:rPr>
        <w:t>System.out.println</w:t>
      </w:r>
      <w:proofErr w:type="spellEnd"/>
      <w:r w:rsidRPr="003D1F85">
        <w:rPr>
          <w:rFonts w:asciiTheme="minorHAnsi" w:hAnsiTheme="minorHAnsi" w:cs="Monaco"/>
          <w:sz w:val="20"/>
          <w:szCs w:val="20"/>
        </w:rPr>
        <w:t>(</w:t>
      </w:r>
      <w:proofErr w:type="spellStart"/>
      <w:proofErr w:type="gramStart"/>
      <w:r w:rsidRPr="003D1F85">
        <w:rPr>
          <w:rFonts w:asciiTheme="minorHAnsi" w:hAnsiTheme="minorHAnsi" w:cs="Monaco"/>
          <w:sz w:val="20"/>
          <w:szCs w:val="20"/>
        </w:rPr>
        <w:t>e.getMessage</w:t>
      </w:r>
      <w:proofErr w:type="spellEnd"/>
      <w:proofErr w:type="gramEnd"/>
      <w:r w:rsidRPr="003D1F85">
        <w:rPr>
          <w:rFonts w:asciiTheme="minorHAnsi" w:hAnsiTheme="minorHAnsi" w:cs="Monaco"/>
          <w:sz w:val="20"/>
          <w:szCs w:val="20"/>
        </w:rPr>
        <w:t>());</w:t>
      </w:r>
    </w:p>
    <w:p w14:paraId="29488022" w14:textId="77777777" w:rsidR="005E4EBF" w:rsidRPr="003D1F85" w:rsidRDefault="005E4EBF" w:rsidP="005E4EBF">
      <w:pPr>
        <w:widowControl w:val="0"/>
        <w:autoSpaceDE w:val="0"/>
        <w:autoSpaceDN w:val="0"/>
        <w:adjustRightInd w:val="0"/>
        <w:rPr>
          <w:rFonts w:asciiTheme="minorHAnsi" w:hAnsiTheme="minorHAnsi" w:cs="Monaco"/>
          <w:color w:val="1A1A1A"/>
          <w:sz w:val="20"/>
          <w:szCs w:val="20"/>
        </w:rPr>
      </w:pPr>
      <w:r w:rsidRPr="003D1F85">
        <w:rPr>
          <w:rFonts w:asciiTheme="minorHAnsi" w:hAnsiTheme="minorHAnsi" w:cs="Monaco"/>
          <w:sz w:val="20"/>
          <w:szCs w:val="20"/>
        </w:rPr>
        <w:t>}</w:t>
      </w:r>
    </w:p>
    <w:p w14:paraId="5D686287"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0898CE81"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6936EF32"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7B83442D"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80. How to Upload a file in Selenium WebDriver?</w:t>
      </w:r>
    </w:p>
    <w:p w14:paraId="75DB6B94"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There are two cases which are majorly used to upload a file in Selenium WebDriver such as using </w:t>
      </w:r>
      <w:proofErr w:type="spellStart"/>
      <w:r w:rsidRPr="003D1F85">
        <w:rPr>
          <w:rFonts w:asciiTheme="minorHAnsi" w:hAnsiTheme="minorHAnsi" w:cs="Helvetica"/>
          <w:color w:val="1A1A1A"/>
          <w:sz w:val="20"/>
          <w:szCs w:val="20"/>
        </w:rPr>
        <w:t>SendKeys</w:t>
      </w:r>
      <w:proofErr w:type="spellEnd"/>
      <w:r w:rsidRPr="003D1F85">
        <w:rPr>
          <w:rFonts w:asciiTheme="minorHAnsi" w:hAnsiTheme="minorHAnsi" w:cs="Helvetica"/>
          <w:color w:val="1A1A1A"/>
          <w:sz w:val="20"/>
          <w:szCs w:val="20"/>
        </w:rPr>
        <w:t xml:space="preserve"> Method and using </w:t>
      </w:r>
      <w:proofErr w:type="spellStart"/>
      <w:r w:rsidRPr="003D1F85">
        <w:rPr>
          <w:rFonts w:asciiTheme="minorHAnsi" w:hAnsiTheme="minorHAnsi" w:cs="Helvetica"/>
          <w:color w:val="1A1A1A"/>
          <w:sz w:val="20"/>
          <w:szCs w:val="20"/>
        </w:rPr>
        <w:t>AutoIT</w:t>
      </w:r>
      <w:proofErr w:type="spellEnd"/>
      <w:r w:rsidRPr="003D1F85">
        <w:rPr>
          <w:rFonts w:asciiTheme="minorHAnsi" w:hAnsiTheme="minorHAnsi" w:cs="Helvetica"/>
          <w:color w:val="1A1A1A"/>
          <w:sz w:val="20"/>
          <w:szCs w:val="20"/>
        </w:rPr>
        <w:t xml:space="preserve"> Script.</w:t>
      </w:r>
    </w:p>
    <w:p w14:paraId="7DBB0911" w14:textId="77777777" w:rsidR="005E4EBF" w:rsidRPr="003D1F85" w:rsidRDefault="00654686" w:rsidP="004C42BD">
      <w:pPr>
        <w:widowControl w:val="0"/>
        <w:autoSpaceDE w:val="0"/>
        <w:autoSpaceDN w:val="0"/>
        <w:adjustRightInd w:val="0"/>
        <w:outlineLvl w:val="0"/>
        <w:rPr>
          <w:rFonts w:asciiTheme="minorHAnsi" w:hAnsiTheme="minorHAnsi" w:cs="Helvetica"/>
          <w:color w:val="1A1A1A"/>
          <w:sz w:val="20"/>
          <w:szCs w:val="20"/>
        </w:rPr>
      </w:pPr>
      <w:hyperlink r:id="rId22" w:history="1">
        <w:r w:rsidR="004C42BD" w:rsidRPr="003D1F85">
          <w:rPr>
            <w:rFonts w:asciiTheme="minorHAnsi" w:hAnsiTheme="minorHAnsi" w:cs="Helvetica"/>
            <w:color w:val="E03D3E"/>
            <w:sz w:val="20"/>
            <w:szCs w:val="20"/>
            <w:u w:val="single" w:color="E03D3E"/>
          </w:rPr>
          <w:t xml:space="preserve"> </w:t>
        </w:r>
        <w:r w:rsidR="005E4EBF" w:rsidRPr="003D1F85">
          <w:rPr>
            <w:rFonts w:asciiTheme="minorHAnsi" w:hAnsiTheme="minorHAnsi" w:cs="Helvetica"/>
            <w:color w:val="E03D3E"/>
            <w:sz w:val="20"/>
            <w:szCs w:val="20"/>
            <w:u w:val="single" w:color="E03D3E"/>
          </w:rPr>
          <w:t>.</w:t>
        </w:r>
      </w:hyperlink>
    </w:p>
    <w:p w14:paraId="0B57DE92"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45023139" w14:textId="77777777" w:rsidR="0087221C" w:rsidRPr="003D1F85" w:rsidRDefault="0087221C"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Browser Button – type </w:t>
      </w:r>
      <w:proofErr w:type="gramStart"/>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file”</w:t>
      </w:r>
    </w:p>
    <w:p w14:paraId="00273BAA" w14:textId="77777777" w:rsidR="00BE6F67" w:rsidRPr="003D1F85" w:rsidRDefault="0087221C" w:rsidP="005E4EBF">
      <w:pPr>
        <w:widowControl w:val="0"/>
        <w:autoSpaceDE w:val="0"/>
        <w:autoSpaceDN w:val="0"/>
        <w:adjustRightInd w:val="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SendKeys</w:t>
      </w:r>
      <w:proofErr w:type="spellEnd"/>
      <w:r w:rsidRPr="003D1F85">
        <w:rPr>
          <w:rFonts w:asciiTheme="minorHAnsi" w:hAnsiTheme="minorHAnsi" w:cs="Helvetica"/>
          <w:color w:val="1A1A1A"/>
          <w:sz w:val="20"/>
          <w:szCs w:val="20"/>
        </w:rPr>
        <w:t> (c:\\test\\naveen.jpg);</w:t>
      </w:r>
    </w:p>
    <w:p w14:paraId="7C28A812"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3EC4A709"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1948ED19"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81. How to Download a file in Selenium WebDriver?</w:t>
      </w:r>
    </w:p>
    <w:p w14:paraId="1DBC8FFB"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By using </w:t>
      </w:r>
      <w:proofErr w:type="spellStart"/>
      <w:r w:rsidRPr="003D1F85">
        <w:rPr>
          <w:rFonts w:asciiTheme="minorHAnsi" w:hAnsiTheme="minorHAnsi" w:cs="Helvetica"/>
          <w:color w:val="1A1A1A"/>
          <w:sz w:val="20"/>
          <w:szCs w:val="20"/>
        </w:rPr>
        <w:t>AutoIT</w:t>
      </w:r>
      <w:proofErr w:type="spellEnd"/>
      <w:r w:rsidRPr="003D1F85">
        <w:rPr>
          <w:rFonts w:asciiTheme="minorHAnsi" w:hAnsiTheme="minorHAnsi" w:cs="Helvetica"/>
          <w:color w:val="1A1A1A"/>
          <w:sz w:val="20"/>
          <w:szCs w:val="20"/>
        </w:rPr>
        <w:t xml:space="preserve"> script, we could download a file in Selenium WebDriver.</w:t>
      </w:r>
    </w:p>
    <w:p w14:paraId="65EC56FD"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36D21AB4"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3557295B"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6BDA6A36"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352997DF"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17B42267"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82. How to run Selenium WebDriver Test from the command line?</w:t>
      </w:r>
    </w:p>
    <w:p w14:paraId="74987B78" w14:textId="77777777" w:rsidR="008C2F83" w:rsidRPr="003D1F85" w:rsidRDefault="008C2F83" w:rsidP="005E4EBF">
      <w:pPr>
        <w:widowControl w:val="0"/>
        <w:autoSpaceDE w:val="0"/>
        <w:autoSpaceDN w:val="0"/>
        <w:adjustRightInd w:val="0"/>
        <w:rPr>
          <w:rFonts w:asciiTheme="minorHAnsi" w:hAnsiTheme="minorHAnsi" w:cs="Helvetica"/>
          <w:color w:val="1A1A1A"/>
          <w:sz w:val="20"/>
          <w:szCs w:val="20"/>
        </w:rPr>
      </w:pPr>
    </w:p>
    <w:p w14:paraId="18C59153" w14:textId="77777777" w:rsidR="00AF0780" w:rsidRPr="003D1F85" w:rsidRDefault="00AF0780"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Class </w:t>
      </w:r>
      <w:proofErr w:type="gramStart"/>
      <w:r w:rsidRPr="003D1F85">
        <w:rPr>
          <w:rFonts w:asciiTheme="minorHAnsi" w:hAnsiTheme="minorHAnsi" w:cs="Helvetica"/>
          <w:color w:val="1A1A1A"/>
          <w:sz w:val="20"/>
          <w:szCs w:val="20"/>
        </w:rPr>
        <w:t>A{</w:t>
      </w:r>
      <w:proofErr w:type="gramEnd"/>
    </w:p>
    <w:p w14:paraId="6E64D1D3" w14:textId="77777777" w:rsidR="00AF0780" w:rsidRPr="003D1F85" w:rsidRDefault="00AF0780" w:rsidP="005E4EBF">
      <w:pPr>
        <w:widowControl w:val="0"/>
        <w:autoSpaceDE w:val="0"/>
        <w:autoSpaceDN w:val="0"/>
        <w:adjustRightInd w:val="0"/>
        <w:rPr>
          <w:rFonts w:asciiTheme="minorHAnsi" w:hAnsiTheme="minorHAnsi" w:cs="Helvetica"/>
          <w:color w:val="1A1A1A"/>
          <w:sz w:val="20"/>
          <w:szCs w:val="20"/>
        </w:rPr>
      </w:pPr>
    </w:p>
    <w:p w14:paraId="2CD28018" w14:textId="77777777" w:rsidR="00AF0780" w:rsidRPr="003D1F85" w:rsidRDefault="00AF0780"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t>
      </w:r>
    </w:p>
    <w:p w14:paraId="2288D6B0" w14:textId="77777777" w:rsidR="00AF0780" w:rsidRPr="003D1F85" w:rsidRDefault="00AF0780" w:rsidP="005E4EBF">
      <w:pPr>
        <w:widowControl w:val="0"/>
        <w:autoSpaceDE w:val="0"/>
        <w:autoSpaceDN w:val="0"/>
        <w:adjustRightInd w:val="0"/>
        <w:rPr>
          <w:rFonts w:asciiTheme="minorHAnsi" w:hAnsiTheme="minorHAnsi" w:cs="Helvetica"/>
          <w:color w:val="1A1A1A"/>
          <w:sz w:val="20"/>
          <w:szCs w:val="20"/>
        </w:rPr>
      </w:pPr>
    </w:p>
    <w:p w14:paraId="76A0D9BA" w14:textId="77777777" w:rsidR="00AF0780" w:rsidRPr="003D1F85" w:rsidRDefault="00AF0780"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cd c</w:t>
      </w:r>
    </w:p>
    <w:p w14:paraId="13CDB2D4" w14:textId="77777777" w:rsidR="00AF0780" w:rsidRPr="003D1F85" w:rsidRDefault="00AF0780"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c: </w:t>
      </w:r>
      <w:proofErr w:type="spellStart"/>
      <w:r w:rsidRPr="003D1F85">
        <w:rPr>
          <w:rFonts w:asciiTheme="minorHAnsi" w:hAnsiTheme="minorHAnsi" w:cs="Helvetica"/>
          <w:color w:val="1A1A1A"/>
          <w:sz w:val="20"/>
          <w:szCs w:val="20"/>
        </w:rPr>
        <w:t>javac</w:t>
      </w:r>
      <w:proofErr w:type="spellEnd"/>
      <w:r w:rsidRPr="003D1F85">
        <w:rPr>
          <w:rFonts w:asciiTheme="minorHAnsi" w:hAnsiTheme="minorHAnsi" w:cs="Helvetica"/>
          <w:color w:val="1A1A1A"/>
          <w:sz w:val="20"/>
          <w:szCs w:val="20"/>
        </w:rPr>
        <w:t xml:space="preserve"> A.java</w:t>
      </w:r>
    </w:p>
    <w:p w14:paraId="5552250A" w14:textId="77777777" w:rsidR="00AF0780" w:rsidRPr="003D1F85" w:rsidRDefault="00AF0780"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c: java A.java</w:t>
      </w:r>
    </w:p>
    <w:p w14:paraId="4B63C90C" w14:textId="77777777" w:rsidR="00AF0780" w:rsidRPr="003D1F85" w:rsidRDefault="00AF0780" w:rsidP="005E4EBF">
      <w:pPr>
        <w:widowControl w:val="0"/>
        <w:autoSpaceDE w:val="0"/>
        <w:autoSpaceDN w:val="0"/>
        <w:adjustRightInd w:val="0"/>
        <w:rPr>
          <w:rFonts w:asciiTheme="minorHAnsi" w:hAnsiTheme="minorHAnsi" w:cs="Helvetica"/>
          <w:color w:val="1A1A1A"/>
          <w:sz w:val="20"/>
          <w:szCs w:val="20"/>
        </w:rPr>
      </w:pPr>
    </w:p>
    <w:p w14:paraId="4E24B816" w14:textId="77777777" w:rsidR="00AF0780" w:rsidRPr="003D1F85" w:rsidRDefault="00AF0780" w:rsidP="005E4EBF">
      <w:pPr>
        <w:widowControl w:val="0"/>
        <w:autoSpaceDE w:val="0"/>
        <w:autoSpaceDN w:val="0"/>
        <w:adjustRightInd w:val="0"/>
        <w:rPr>
          <w:rFonts w:asciiTheme="minorHAnsi" w:hAnsiTheme="minorHAnsi" w:cs="Helvetica"/>
          <w:color w:val="1A1A1A"/>
          <w:sz w:val="20"/>
          <w:szCs w:val="20"/>
        </w:rPr>
      </w:pPr>
    </w:p>
    <w:p w14:paraId="71B6FEF4" w14:textId="77777777" w:rsidR="008C2F83" w:rsidRPr="003D1F85" w:rsidRDefault="008C2F83" w:rsidP="005E4EBF">
      <w:pPr>
        <w:widowControl w:val="0"/>
        <w:autoSpaceDE w:val="0"/>
        <w:autoSpaceDN w:val="0"/>
        <w:adjustRightInd w:val="0"/>
        <w:rPr>
          <w:rFonts w:asciiTheme="minorHAnsi" w:hAnsiTheme="minorHAnsi" w:cs="Helvetica"/>
          <w:color w:val="1A1A1A"/>
          <w:sz w:val="20"/>
          <w:szCs w:val="20"/>
        </w:rPr>
      </w:pPr>
    </w:p>
    <w:p w14:paraId="145FC41D" w14:textId="77777777" w:rsidR="008C2F83" w:rsidRPr="003D1F85" w:rsidRDefault="008C2F83"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java </w:t>
      </w:r>
      <w:proofErr w:type="spellStart"/>
      <w:proofErr w:type="gramStart"/>
      <w:r w:rsidRPr="003D1F85">
        <w:rPr>
          <w:rFonts w:asciiTheme="minorHAnsi" w:hAnsiTheme="minorHAnsi" w:cs="Helvetica"/>
          <w:color w:val="1A1A1A"/>
          <w:sz w:val="20"/>
          <w:szCs w:val="20"/>
        </w:rPr>
        <w:t>org.testng</w:t>
      </w:r>
      <w:proofErr w:type="gramEnd"/>
      <w:r w:rsidRPr="003D1F85">
        <w:rPr>
          <w:rFonts w:asciiTheme="minorHAnsi" w:hAnsiTheme="minorHAnsi" w:cs="Helvetica"/>
          <w:color w:val="1A1A1A"/>
          <w:sz w:val="20"/>
          <w:szCs w:val="20"/>
        </w:rPr>
        <w:t>.TestNG</w:t>
      </w:r>
      <w:proofErr w:type="spellEnd"/>
      <w:r w:rsidRPr="003D1F85">
        <w:rPr>
          <w:rFonts w:asciiTheme="minorHAnsi" w:hAnsiTheme="minorHAnsi" w:cs="Helvetica"/>
          <w:color w:val="1A1A1A"/>
          <w:sz w:val="20"/>
          <w:szCs w:val="20"/>
        </w:rPr>
        <w:t xml:space="preserve"> C:\Users \Desktop\ \workspace\testing\testng.xml</w:t>
      </w:r>
    </w:p>
    <w:p w14:paraId="38F34E8C" w14:textId="77777777" w:rsidR="008C2F83" w:rsidRPr="003D1F85" w:rsidRDefault="008C2F83" w:rsidP="005E4EBF">
      <w:pPr>
        <w:widowControl w:val="0"/>
        <w:autoSpaceDE w:val="0"/>
        <w:autoSpaceDN w:val="0"/>
        <w:adjustRightInd w:val="0"/>
        <w:rPr>
          <w:rFonts w:asciiTheme="minorHAnsi" w:hAnsiTheme="minorHAnsi" w:cs="Helvetica"/>
          <w:color w:val="1A1A1A"/>
          <w:sz w:val="20"/>
          <w:szCs w:val="20"/>
        </w:rPr>
      </w:pPr>
    </w:p>
    <w:p w14:paraId="69192BAC" w14:textId="77777777" w:rsidR="008C2F83" w:rsidRPr="003D1F85" w:rsidRDefault="008C2F83" w:rsidP="005E4EBF">
      <w:pPr>
        <w:widowControl w:val="0"/>
        <w:autoSpaceDE w:val="0"/>
        <w:autoSpaceDN w:val="0"/>
        <w:adjustRightInd w:val="0"/>
        <w:rPr>
          <w:rFonts w:asciiTheme="minorHAnsi" w:hAnsiTheme="minorHAnsi" w:cs="Helvetica"/>
          <w:color w:val="1A1A1A"/>
          <w:sz w:val="20"/>
          <w:szCs w:val="20"/>
        </w:rPr>
      </w:pPr>
    </w:p>
    <w:p w14:paraId="05AD4506"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83. How to switch between frames in Selenium?</w:t>
      </w:r>
    </w:p>
    <w:p w14:paraId="633D9AFE"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By using the following code, we could switch between frames.</w:t>
      </w:r>
    </w:p>
    <w:p w14:paraId="4D6FFBBB" w14:textId="77777777"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proofErr w:type="gramStart"/>
      <w:r w:rsidRPr="003D1F85">
        <w:rPr>
          <w:rFonts w:asciiTheme="minorHAnsi" w:hAnsiTheme="minorHAnsi" w:cs="Monaco"/>
          <w:sz w:val="20"/>
          <w:szCs w:val="20"/>
        </w:rPr>
        <w:t>driver.switchTo</w:t>
      </w:r>
      <w:proofErr w:type="spellEnd"/>
      <w:proofErr w:type="gramEnd"/>
      <w:r w:rsidRPr="003D1F85">
        <w:rPr>
          <w:rFonts w:asciiTheme="minorHAnsi" w:hAnsiTheme="minorHAnsi" w:cs="Monaco"/>
          <w:sz w:val="20"/>
          <w:szCs w:val="20"/>
        </w:rPr>
        <w:t>().frame();</w:t>
      </w:r>
    </w:p>
    <w:p w14:paraId="5C191FA1" w14:textId="77777777" w:rsidR="008C2F83" w:rsidRPr="003D1F85" w:rsidRDefault="008C2F83" w:rsidP="005E4EBF">
      <w:pPr>
        <w:widowControl w:val="0"/>
        <w:autoSpaceDE w:val="0"/>
        <w:autoSpaceDN w:val="0"/>
        <w:adjustRightInd w:val="0"/>
        <w:rPr>
          <w:rFonts w:asciiTheme="minorHAnsi" w:hAnsiTheme="minorHAnsi" w:cs="Helvetica"/>
          <w:color w:val="1A1A1A"/>
          <w:sz w:val="20"/>
          <w:szCs w:val="20"/>
        </w:rPr>
      </w:pPr>
    </w:p>
    <w:p w14:paraId="4ADF5681" w14:textId="77777777" w:rsidR="008C2F83" w:rsidRPr="003D1F85" w:rsidRDefault="008C2F83" w:rsidP="005E4EBF">
      <w:pPr>
        <w:widowControl w:val="0"/>
        <w:autoSpaceDE w:val="0"/>
        <w:autoSpaceDN w:val="0"/>
        <w:adjustRightInd w:val="0"/>
        <w:rPr>
          <w:rFonts w:asciiTheme="minorHAnsi" w:hAnsiTheme="minorHAnsi" w:cs="Helvetica"/>
          <w:color w:val="1A1A1A"/>
          <w:sz w:val="20"/>
          <w:szCs w:val="20"/>
        </w:rPr>
      </w:pPr>
    </w:p>
    <w:p w14:paraId="750665BB"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84. How to connect a Database in selenium?</w:t>
      </w:r>
    </w:p>
    <w:p w14:paraId="1179B318"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As we all know Selenium WebDriver is a tool to automate User Interface. We could only interact with Browser using Selenium WebDriver.</w:t>
      </w:r>
    </w:p>
    <w:p w14:paraId="04D85273"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lastRenderedPageBreak/>
        <w:t>We use JDBC Driver to connect the Database in Selenium (While using Java Programming Language).</w:t>
      </w:r>
    </w:p>
    <w:p w14:paraId="79DFB820" w14:textId="77777777" w:rsidR="005E4EBF" w:rsidRPr="003D1F85" w:rsidRDefault="00654686" w:rsidP="004C42BD">
      <w:pPr>
        <w:widowControl w:val="0"/>
        <w:autoSpaceDE w:val="0"/>
        <w:autoSpaceDN w:val="0"/>
        <w:adjustRightInd w:val="0"/>
        <w:outlineLvl w:val="0"/>
        <w:rPr>
          <w:rFonts w:asciiTheme="minorHAnsi" w:hAnsiTheme="minorHAnsi" w:cs="Helvetica"/>
          <w:color w:val="1A1A1A"/>
          <w:sz w:val="20"/>
          <w:szCs w:val="20"/>
        </w:rPr>
      </w:pPr>
      <w:hyperlink r:id="rId23" w:history="1">
        <w:r w:rsidR="004C42BD" w:rsidRPr="003D1F85">
          <w:rPr>
            <w:rFonts w:asciiTheme="minorHAnsi" w:hAnsiTheme="minorHAnsi" w:cs="Helvetica"/>
            <w:color w:val="E03D3E"/>
            <w:sz w:val="20"/>
            <w:szCs w:val="20"/>
            <w:u w:val="single" w:color="E03D3E"/>
          </w:rPr>
          <w:t xml:space="preserve"> </w:t>
        </w:r>
      </w:hyperlink>
    </w:p>
    <w:p w14:paraId="16A7A63A" w14:textId="77777777" w:rsidR="008C2F83" w:rsidRPr="003D1F85" w:rsidRDefault="008C2F83" w:rsidP="005E4EBF">
      <w:pPr>
        <w:widowControl w:val="0"/>
        <w:autoSpaceDE w:val="0"/>
        <w:autoSpaceDN w:val="0"/>
        <w:adjustRightInd w:val="0"/>
        <w:rPr>
          <w:rFonts w:asciiTheme="minorHAnsi" w:hAnsiTheme="minorHAnsi" w:cs="Helvetica"/>
          <w:color w:val="1A1A1A"/>
          <w:sz w:val="20"/>
          <w:szCs w:val="20"/>
        </w:rPr>
      </w:pPr>
    </w:p>
    <w:p w14:paraId="38A0C9A0" w14:textId="77777777" w:rsidR="008C2F83" w:rsidRPr="003D1F85" w:rsidRDefault="008C2F83" w:rsidP="005E4EBF">
      <w:pPr>
        <w:widowControl w:val="0"/>
        <w:autoSpaceDE w:val="0"/>
        <w:autoSpaceDN w:val="0"/>
        <w:adjustRightInd w:val="0"/>
        <w:rPr>
          <w:rFonts w:asciiTheme="minorHAnsi" w:hAnsiTheme="minorHAnsi" w:cs="Helvetica"/>
          <w:color w:val="1A1A1A"/>
          <w:sz w:val="20"/>
          <w:szCs w:val="20"/>
        </w:rPr>
      </w:pPr>
    </w:p>
    <w:p w14:paraId="0B63CEB4" w14:textId="77777777" w:rsidR="008C2F83" w:rsidRPr="003D1F85" w:rsidRDefault="008C2F83" w:rsidP="005E4EBF">
      <w:pPr>
        <w:widowControl w:val="0"/>
        <w:autoSpaceDE w:val="0"/>
        <w:autoSpaceDN w:val="0"/>
        <w:adjustRightInd w:val="0"/>
        <w:rPr>
          <w:rFonts w:asciiTheme="minorHAnsi" w:hAnsiTheme="minorHAnsi" w:cs="Helvetica"/>
          <w:color w:val="1A1A1A"/>
          <w:sz w:val="20"/>
          <w:szCs w:val="20"/>
        </w:rPr>
      </w:pPr>
    </w:p>
    <w:p w14:paraId="0EFD7F20"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85. How </w:t>
      </w:r>
      <w:proofErr w:type="gramStart"/>
      <w:r w:rsidRPr="003D1F85">
        <w:rPr>
          <w:rFonts w:asciiTheme="minorHAnsi" w:hAnsiTheme="minorHAnsi" w:cs="Helvetica"/>
          <w:color w:val="1A1A1A"/>
          <w:sz w:val="20"/>
          <w:szCs w:val="20"/>
        </w:rPr>
        <w:t>To</w:t>
      </w:r>
      <w:proofErr w:type="gramEnd"/>
      <w:r w:rsidRPr="003D1F85">
        <w:rPr>
          <w:rFonts w:asciiTheme="minorHAnsi" w:hAnsiTheme="minorHAnsi" w:cs="Helvetica"/>
          <w:color w:val="1A1A1A"/>
          <w:sz w:val="20"/>
          <w:szCs w:val="20"/>
        </w:rPr>
        <w:t xml:space="preserve"> Resize Browser Window Using Selenium WebDriver?</w:t>
      </w:r>
    </w:p>
    <w:p w14:paraId="2E0296CA"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To resize the browser window to particular dimensions, we use ‘Dimension’ class to resize the browser window.</w:t>
      </w:r>
    </w:p>
    <w:p w14:paraId="345F84A5" w14:textId="77777777" w:rsidR="005E4EBF" w:rsidRPr="003D1F85" w:rsidRDefault="00654686" w:rsidP="004C42BD">
      <w:pPr>
        <w:widowControl w:val="0"/>
        <w:autoSpaceDE w:val="0"/>
        <w:autoSpaceDN w:val="0"/>
        <w:adjustRightInd w:val="0"/>
        <w:outlineLvl w:val="0"/>
        <w:rPr>
          <w:rFonts w:asciiTheme="minorHAnsi" w:hAnsiTheme="minorHAnsi" w:cs="Helvetica"/>
          <w:color w:val="1A1A1A"/>
          <w:sz w:val="20"/>
          <w:szCs w:val="20"/>
        </w:rPr>
      </w:pPr>
      <w:hyperlink r:id="rId24" w:history="1">
        <w:r w:rsidR="004C42BD" w:rsidRPr="003D1F85">
          <w:rPr>
            <w:rFonts w:asciiTheme="minorHAnsi" w:hAnsiTheme="minorHAnsi" w:cs="Helvetica"/>
            <w:color w:val="E03D3E"/>
            <w:sz w:val="20"/>
            <w:szCs w:val="20"/>
            <w:u w:val="single" w:color="E03D3E"/>
          </w:rPr>
          <w:t xml:space="preserve"> </w:t>
        </w:r>
      </w:hyperlink>
    </w:p>
    <w:p w14:paraId="4F708FCC" w14:textId="77777777" w:rsidR="00054931" w:rsidRPr="003D1F85" w:rsidRDefault="00054931" w:rsidP="005E4EBF">
      <w:pPr>
        <w:widowControl w:val="0"/>
        <w:autoSpaceDE w:val="0"/>
        <w:autoSpaceDN w:val="0"/>
        <w:adjustRightInd w:val="0"/>
        <w:rPr>
          <w:rFonts w:asciiTheme="minorHAnsi" w:hAnsiTheme="minorHAnsi" w:cs="Helvetica"/>
          <w:color w:val="1A1A1A"/>
          <w:sz w:val="20"/>
          <w:szCs w:val="20"/>
        </w:rPr>
      </w:pPr>
    </w:p>
    <w:p w14:paraId="2C49677E" w14:textId="77777777" w:rsidR="00054931" w:rsidRPr="003D1F85" w:rsidRDefault="00054931" w:rsidP="00054931">
      <w:pPr>
        <w:rPr>
          <w:rFonts w:asciiTheme="minorHAnsi" w:eastAsia="Times New Roman" w:hAnsiTheme="minorHAnsi"/>
          <w:color w:val="000000"/>
          <w:sz w:val="20"/>
          <w:szCs w:val="20"/>
        </w:rPr>
      </w:pPr>
      <w:r w:rsidRPr="003D1F85">
        <w:rPr>
          <w:rStyle w:val="crayon-c"/>
          <w:rFonts w:asciiTheme="minorHAnsi" w:eastAsia="Times New Roman" w:hAnsiTheme="minorHAnsi"/>
          <w:color w:val="000000"/>
          <w:sz w:val="20"/>
          <w:szCs w:val="20"/>
        </w:rPr>
        <w:t xml:space="preserve">        //Create object of Dimensions class</w:t>
      </w:r>
    </w:p>
    <w:p w14:paraId="17141335" w14:textId="77777777" w:rsidR="00054931" w:rsidRPr="003D1F85" w:rsidRDefault="00054931" w:rsidP="00054931">
      <w:pPr>
        <w:rPr>
          <w:rFonts w:asciiTheme="minorHAnsi" w:eastAsia="Times New Roman" w:hAnsiTheme="minorHAnsi"/>
          <w:color w:val="000000"/>
          <w:sz w:val="20"/>
          <w:szCs w:val="20"/>
        </w:rPr>
      </w:pPr>
      <w:r w:rsidRPr="003D1F85">
        <w:rPr>
          <w:rStyle w:val="crayon-h"/>
          <w:rFonts w:asciiTheme="minorHAnsi" w:eastAsia="Times New Roman" w:hAnsiTheme="minorHAnsi"/>
          <w:color w:val="000000"/>
          <w:sz w:val="20"/>
          <w:szCs w:val="20"/>
        </w:rPr>
        <w:t>        </w:t>
      </w:r>
      <w:r w:rsidRPr="003D1F85">
        <w:rPr>
          <w:rStyle w:val="crayon-i"/>
          <w:rFonts w:asciiTheme="minorHAnsi" w:eastAsia="Times New Roman" w:hAnsiTheme="minorHAnsi"/>
          <w:color w:val="000000"/>
          <w:sz w:val="20"/>
          <w:szCs w:val="20"/>
        </w:rPr>
        <w:t>Dimension</w:t>
      </w:r>
      <w:r w:rsidRPr="003D1F85">
        <w:rPr>
          <w:rStyle w:val="crayon-h"/>
          <w:rFonts w:asciiTheme="minorHAnsi" w:eastAsia="Times New Roman" w:hAnsiTheme="minorHAnsi"/>
          <w:color w:val="000000"/>
          <w:sz w:val="20"/>
          <w:szCs w:val="20"/>
        </w:rPr>
        <w:t xml:space="preserve"> </w:t>
      </w:r>
      <w:r w:rsidRPr="003D1F85">
        <w:rPr>
          <w:rStyle w:val="crayon-v"/>
          <w:rFonts w:asciiTheme="minorHAnsi" w:eastAsia="Times New Roman" w:hAnsiTheme="minorHAnsi"/>
          <w:color w:val="000000"/>
          <w:sz w:val="20"/>
          <w:szCs w:val="20"/>
        </w:rPr>
        <w:t>d</w:t>
      </w:r>
      <w:r w:rsidRPr="003D1F85">
        <w:rPr>
          <w:rStyle w:val="crayon-h"/>
          <w:rFonts w:asciiTheme="minorHAnsi" w:eastAsia="Times New Roman" w:hAnsiTheme="minorHAnsi"/>
          <w:color w:val="000000"/>
          <w:sz w:val="20"/>
          <w:szCs w:val="20"/>
        </w:rPr>
        <w:t xml:space="preserve"> </w:t>
      </w:r>
      <w:r w:rsidRPr="003D1F85">
        <w:rPr>
          <w:rStyle w:val="crayon-o"/>
          <w:rFonts w:asciiTheme="minorHAnsi" w:eastAsia="Times New Roman" w:hAnsiTheme="minorHAnsi"/>
          <w:color w:val="000000"/>
          <w:sz w:val="20"/>
          <w:szCs w:val="20"/>
        </w:rPr>
        <w:t>=</w:t>
      </w:r>
      <w:r w:rsidRPr="003D1F85">
        <w:rPr>
          <w:rStyle w:val="crayon-h"/>
          <w:rFonts w:asciiTheme="minorHAnsi" w:eastAsia="Times New Roman" w:hAnsiTheme="minorHAnsi"/>
          <w:color w:val="000000"/>
          <w:sz w:val="20"/>
          <w:szCs w:val="20"/>
        </w:rPr>
        <w:t xml:space="preserve"> </w:t>
      </w:r>
      <w:r w:rsidRPr="003D1F85">
        <w:rPr>
          <w:rStyle w:val="crayon-r"/>
          <w:rFonts w:asciiTheme="minorHAnsi" w:eastAsia="Times New Roman" w:hAnsiTheme="minorHAnsi"/>
          <w:color w:val="000000"/>
          <w:sz w:val="20"/>
          <w:szCs w:val="20"/>
        </w:rPr>
        <w:t>new</w:t>
      </w:r>
      <w:r w:rsidRPr="003D1F85">
        <w:rPr>
          <w:rStyle w:val="crayon-h"/>
          <w:rFonts w:asciiTheme="minorHAnsi" w:eastAsia="Times New Roman" w:hAnsiTheme="minorHAnsi"/>
          <w:color w:val="000000"/>
          <w:sz w:val="20"/>
          <w:szCs w:val="20"/>
        </w:rPr>
        <w:t xml:space="preserve"> </w:t>
      </w:r>
      <w:proofErr w:type="gramStart"/>
      <w:r w:rsidRPr="003D1F85">
        <w:rPr>
          <w:rStyle w:val="crayon-e"/>
          <w:rFonts w:asciiTheme="minorHAnsi" w:eastAsia="Times New Roman" w:hAnsiTheme="minorHAnsi"/>
          <w:color w:val="000000"/>
          <w:sz w:val="20"/>
          <w:szCs w:val="20"/>
        </w:rPr>
        <w:t>Dimension</w:t>
      </w:r>
      <w:r w:rsidRPr="003D1F85">
        <w:rPr>
          <w:rStyle w:val="crayon-sy"/>
          <w:rFonts w:asciiTheme="minorHAnsi" w:eastAsia="Times New Roman" w:hAnsiTheme="minorHAnsi"/>
          <w:color w:val="000000"/>
          <w:sz w:val="20"/>
          <w:szCs w:val="20"/>
        </w:rPr>
        <w:t>(</w:t>
      </w:r>
      <w:proofErr w:type="gramEnd"/>
      <w:r w:rsidRPr="003D1F85">
        <w:rPr>
          <w:rStyle w:val="crayon-cn"/>
          <w:rFonts w:asciiTheme="minorHAnsi" w:eastAsia="Times New Roman" w:hAnsiTheme="minorHAnsi"/>
          <w:color w:val="000000"/>
          <w:sz w:val="20"/>
          <w:szCs w:val="20"/>
        </w:rPr>
        <w:t>480</w:t>
      </w:r>
      <w:r w:rsidRPr="003D1F85">
        <w:rPr>
          <w:rStyle w:val="crayon-sy"/>
          <w:rFonts w:asciiTheme="minorHAnsi" w:eastAsia="Times New Roman" w:hAnsiTheme="minorHAnsi"/>
          <w:color w:val="000000"/>
          <w:sz w:val="20"/>
          <w:szCs w:val="20"/>
        </w:rPr>
        <w:t>,</w:t>
      </w:r>
      <w:r w:rsidRPr="003D1F85">
        <w:rPr>
          <w:rStyle w:val="crayon-cn"/>
          <w:rFonts w:asciiTheme="minorHAnsi" w:eastAsia="Times New Roman" w:hAnsiTheme="minorHAnsi"/>
          <w:color w:val="000000"/>
          <w:sz w:val="20"/>
          <w:szCs w:val="20"/>
        </w:rPr>
        <w:t>620</w:t>
      </w:r>
      <w:r w:rsidRPr="003D1F85">
        <w:rPr>
          <w:rStyle w:val="crayon-sy"/>
          <w:rFonts w:asciiTheme="minorHAnsi" w:eastAsia="Times New Roman" w:hAnsiTheme="minorHAnsi"/>
          <w:color w:val="000000"/>
          <w:sz w:val="20"/>
          <w:szCs w:val="20"/>
        </w:rPr>
        <w:t>);</w:t>
      </w:r>
    </w:p>
    <w:p w14:paraId="7831A833" w14:textId="77777777" w:rsidR="00054931" w:rsidRPr="003D1F85" w:rsidRDefault="00054931" w:rsidP="00054931">
      <w:pPr>
        <w:rPr>
          <w:rFonts w:asciiTheme="minorHAnsi" w:eastAsia="Times New Roman" w:hAnsiTheme="minorHAnsi"/>
          <w:color w:val="000000"/>
          <w:sz w:val="20"/>
          <w:szCs w:val="20"/>
        </w:rPr>
      </w:pPr>
      <w:r w:rsidRPr="003D1F85">
        <w:rPr>
          <w:rStyle w:val="crayon-h"/>
          <w:rFonts w:asciiTheme="minorHAnsi" w:eastAsia="Times New Roman" w:hAnsiTheme="minorHAnsi"/>
          <w:color w:val="000000"/>
          <w:sz w:val="20"/>
          <w:szCs w:val="20"/>
        </w:rPr>
        <w:t>        </w:t>
      </w:r>
      <w:r w:rsidRPr="003D1F85">
        <w:rPr>
          <w:rStyle w:val="crayon-c"/>
          <w:rFonts w:asciiTheme="minorHAnsi" w:eastAsia="Times New Roman" w:hAnsiTheme="minorHAnsi"/>
          <w:color w:val="000000"/>
          <w:sz w:val="20"/>
          <w:szCs w:val="20"/>
        </w:rPr>
        <w:t>//Resize the current window to the given dimension</w:t>
      </w:r>
    </w:p>
    <w:p w14:paraId="240EA577" w14:textId="77777777" w:rsidR="00054931" w:rsidRPr="003D1F85" w:rsidRDefault="00054931" w:rsidP="00054931">
      <w:pPr>
        <w:rPr>
          <w:rFonts w:asciiTheme="minorHAnsi" w:eastAsia="Times New Roman" w:hAnsiTheme="minorHAnsi"/>
          <w:color w:val="000000"/>
          <w:sz w:val="20"/>
          <w:szCs w:val="20"/>
        </w:rPr>
      </w:pPr>
      <w:r w:rsidRPr="003D1F85">
        <w:rPr>
          <w:rStyle w:val="crayon-h"/>
          <w:rFonts w:asciiTheme="minorHAnsi" w:eastAsia="Times New Roman" w:hAnsiTheme="minorHAnsi"/>
          <w:color w:val="000000"/>
          <w:sz w:val="20"/>
          <w:szCs w:val="20"/>
        </w:rPr>
        <w:t>        </w:t>
      </w:r>
      <w:proofErr w:type="spellStart"/>
      <w:proofErr w:type="gramStart"/>
      <w:r w:rsidRPr="003D1F85">
        <w:rPr>
          <w:rStyle w:val="crayon-v"/>
          <w:rFonts w:asciiTheme="minorHAnsi" w:eastAsia="Times New Roman" w:hAnsiTheme="minorHAnsi"/>
          <w:color w:val="000000"/>
          <w:sz w:val="20"/>
          <w:szCs w:val="20"/>
        </w:rPr>
        <w:t>driver</w:t>
      </w:r>
      <w:r w:rsidRPr="003D1F85">
        <w:rPr>
          <w:rStyle w:val="crayon-sy"/>
          <w:rFonts w:asciiTheme="minorHAnsi" w:eastAsia="Times New Roman" w:hAnsiTheme="minorHAnsi"/>
          <w:color w:val="000000"/>
          <w:sz w:val="20"/>
          <w:szCs w:val="20"/>
        </w:rPr>
        <w:t>.</w:t>
      </w:r>
      <w:r w:rsidRPr="003D1F85">
        <w:rPr>
          <w:rStyle w:val="crayon-e"/>
          <w:rFonts w:asciiTheme="minorHAnsi" w:eastAsia="Times New Roman" w:hAnsiTheme="minorHAnsi"/>
          <w:color w:val="000000"/>
          <w:sz w:val="20"/>
          <w:szCs w:val="20"/>
        </w:rPr>
        <w:t>manage</w:t>
      </w:r>
      <w:proofErr w:type="spellEnd"/>
      <w:proofErr w:type="gramEnd"/>
      <w:r w:rsidRPr="003D1F85">
        <w:rPr>
          <w:rStyle w:val="crayon-sy"/>
          <w:rFonts w:asciiTheme="minorHAnsi" w:eastAsia="Times New Roman" w:hAnsiTheme="minorHAnsi"/>
          <w:color w:val="000000"/>
          <w:sz w:val="20"/>
          <w:szCs w:val="20"/>
        </w:rPr>
        <w:t>().</w:t>
      </w:r>
      <w:r w:rsidRPr="003D1F85">
        <w:rPr>
          <w:rStyle w:val="crayon-e"/>
          <w:rFonts w:asciiTheme="minorHAnsi" w:eastAsia="Times New Roman" w:hAnsiTheme="minorHAnsi"/>
          <w:color w:val="000000"/>
          <w:sz w:val="20"/>
          <w:szCs w:val="20"/>
        </w:rPr>
        <w:t>window</w:t>
      </w:r>
      <w:r w:rsidRPr="003D1F85">
        <w:rPr>
          <w:rStyle w:val="crayon-sy"/>
          <w:rFonts w:asciiTheme="minorHAnsi" w:eastAsia="Times New Roman" w:hAnsiTheme="minorHAnsi"/>
          <w:color w:val="000000"/>
          <w:sz w:val="20"/>
          <w:szCs w:val="20"/>
        </w:rPr>
        <w:t>().</w:t>
      </w:r>
      <w:proofErr w:type="spellStart"/>
      <w:r w:rsidRPr="003D1F85">
        <w:rPr>
          <w:rStyle w:val="crayon-e"/>
          <w:rFonts w:asciiTheme="minorHAnsi" w:eastAsia="Times New Roman" w:hAnsiTheme="minorHAnsi"/>
          <w:color w:val="000000"/>
          <w:sz w:val="20"/>
          <w:szCs w:val="20"/>
        </w:rPr>
        <w:t>setSize</w:t>
      </w:r>
      <w:proofErr w:type="spellEnd"/>
      <w:r w:rsidRPr="003D1F85">
        <w:rPr>
          <w:rStyle w:val="crayon-sy"/>
          <w:rFonts w:asciiTheme="minorHAnsi" w:eastAsia="Times New Roman" w:hAnsiTheme="minorHAnsi"/>
          <w:color w:val="000000"/>
          <w:sz w:val="20"/>
          <w:szCs w:val="20"/>
        </w:rPr>
        <w:t>(</w:t>
      </w:r>
      <w:r w:rsidRPr="003D1F85">
        <w:rPr>
          <w:rStyle w:val="crayon-v"/>
          <w:rFonts w:asciiTheme="minorHAnsi" w:eastAsia="Times New Roman" w:hAnsiTheme="minorHAnsi"/>
          <w:color w:val="000000"/>
          <w:sz w:val="20"/>
          <w:szCs w:val="20"/>
        </w:rPr>
        <w:t>d</w:t>
      </w:r>
      <w:r w:rsidRPr="003D1F85">
        <w:rPr>
          <w:rStyle w:val="crayon-sy"/>
          <w:rFonts w:asciiTheme="minorHAnsi" w:eastAsia="Times New Roman" w:hAnsiTheme="minorHAnsi"/>
          <w:color w:val="000000"/>
          <w:sz w:val="20"/>
          <w:szCs w:val="20"/>
        </w:rPr>
        <w:t>);</w:t>
      </w:r>
    </w:p>
    <w:p w14:paraId="60EE804C" w14:textId="77777777" w:rsidR="00054931" w:rsidRPr="003D1F85" w:rsidRDefault="00054931" w:rsidP="005E4EBF">
      <w:pPr>
        <w:widowControl w:val="0"/>
        <w:autoSpaceDE w:val="0"/>
        <w:autoSpaceDN w:val="0"/>
        <w:adjustRightInd w:val="0"/>
        <w:rPr>
          <w:rFonts w:asciiTheme="minorHAnsi" w:hAnsiTheme="minorHAnsi" w:cs="Helvetica"/>
          <w:color w:val="1A1A1A"/>
          <w:sz w:val="20"/>
          <w:szCs w:val="20"/>
        </w:rPr>
      </w:pPr>
    </w:p>
    <w:p w14:paraId="38BCDB0C" w14:textId="77777777" w:rsidR="00054931" w:rsidRPr="003D1F85" w:rsidRDefault="00054931" w:rsidP="005E4EBF">
      <w:pPr>
        <w:widowControl w:val="0"/>
        <w:autoSpaceDE w:val="0"/>
        <w:autoSpaceDN w:val="0"/>
        <w:adjustRightInd w:val="0"/>
        <w:rPr>
          <w:rFonts w:asciiTheme="minorHAnsi" w:hAnsiTheme="minorHAnsi" w:cs="Helvetica"/>
          <w:color w:val="1A1A1A"/>
          <w:sz w:val="20"/>
          <w:szCs w:val="20"/>
        </w:rPr>
      </w:pPr>
    </w:p>
    <w:p w14:paraId="402C235E" w14:textId="77777777" w:rsidR="00054931" w:rsidRPr="003D1F85" w:rsidRDefault="00054931" w:rsidP="005E4EBF">
      <w:pPr>
        <w:widowControl w:val="0"/>
        <w:autoSpaceDE w:val="0"/>
        <w:autoSpaceDN w:val="0"/>
        <w:adjustRightInd w:val="0"/>
        <w:rPr>
          <w:rFonts w:asciiTheme="minorHAnsi" w:hAnsiTheme="minorHAnsi" w:cs="Helvetica"/>
          <w:color w:val="1A1A1A"/>
          <w:sz w:val="20"/>
          <w:szCs w:val="20"/>
        </w:rPr>
      </w:pPr>
    </w:p>
    <w:p w14:paraId="785595FA" w14:textId="77777777" w:rsidR="00054931" w:rsidRPr="003D1F85" w:rsidRDefault="00054931" w:rsidP="005E4EBF">
      <w:pPr>
        <w:widowControl w:val="0"/>
        <w:autoSpaceDE w:val="0"/>
        <w:autoSpaceDN w:val="0"/>
        <w:adjustRightInd w:val="0"/>
        <w:rPr>
          <w:rFonts w:asciiTheme="minorHAnsi" w:hAnsiTheme="minorHAnsi" w:cs="Helvetica"/>
          <w:color w:val="1A1A1A"/>
          <w:sz w:val="20"/>
          <w:szCs w:val="20"/>
        </w:rPr>
      </w:pPr>
    </w:p>
    <w:p w14:paraId="066786F1"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86. How </w:t>
      </w:r>
      <w:proofErr w:type="gramStart"/>
      <w:r w:rsidRPr="003D1F85">
        <w:rPr>
          <w:rFonts w:asciiTheme="minorHAnsi" w:hAnsiTheme="minorHAnsi" w:cs="Helvetica"/>
          <w:color w:val="1A1A1A"/>
          <w:sz w:val="20"/>
          <w:szCs w:val="20"/>
        </w:rPr>
        <w:t>To</w:t>
      </w:r>
      <w:proofErr w:type="gramEnd"/>
      <w:r w:rsidRPr="003D1F85">
        <w:rPr>
          <w:rFonts w:asciiTheme="minorHAnsi" w:hAnsiTheme="minorHAnsi" w:cs="Helvetica"/>
          <w:color w:val="1A1A1A"/>
          <w:sz w:val="20"/>
          <w:szCs w:val="20"/>
        </w:rPr>
        <w:t xml:space="preserve"> Scroll Web Page Down Or UP Using Selenium WebDriver?</w:t>
      </w:r>
    </w:p>
    <w:p w14:paraId="4CB08D6A"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JavaScript </w:t>
      </w:r>
      <w:proofErr w:type="spellStart"/>
      <w:proofErr w:type="gramStart"/>
      <w:r w:rsidRPr="003D1F85">
        <w:rPr>
          <w:rFonts w:asciiTheme="minorHAnsi" w:hAnsiTheme="minorHAnsi" w:cs="Helvetica"/>
          <w:color w:val="1A1A1A"/>
          <w:sz w:val="20"/>
          <w:szCs w:val="20"/>
        </w:rPr>
        <w:t>scrollBy</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 method scrolls the document by the specified number of pixels.</w:t>
      </w:r>
    </w:p>
    <w:p w14:paraId="2C2DE863" w14:textId="77777777" w:rsidR="005E4EBF" w:rsidRPr="003D1F85" w:rsidRDefault="00654686" w:rsidP="004C42BD">
      <w:pPr>
        <w:widowControl w:val="0"/>
        <w:autoSpaceDE w:val="0"/>
        <w:autoSpaceDN w:val="0"/>
        <w:adjustRightInd w:val="0"/>
        <w:outlineLvl w:val="0"/>
        <w:rPr>
          <w:rFonts w:asciiTheme="minorHAnsi" w:hAnsiTheme="minorHAnsi" w:cs="Helvetica"/>
          <w:color w:val="1A1A1A"/>
          <w:sz w:val="20"/>
          <w:szCs w:val="20"/>
        </w:rPr>
      </w:pPr>
      <w:hyperlink r:id="rId25" w:history="1">
        <w:r w:rsidR="004C42BD" w:rsidRPr="003D1F85">
          <w:rPr>
            <w:rFonts w:asciiTheme="minorHAnsi" w:hAnsiTheme="minorHAnsi" w:cs="Helvetica"/>
            <w:color w:val="E03D3E"/>
            <w:sz w:val="20"/>
            <w:szCs w:val="20"/>
            <w:u w:val="single" w:color="E03D3E"/>
          </w:rPr>
          <w:t xml:space="preserve"> </w:t>
        </w:r>
      </w:hyperlink>
    </w:p>
    <w:p w14:paraId="7838DF60"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38DE55AB"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44895B43" w14:textId="77777777" w:rsidR="00054931" w:rsidRPr="003D1F85" w:rsidRDefault="00054931" w:rsidP="005E4EBF">
      <w:pPr>
        <w:widowControl w:val="0"/>
        <w:autoSpaceDE w:val="0"/>
        <w:autoSpaceDN w:val="0"/>
        <w:adjustRightInd w:val="0"/>
        <w:rPr>
          <w:rFonts w:asciiTheme="minorHAnsi" w:hAnsiTheme="minorHAnsi" w:cs="Helvetica"/>
          <w:color w:val="1A1A1A"/>
          <w:sz w:val="20"/>
          <w:szCs w:val="20"/>
        </w:rPr>
      </w:pPr>
    </w:p>
    <w:p w14:paraId="647EE085" w14:textId="77777777" w:rsidR="00054931" w:rsidRPr="003D1F85" w:rsidRDefault="00054931" w:rsidP="005E4EBF">
      <w:pPr>
        <w:widowControl w:val="0"/>
        <w:autoSpaceDE w:val="0"/>
        <w:autoSpaceDN w:val="0"/>
        <w:adjustRightInd w:val="0"/>
        <w:rPr>
          <w:rFonts w:asciiTheme="minorHAnsi" w:hAnsiTheme="minorHAnsi" w:cs="Helvetica"/>
          <w:color w:val="1A1A1A"/>
          <w:sz w:val="20"/>
          <w:szCs w:val="20"/>
        </w:rPr>
      </w:pPr>
    </w:p>
    <w:p w14:paraId="72783D95"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87. How </w:t>
      </w:r>
      <w:proofErr w:type="gramStart"/>
      <w:r w:rsidRPr="003D1F85">
        <w:rPr>
          <w:rFonts w:asciiTheme="minorHAnsi" w:hAnsiTheme="minorHAnsi" w:cs="Helvetica"/>
          <w:color w:val="1A1A1A"/>
          <w:sz w:val="20"/>
          <w:szCs w:val="20"/>
        </w:rPr>
        <w:t>To</w:t>
      </w:r>
      <w:proofErr w:type="gramEnd"/>
      <w:r w:rsidRPr="003D1F85">
        <w:rPr>
          <w:rFonts w:asciiTheme="minorHAnsi" w:hAnsiTheme="minorHAnsi" w:cs="Helvetica"/>
          <w:color w:val="1A1A1A"/>
          <w:sz w:val="20"/>
          <w:szCs w:val="20"/>
        </w:rPr>
        <w:t xml:space="preserve"> Perform Right Click Action (Context Click) In Selenium WebDriver?</w:t>
      </w:r>
    </w:p>
    <w:p w14:paraId="09DF7338"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We use Actions class in Selenium WebDriver to do Right-Click (Context Click) action.</w:t>
      </w:r>
    </w:p>
    <w:p w14:paraId="5C53E902" w14:textId="77777777" w:rsidR="005E4EBF" w:rsidRPr="003D1F85" w:rsidRDefault="00654686" w:rsidP="004C42BD">
      <w:pPr>
        <w:widowControl w:val="0"/>
        <w:autoSpaceDE w:val="0"/>
        <w:autoSpaceDN w:val="0"/>
        <w:adjustRightInd w:val="0"/>
        <w:outlineLvl w:val="0"/>
        <w:rPr>
          <w:rFonts w:asciiTheme="minorHAnsi" w:hAnsiTheme="minorHAnsi" w:cs="Helvetica"/>
          <w:color w:val="1A1A1A"/>
          <w:sz w:val="20"/>
          <w:szCs w:val="20"/>
        </w:rPr>
      </w:pPr>
      <w:hyperlink r:id="rId26" w:history="1">
        <w:r w:rsidR="004C42BD" w:rsidRPr="003D1F85">
          <w:rPr>
            <w:rFonts w:asciiTheme="minorHAnsi" w:hAnsiTheme="minorHAnsi" w:cs="Helvetica"/>
            <w:color w:val="E03D3E"/>
            <w:sz w:val="20"/>
            <w:szCs w:val="20"/>
            <w:u w:val="single" w:color="E03D3E"/>
          </w:rPr>
          <w:t xml:space="preserve"> </w:t>
        </w:r>
      </w:hyperlink>
    </w:p>
    <w:p w14:paraId="1A1EDE60"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2D45CAE3"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69854147" w14:textId="77777777" w:rsidR="00435189" w:rsidRPr="003D1F85" w:rsidRDefault="00435189" w:rsidP="00435189">
      <w:pPr>
        <w:rPr>
          <w:rFonts w:asciiTheme="minorHAnsi" w:hAnsiTheme="minorHAnsi" w:cs="Helvetica"/>
          <w:color w:val="1A1A1A"/>
          <w:sz w:val="20"/>
          <w:szCs w:val="20"/>
        </w:rPr>
      </w:pPr>
      <w:r w:rsidRPr="003D1F85">
        <w:rPr>
          <w:rFonts w:asciiTheme="minorHAnsi" w:hAnsiTheme="minorHAnsi" w:cs="Helvetica"/>
          <w:color w:val="1A1A1A"/>
          <w:sz w:val="20"/>
          <w:szCs w:val="20"/>
        </w:rPr>
        <w:t xml:space="preserve">                </w:t>
      </w:r>
      <w:proofErr w:type="gramStart"/>
      <w:r w:rsidRPr="003D1F85">
        <w:rPr>
          <w:rFonts w:asciiTheme="minorHAnsi" w:hAnsiTheme="minorHAnsi" w:cs="Helvetica"/>
          <w:color w:val="1A1A1A"/>
          <w:sz w:val="20"/>
          <w:szCs w:val="20"/>
        </w:rPr>
        <w:t>action.contextClick</w:t>
      </w:r>
      <w:proofErr w:type="gramEnd"/>
      <w:r w:rsidRPr="003D1F85">
        <w:rPr>
          <w:rFonts w:asciiTheme="minorHAnsi" w:hAnsiTheme="minorHAnsi" w:cs="Helvetica"/>
          <w:color w:val="1A1A1A"/>
          <w:sz w:val="20"/>
          <w:szCs w:val="20"/>
        </w:rPr>
        <w:t>(</w:t>
      </w:r>
      <w:r w:rsidR="00636E9D" w:rsidRPr="003D1F85">
        <w:rPr>
          <w:rFonts w:asciiTheme="minorHAnsi" w:hAnsiTheme="minorHAnsi" w:cs="Helvetica"/>
          <w:color w:val="1A1A1A"/>
          <w:sz w:val="20"/>
          <w:szCs w:val="20"/>
        </w:rPr>
        <w:t>driver.findElement(By.xpsjht()</w:t>
      </w:r>
      <w:r w:rsidRPr="003D1F85">
        <w:rPr>
          <w:rFonts w:asciiTheme="minorHAnsi" w:hAnsiTheme="minorHAnsi" w:cs="Helvetica"/>
          <w:color w:val="1A1A1A"/>
          <w:sz w:val="20"/>
          <w:szCs w:val="20"/>
        </w:rPr>
        <w:t>).build().perform();</w:t>
      </w:r>
    </w:p>
    <w:p w14:paraId="38262054"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29B300B2"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532E7FC2"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39E8202D"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19272B01"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88. How </w:t>
      </w:r>
      <w:proofErr w:type="gramStart"/>
      <w:r w:rsidRPr="003D1F85">
        <w:rPr>
          <w:rFonts w:asciiTheme="minorHAnsi" w:hAnsiTheme="minorHAnsi" w:cs="Helvetica"/>
          <w:color w:val="1A1A1A"/>
          <w:sz w:val="20"/>
          <w:szCs w:val="20"/>
        </w:rPr>
        <w:t>To</w:t>
      </w:r>
      <w:proofErr w:type="gramEnd"/>
      <w:r w:rsidRPr="003D1F85">
        <w:rPr>
          <w:rFonts w:asciiTheme="minorHAnsi" w:hAnsiTheme="minorHAnsi" w:cs="Helvetica"/>
          <w:color w:val="1A1A1A"/>
          <w:sz w:val="20"/>
          <w:szCs w:val="20"/>
        </w:rPr>
        <w:t xml:space="preserve"> Perform Double Click Action In Selenium WebDriver?</w:t>
      </w:r>
    </w:p>
    <w:p w14:paraId="0EA971E0"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We use Actions class to do Double click action in selenium.</w:t>
      </w:r>
    </w:p>
    <w:p w14:paraId="15824DCF" w14:textId="77777777" w:rsidR="005E4EBF" w:rsidRPr="003D1F85" w:rsidRDefault="00654686" w:rsidP="004C42BD">
      <w:pPr>
        <w:widowControl w:val="0"/>
        <w:autoSpaceDE w:val="0"/>
        <w:autoSpaceDN w:val="0"/>
        <w:adjustRightInd w:val="0"/>
        <w:outlineLvl w:val="0"/>
        <w:rPr>
          <w:rFonts w:asciiTheme="minorHAnsi" w:hAnsiTheme="minorHAnsi" w:cs="Helvetica"/>
          <w:color w:val="1A1A1A"/>
          <w:sz w:val="20"/>
          <w:szCs w:val="20"/>
        </w:rPr>
      </w:pPr>
      <w:hyperlink r:id="rId27" w:history="1">
        <w:r w:rsidR="004C42BD" w:rsidRPr="003D1F85">
          <w:rPr>
            <w:rFonts w:asciiTheme="minorHAnsi" w:hAnsiTheme="minorHAnsi" w:cs="Helvetica"/>
            <w:color w:val="E03D3E"/>
            <w:sz w:val="20"/>
            <w:szCs w:val="20"/>
            <w:u w:val="single" w:color="E03D3E"/>
          </w:rPr>
          <w:t xml:space="preserve"> </w:t>
        </w:r>
      </w:hyperlink>
    </w:p>
    <w:p w14:paraId="42EFB0DA"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00606CF2"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0E4039E9"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50FA69C0"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89. How </w:t>
      </w:r>
      <w:proofErr w:type="gramStart"/>
      <w:r w:rsidRPr="003D1F85">
        <w:rPr>
          <w:rFonts w:asciiTheme="minorHAnsi" w:hAnsiTheme="minorHAnsi" w:cs="Helvetica"/>
          <w:color w:val="1A1A1A"/>
          <w:sz w:val="20"/>
          <w:szCs w:val="20"/>
        </w:rPr>
        <w:t>To</w:t>
      </w:r>
      <w:proofErr w:type="gramEnd"/>
      <w:r w:rsidRPr="003D1F85">
        <w:rPr>
          <w:rFonts w:asciiTheme="minorHAnsi" w:hAnsiTheme="minorHAnsi" w:cs="Helvetica"/>
          <w:color w:val="1A1A1A"/>
          <w:sz w:val="20"/>
          <w:szCs w:val="20"/>
        </w:rPr>
        <w:t xml:space="preserve"> Perform Drag And Drop Action in Selenium WebDriver?</w:t>
      </w:r>
    </w:p>
    <w:p w14:paraId="31B7C53F"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We use Actions class to do Drag </w:t>
      </w:r>
      <w:proofErr w:type="gramStart"/>
      <w:r w:rsidRPr="003D1F85">
        <w:rPr>
          <w:rFonts w:asciiTheme="minorHAnsi" w:hAnsiTheme="minorHAnsi" w:cs="Helvetica"/>
          <w:color w:val="1A1A1A"/>
          <w:sz w:val="20"/>
          <w:szCs w:val="20"/>
        </w:rPr>
        <w:t>And</w:t>
      </w:r>
      <w:proofErr w:type="gramEnd"/>
      <w:r w:rsidRPr="003D1F85">
        <w:rPr>
          <w:rFonts w:asciiTheme="minorHAnsi" w:hAnsiTheme="minorHAnsi" w:cs="Helvetica"/>
          <w:color w:val="1A1A1A"/>
          <w:sz w:val="20"/>
          <w:szCs w:val="20"/>
        </w:rPr>
        <w:t xml:space="preserve"> Drop Action</w:t>
      </w:r>
    </w:p>
    <w:p w14:paraId="7216CD69" w14:textId="77777777" w:rsidR="005E4EBF" w:rsidRPr="003D1F85" w:rsidRDefault="00654686" w:rsidP="004C42BD">
      <w:pPr>
        <w:widowControl w:val="0"/>
        <w:autoSpaceDE w:val="0"/>
        <w:autoSpaceDN w:val="0"/>
        <w:adjustRightInd w:val="0"/>
        <w:outlineLvl w:val="0"/>
        <w:rPr>
          <w:rFonts w:asciiTheme="minorHAnsi" w:hAnsiTheme="minorHAnsi" w:cs="Helvetica"/>
          <w:color w:val="1A1A1A"/>
          <w:sz w:val="20"/>
          <w:szCs w:val="20"/>
        </w:rPr>
      </w:pPr>
      <w:hyperlink r:id="rId28" w:history="1">
        <w:r w:rsidR="004C42BD" w:rsidRPr="003D1F85">
          <w:rPr>
            <w:rFonts w:asciiTheme="minorHAnsi" w:hAnsiTheme="minorHAnsi" w:cs="Helvetica"/>
            <w:color w:val="E03D3E"/>
            <w:sz w:val="20"/>
            <w:szCs w:val="20"/>
            <w:u w:val="single" w:color="E03D3E"/>
          </w:rPr>
          <w:t xml:space="preserve"> </w:t>
        </w:r>
      </w:hyperlink>
    </w:p>
    <w:p w14:paraId="6FD338F1"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153C62E0"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48A9DF73"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37EE21D5"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4594C72A"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77A9677A"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38F3AFA1"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90. How </w:t>
      </w:r>
      <w:proofErr w:type="gramStart"/>
      <w:r w:rsidRPr="003D1F85">
        <w:rPr>
          <w:rFonts w:asciiTheme="minorHAnsi" w:hAnsiTheme="minorHAnsi" w:cs="Helvetica"/>
          <w:color w:val="1A1A1A"/>
          <w:sz w:val="20"/>
          <w:szCs w:val="20"/>
        </w:rPr>
        <w:t>To</w:t>
      </w:r>
      <w:proofErr w:type="gramEnd"/>
      <w:r w:rsidRPr="003D1F85">
        <w:rPr>
          <w:rFonts w:asciiTheme="minorHAnsi" w:hAnsiTheme="minorHAnsi" w:cs="Helvetica"/>
          <w:color w:val="1A1A1A"/>
          <w:sz w:val="20"/>
          <w:szCs w:val="20"/>
        </w:rPr>
        <w:t xml:space="preserve"> Highlight Element Using Selenium WebDriver?</w:t>
      </w:r>
    </w:p>
    <w:p w14:paraId="77A57426"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By using </w:t>
      </w:r>
      <w:proofErr w:type="spellStart"/>
      <w:r w:rsidRPr="003D1F85">
        <w:rPr>
          <w:rFonts w:asciiTheme="minorHAnsi" w:hAnsiTheme="minorHAnsi" w:cs="Helvetica"/>
          <w:color w:val="1A1A1A"/>
          <w:sz w:val="20"/>
          <w:szCs w:val="20"/>
        </w:rPr>
        <w:t>JavascriptExecutor</w:t>
      </w:r>
      <w:proofErr w:type="spellEnd"/>
      <w:r w:rsidRPr="003D1F85">
        <w:rPr>
          <w:rFonts w:asciiTheme="minorHAnsi" w:hAnsiTheme="minorHAnsi" w:cs="Helvetica"/>
          <w:color w:val="1A1A1A"/>
          <w:sz w:val="20"/>
          <w:szCs w:val="20"/>
        </w:rPr>
        <w:t xml:space="preserve"> interface, we could highlight the specified element</w:t>
      </w:r>
    </w:p>
    <w:p w14:paraId="2165CCA5" w14:textId="77777777" w:rsidR="005E4EBF" w:rsidRPr="003D1F85" w:rsidRDefault="00654686" w:rsidP="004C42BD">
      <w:pPr>
        <w:widowControl w:val="0"/>
        <w:autoSpaceDE w:val="0"/>
        <w:autoSpaceDN w:val="0"/>
        <w:adjustRightInd w:val="0"/>
        <w:outlineLvl w:val="0"/>
        <w:rPr>
          <w:rFonts w:asciiTheme="minorHAnsi" w:hAnsiTheme="minorHAnsi" w:cs="Helvetica"/>
          <w:color w:val="1A1A1A"/>
          <w:sz w:val="20"/>
          <w:szCs w:val="20"/>
        </w:rPr>
      </w:pPr>
      <w:hyperlink r:id="rId29" w:history="1">
        <w:r w:rsidR="004C42BD" w:rsidRPr="003D1F85">
          <w:rPr>
            <w:rFonts w:asciiTheme="minorHAnsi" w:hAnsiTheme="minorHAnsi" w:cs="Helvetica"/>
            <w:color w:val="E03D3E"/>
            <w:sz w:val="20"/>
            <w:szCs w:val="20"/>
            <w:u w:val="single" w:color="E03D3E"/>
          </w:rPr>
          <w:t xml:space="preserve"> </w:t>
        </w:r>
      </w:hyperlink>
    </w:p>
    <w:p w14:paraId="59688CB6"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1AEB19DB"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484BA413"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18E24B9D"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3C7B904A"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6B5B40F2"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26D76A7E" w14:textId="77777777" w:rsidR="00552E3A" w:rsidRPr="003D1F85" w:rsidRDefault="00654686" w:rsidP="005E4EBF">
      <w:pPr>
        <w:rPr>
          <w:rFonts w:asciiTheme="minorHAnsi" w:hAnsiTheme="minorHAnsi"/>
          <w:sz w:val="20"/>
          <w:szCs w:val="20"/>
        </w:rPr>
      </w:pPr>
    </w:p>
    <w:sectPr w:rsidR="00552E3A" w:rsidRPr="003D1F85" w:rsidSect="00D3645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504020202020204"/>
    <w:charset w:val="00"/>
    <w:family w:val="swiss"/>
    <w:pitch w:val="variable"/>
    <w:sig w:usb0="E00002FF" w:usb1="5000785B" w:usb2="00000000" w:usb3="00000000" w:csb0="000001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00000003" w:usb1="00000000" w:usb2="00000000" w:usb3="00000000" w:csb0="00000001" w:csb1="00000000"/>
  </w:font>
  <w:font w:name="Monaco">
    <w:charset w:val="00"/>
    <w:family w:val="swiss"/>
    <w:pitch w:val="fixed"/>
    <w:sig w:usb0="00000003" w:usb1="00000000" w:usb2="00000000" w:usb3="00000000" w:csb0="00000001" w:csb1="00000000"/>
  </w:font>
  <w:font w:name="Courier">
    <w:panose1 w:val="02070409020205020404"/>
    <w:charset w:val="00"/>
    <w:family w:val="roma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low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0000000E"/>
    <w:lvl w:ilvl="0" w:tplc="0000051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0000000F"/>
    <w:lvl w:ilvl="0" w:tplc="0000057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00000010"/>
    <w:lvl w:ilvl="0" w:tplc="000005D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27A36465"/>
    <w:multiLevelType w:val="hybridMultilevel"/>
    <w:tmpl w:val="99889EC0"/>
    <w:lvl w:ilvl="0" w:tplc="08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64AC7244"/>
    <w:multiLevelType w:val="hybridMultilevel"/>
    <w:tmpl w:val="0548D9AA"/>
    <w:lvl w:ilvl="0" w:tplc="7DF803AA">
      <w:start w:val="26"/>
      <w:numFmt w:val="bullet"/>
      <w:lvlText w:val="-"/>
      <w:lvlJc w:val="left"/>
      <w:pPr>
        <w:ind w:left="720" w:hanging="36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F151A65"/>
    <w:multiLevelType w:val="hybridMultilevel"/>
    <w:tmpl w:val="B0729D5C"/>
    <w:lvl w:ilvl="0" w:tplc="08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0"/>
  </w:num>
  <w:num w:numId="20">
    <w:abstractNumId w:val="1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EBF"/>
    <w:rsid w:val="00011887"/>
    <w:rsid w:val="0004756D"/>
    <w:rsid w:val="00054931"/>
    <w:rsid w:val="001B122E"/>
    <w:rsid w:val="00201BA2"/>
    <w:rsid w:val="002B6F7B"/>
    <w:rsid w:val="002C540C"/>
    <w:rsid w:val="003038D3"/>
    <w:rsid w:val="00335A4F"/>
    <w:rsid w:val="003422A2"/>
    <w:rsid w:val="00367FB7"/>
    <w:rsid w:val="003B6414"/>
    <w:rsid w:val="003C157A"/>
    <w:rsid w:val="003D1F85"/>
    <w:rsid w:val="00435189"/>
    <w:rsid w:val="004A446C"/>
    <w:rsid w:val="004C42BD"/>
    <w:rsid w:val="005710F8"/>
    <w:rsid w:val="005A234C"/>
    <w:rsid w:val="005E4EBF"/>
    <w:rsid w:val="0062245A"/>
    <w:rsid w:val="00636E9D"/>
    <w:rsid w:val="006371F9"/>
    <w:rsid w:val="00654686"/>
    <w:rsid w:val="006628F9"/>
    <w:rsid w:val="006A1B6F"/>
    <w:rsid w:val="006D3AF3"/>
    <w:rsid w:val="00833922"/>
    <w:rsid w:val="008616DF"/>
    <w:rsid w:val="008666F4"/>
    <w:rsid w:val="0087221C"/>
    <w:rsid w:val="008C2F83"/>
    <w:rsid w:val="009441A4"/>
    <w:rsid w:val="00996625"/>
    <w:rsid w:val="00A72C3B"/>
    <w:rsid w:val="00A87542"/>
    <w:rsid w:val="00AB308C"/>
    <w:rsid w:val="00AB51CB"/>
    <w:rsid w:val="00AF0780"/>
    <w:rsid w:val="00B05CE2"/>
    <w:rsid w:val="00B21EAD"/>
    <w:rsid w:val="00BE37DE"/>
    <w:rsid w:val="00BE6F67"/>
    <w:rsid w:val="00BF4F77"/>
    <w:rsid w:val="00CD6EDA"/>
    <w:rsid w:val="00D3645D"/>
    <w:rsid w:val="00D74122"/>
    <w:rsid w:val="00D82D5F"/>
    <w:rsid w:val="00EC32CD"/>
    <w:rsid w:val="00F17A03"/>
    <w:rsid w:val="00F27FB6"/>
    <w:rsid w:val="00F80EF2"/>
    <w:rsid w:val="00FE14B6"/>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BAE6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54931"/>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625"/>
    <w:pPr>
      <w:ind w:left="720"/>
      <w:contextualSpacing/>
    </w:pPr>
    <w:rPr>
      <w:rFonts w:asciiTheme="minorHAnsi" w:hAnsiTheme="minorHAnsi" w:cstheme="minorBidi"/>
      <w:lang w:eastAsia="en-US"/>
    </w:rPr>
  </w:style>
  <w:style w:type="character" w:styleId="Hyperlink">
    <w:name w:val="Hyperlink"/>
    <w:basedOn w:val="DefaultParagraphFont"/>
    <w:uiPriority w:val="99"/>
    <w:unhideWhenUsed/>
    <w:rsid w:val="00A72C3B"/>
    <w:rPr>
      <w:color w:val="0563C1" w:themeColor="hyperlink"/>
      <w:u w:val="single"/>
    </w:rPr>
  </w:style>
  <w:style w:type="character" w:customStyle="1" w:styleId="crayon-c">
    <w:name w:val="crayon-c"/>
    <w:basedOn w:val="DefaultParagraphFont"/>
    <w:rsid w:val="00054931"/>
  </w:style>
  <w:style w:type="character" w:customStyle="1" w:styleId="crayon-h">
    <w:name w:val="crayon-h"/>
    <w:basedOn w:val="DefaultParagraphFont"/>
    <w:rsid w:val="00054931"/>
  </w:style>
  <w:style w:type="character" w:customStyle="1" w:styleId="crayon-i">
    <w:name w:val="crayon-i"/>
    <w:basedOn w:val="DefaultParagraphFont"/>
    <w:rsid w:val="00054931"/>
  </w:style>
  <w:style w:type="character" w:customStyle="1" w:styleId="crayon-v">
    <w:name w:val="crayon-v"/>
    <w:basedOn w:val="DefaultParagraphFont"/>
    <w:rsid w:val="00054931"/>
  </w:style>
  <w:style w:type="character" w:customStyle="1" w:styleId="crayon-o">
    <w:name w:val="crayon-o"/>
    <w:basedOn w:val="DefaultParagraphFont"/>
    <w:rsid w:val="00054931"/>
  </w:style>
  <w:style w:type="character" w:customStyle="1" w:styleId="crayon-r">
    <w:name w:val="crayon-r"/>
    <w:basedOn w:val="DefaultParagraphFont"/>
    <w:rsid w:val="00054931"/>
  </w:style>
  <w:style w:type="character" w:customStyle="1" w:styleId="crayon-e">
    <w:name w:val="crayon-e"/>
    <w:basedOn w:val="DefaultParagraphFont"/>
    <w:rsid w:val="00054931"/>
  </w:style>
  <w:style w:type="character" w:customStyle="1" w:styleId="crayon-sy">
    <w:name w:val="crayon-sy"/>
    <w:basedOn w:val="DefaultParagraphFont"/>
    <w:rsid w:val="00054931"/>
  </w:style>
  <w:style w:type="character" w:customStyle="1" w:styleId="crayon-cn">
    <w:name w:val="crayon-cn"/>
    <w:basedOn w:val="DefaultParagraphFont"/>
    <w:rsid w:val="00054931"/>
  </w:style>
  <w:style w:type="paragraph" w:styleId="BalloonText">
    <w:name w:val="Balloon Text"/>
    <w:basedOn w:val="Normal"/>
    <w:link w:val="BalloonTextChar"/>
    <w:uiPriority w:val="99"/>
    <w:semiHidden/>
    <w:unhideWhenUsed/>
    <w:rsid w:val="006546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4686"/>
    <w:rPr>
      <w:rFonts w:ascii="Segoe UI"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1958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material.com/how-to-locate-element-by-tag-name-locator/" TargetMode="External"/><Relationship Id="rId13" Type="http://schemas.openxmlformats.org/officeDocument/2006/relationships/image" Target="media/image1.png"/><Relationship Id="rId18" Type="http://schemas.openxmlformats.org/officeDocument/2006/relationships/hyperlink" Target="http://www.softwaretestingmaterial.com/handle-drop-down-and-multi-select-list-using-selenium/" TargetMode="External"/><Relationship Id="rId26" Type="http://schemas.openxmlformats.org/officeDocument/2006/relationships/hyperlink" Target="http://www.softwaretestingmaterial.com/selenium-right-click-action/" TargetMode="External"/><Relationship Id="rId3" Type="http://schemas.openxmlformats.org/officeDocument/2006/relationships/settings" Target="settings.xml"/><Relationship Id="rId21" Type="http://schemas.openxmlformats.org/officeDocument/2006/relationships/hyperlink" Target="http://www.softwaretestingmaterial.com/broken-links-using-selenium/" TargetMode="External"/><Relationship Id="rId7" Type="http://schemas.openxmlformats.org/officeDocument/2006/relationships/hyperlink" Target="http://www.softwaretestingmaterial.com/how-to-locate-element-by-name-locator/" TargetMode="External"/><Relationship Id="rId12" Type="http://schemas.openxmlformats.org/officeDocument/2006/relationships/hyperlink" Target="http://www.softwaretestingmaterial.com/css-selectors-selenium-webdriver-2/" TargetMode="External"/><Relationship Id="rId17" Type="http://schemas.openxmlformats.org/officeDocument/2006/relationships/hyperlink" Target="http://www.softwaretestingmaterial.com/selenium-fluentwait/" TargetMode="External"/><Relationship Id="rId25" Type="http://schemas.openxmlformats.org/officeDocument/2006/relationships/hyperlink" Target="http://www.softwaretestingmaterial.com/scroll-web-page-using-selenium-webdriver/" TargetMode="External"/><Relationship Id="rId2" Type="http://schemas.openxmlformats.org/officeDocument/2006/relationships/styles" Target="styles.xml"/><Relationship Id="rId16" Type="http://schemas.openxmlformats.org/officeDocument/2006/relationships/hyperlink" Target="http://www.softwaretestingmaterial.com/webdriverwait-selenium-webdriver/" TargetMode="External"/><Relationship Id="rId20" Type="http://schemas.openxmlformats.org/officeDocument/2006/relationships/hyperlink" Target="http://www.softwaretestingmaterial.com/javascript-alerts-popups-selenium/" TargetMode="External"/><Relationship Id="rId29" Type="http://schemas.openxmlformats.org/officeDocument/2006/relationships/hyperlink" Target="http://www.softwaretestingmaterial.com/highlight-element-using-selenium/" TargetMode="External"/><Relationship Id="rId1" Type="http://schemas.openxmlformats.org/officeDocument/2006/relationships/numbering" Target="numbering.xml"/><Relationship Id="rId6" Type="http://schemas.openxmlformats.org/officeDocument/2006/relationships/hyperlink" Target="http://www.softwaretestingmaterial.com/how-to-locate-element-by-class-name-locator/" TargetMode="External"/><Relationship Id="rId11" Type="http://schemas.openxmlformats.org/officeDocument/2006/relationships/hyperlink" Target="http://www.softwaretestingmaterial.com/how-to-locate-element-by-xpath-locator/" TargetMode="External"/><Relationship Id="rId24" Type="http://schemas.openxmlformats.org/officeDocument/2006/relationships/hyperlink" Target="http://www.softwaretestingmaterial.com/resize-browser-window-using-selenium-webdriver/" TargetMode="External"/><Relationship Id="rId5" Type="http://schemas.openxmlformats.org/officeDocument/2006/relationships/hyperlink" Target="http://www.softwaretestingmaterial.com/how-to-locate-element-by-id-locator/" TargetMode="External"/><Relationship Id="rId15" Type="http://schemas.openxmlformats.org/officeDocument/2006/relationships/hyperlink" Target="http://www.softwaretestingmaterial.com/implicit-waits-selenium-webdriver/" TargetMode="External"/><Relationship Id="rId23" Type="http://schemas.openxmlformats.org/officeDocument/2006/relationships/hyperlink" Target="http://www.softwaretestingmaterial.com/mssql-database-testing-using-selenium/" TargetMode="External"/><Relationship Id="rId28" Type="http://schemas.openxmlformats.org/officeDocument/2006/relationships/hyperlink" Target="http://www.softwaretestingmaterial.com/drag-and-drop-using-actions-class-in-selenium/" TargetMode="External"/><Relationship Id="rId10" Type="http://schemas.openxmlformats.org/officeDocument/2006/relationships/hyperlink" Target="http://www.softwaretestingmaterial.com/how-to-locate-element-by-link-text-and-partial-link-text-locator/" TargetMode="External"/><Relationship Id="rId19" Type="http://schemas.openxmlformats.org/officeDocument/2006/relationships/hyperlink" Target="http://www.softwaretestingmaterial.com/mouse-hover-actions-using-seleniu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oftwaretestingmaterial.com/how-to-locate-element-by-link-text-and-partial-link-text-locator/" TargetMode="External"/><Relationship Id="rId14" Type="http://schemas.openxmlformats.org/officeDocument/2006/relationships/hyperlink" Target="http://admin:admin123@xyz.com" TargetMode="External"/><Relationship Id="rId22" Type="http://schemas.openxmlformats.org/officeDocument/2006/relationships/hyperlink" Target="http://www.softwaretestingmaterial.com/upload-file-using-autoit/" TargetMode="External"/><Relationship Id="rId27" Type="http://schemas.openxmlformats.org/officeDocument/2006/relationships/hyperlink" Target="http://www.softwaretestingmaterial.com/double-click-action-seleniu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Pages>
  <Words>3985</Words>
  <Characters>22719</Characters>
  <Application>Microsoft Office Word</Application>
  <DocSecurity>0</DocSecurity>
  <Lines>189</Lines>
  <Paragraphs>53</Paragraphs>
  <ScaleCrop>false</ScaleCrop>
  <HeadingPairs>
    <vt:vector size="4" baseType="variant">
      <vt:variant>
        <vt:lpstr>Title</vt:lpstr>
      </vt:variant>
      <vt:variant>
        <vt:i4>1</vt:i4>
      </vt:variant>
      <vt:variant>
        <vt:lpstr>Headings</vt:lpstr>
      </vt:variant>
      <vt:variant>
        <vt:i4>31</vt:i4>
      </vt:variant>
    </vt:vector>
  </HeadingPairs>
  <TitlesOfParts>
    <vt:vector size="32" baseType="lpstr">
      <vt:lpstr/>
      <vt:lpstr>/html/body/div[3]/div[1]/form/table/tbody/tr[1]/td/input</vt:lpstr>
      <vt:lpstr>Assert Vs. Verify</vt:lpstr>
      <vt:lpstr>To launch Firefox Driver: WebDriver driver = new FirefoxDriver();</vt:lpstr>
      <vt:lpstr>To launch Chrome Driver: WebDriver driver = new ChromeDriver();</vt:lpstr>
      <vt:lpstr>To launch Internet Explorer Driver: WebDriver driver = new InternetExplorerDrive</vt:lpstr>
      <vt:lpstr>36. We do create a reference variable ‘driver’ of type WebDriver</vt:lpstr>
      <vt:lpstr>WebDriver driver = new FirefoxDriver();</vt:lpstr>
      <vt:lpstr>// To initialize js object</vt:lpstr>
      <vt:lpstr>// To enter username</vt:lpstr>
      <vt:lpstr>There are multiple ways to refresh a page in selenium</vt:lpstr>
      <vt:lpstr>Select dropdown = new Select(mySelectElement);</vt:lpstr>
      <vt:lpstr>:</vt:lpstr>
      <vt:lpstr>By using Actions class</vt:lpstr>
      <vt:lpstr>.</vt:lpstr>
      <vt:lpstr>.</vt:lpstr>
      <vt:lpstr>We can handle hidden elements by using javaScript executor</vt:lpstr>
      <vt:lpstr>.</vt:lpstr>
      <vt:lpstr>1. Bitmap comparison Is not possible using Selenium WebDriver</vt:lpstr>
      <vt:lpstr>}catch(Exception e){</vt:lpstr>
      <vt:lpstr>.</vt:lpstr>
      <vt:lpstr>Browser Button – type =“file”</vt:lpstr>
      <vt:lpstr>Run Java Program using Command Prompt</vt:lpstr>
      <vt:lpstr>Class A{</vt:lpstr>
      <vt:lpstr>Run TestNG using Command Prompt</vt:lpstr>
      <vt:lpstr/>
      <vt:lpstr/>
      <vt:lpstr/>
      <vt:lpstr/>
      <vt:lpstr/>
      <vt:lpstr/>
      <vt:lpstr/>
    </vt:vector>
  </TitlesOfParts>
  <Company/>
  <LinksUpToDate>false</LinksUpToDate>
  <CharactersWithSpaces>26651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Khunteta</dc:creator>
  <cp:keywords/>
  <dc:description/>
  <cp:lastModifiedBy>Manpreet Rehal</cp:lastModifiedBy>
  <cp:revision>3</cp:revision>
  <dcterms:created xsi:type="dcterms:W3CDTF">2017-11-05T14:02:00Z</dcterms:created>
  <dcterms:modified xsi:type="dcterms:W3CDTF">2019-08-23T23:08:00Z</dcterms:modified>
</cp:coreProperties>
</file>